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9B" w:rsidRPr="00943185" w:rsidRDefault="00014C2A" w:rsidP="00014C2A">
      <w:pPr>
        <w:jc w:val="center"/>
        <w:rPr>
          <w:rFonts w:asciiTheme="majorHAnsi" w:hAnsiTheme="majorHAnsi" w:cstheme="majorHAnsi"/>
          <w:b/>
          <w:szCs w:val="28"/>
          <w:lang w:val="en-US"/>
        </w:rPr>
      </w:pPr>
      <w:r w:rsidRPr="00943185">
        <w:rPr>
          <w:rFonts w:asciiTheme="majorHAnsi" w:hAnsiTheme="majorHAnsi" w:cstheme="majorHAnsi"/>
          <w:b/>
          <w:szCs w:val="28"/>
          <w:lang w:val="en-US"/>
        </w:rPr>
        <w:t>HÔ HẤP</w:t>
      </w:r>
    </w:p>
    <w:p w:rsidR="00014C2A" w:rsidRPr="00943185" w:rsidRDefault="00014C2A" w:rsidP="00014C2A">
      <w:pPr>
        <w:rPr>
          <w:rFonts w:asciiTheme="majorHAnsi" w:hAnsiTheme="majorHAnsi" w:cstheme="majorHAnsi"/>
          <w:szCs w:val="28"/>
          <w:lang w:val="en-US"/>
        </w:rPr>
      </w:pPr>
      <w:r w:rsidRPr="00943185">
        <w:rPr>
          <w:rFonts w:asciiTheme="majorHAnsi" w:hAnsiTheme="majorHAnsi" w:cstheme="majorHAnsi"/>
          <w:szCs w:val="28"/>
          <w:lang w:val="en-US"/>
        </w:rPr>
        <w:t>ĐỀ ĐỢT 2 NĂM HỌC 2016-2017</w:t>
      </w: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 xml:space="preserve">Chỉ định ngoại khoa trong áp xe phổi: </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Đường kính ổ áp xe &gt; 5cm</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w:t>
      </w:r>
      <w:r w:rsidRPr="00BB0CFB">
        <w:rPr>
          <w:rFonts w:asciiTheme="majorHAnsi" w:hAnsiTheme="majorHAnsi" w:cstheme="majorHAnsi"/>
          <w:szCs w:val="28"/>
          <w:highlight w:val="yellow"/>
        </w:rPr>
        <w:t>. Áp xe phổi có ho ra máu tái phát, nặng</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C. Áp xe phổi có giãn phế quản lan </w:t>
      </w:r>
      <w:proofErr w:type="spellStart"/>
      <w:r w:rsidRPr="00943185">
        <w:rPr>
          <w:rFonts w:asciiTheme="majorHAnsi" w:hAnsiTheme="majorHAnsi" w:cstheme="majorHAnsi"/>
          <w:szCs w:val="28"/>
        </w:rPr>
        <w:t>tỏa</w:t>
      </w:r>
      <w:proofErr w:type="spellEnd"/>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Ổ áp xe có đường thông với phế quản</w:t>
      </w:r>
    </w:p>
    <w:p w:rsidR="00014C2A" w:rsidRPr="00943185" w:rsidRDefault="00014C2A" w:rsidP="00014C2A">
      <w:pPr>
        <w:spacing w:after="0" w:line="312" w:lineRule="auto"/>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Chỉ định dẫn lưu áp xe phổi trong trường hợp:</w:t>
      </w:r>
    </w:p>
    <w:p w:rsidR="00014C2A" w:rsidRPr="00943185" w:rsidRDefault="00014C2A" w:rsidP="00A54A7C">
      <w:pPr>
        <w:spacing w:after="0" w:line="312" w:lineRule="auto"/>
        <w:ind w:left="709"/>
        <w:jc w:val="both"/>
        <w:rPr>
          <w:rFonts w:asciiTheme="majorHAnsi" w:hAnsiTheme="majorHAnsi" w:cstheme="majorHAnsi"/>
          <w:szCs w:val="28"/>
        </w:rPr>
      </w:pPr>
      <w:r w:rsidRPr="00BB0CFB">
        <w:rPr>
          <w:rFonts w:asciiTheme="majorHAnsi" w:hAnsiTheme="majorHAnsi" w:cstheme="majorHAnsi"/>
          <w:szCs w:val="28"/>
          <w:highlight w:val="yellow"/>
        </w:rPr>
        <w:t>A. Tất cả các ổ áp xe sát thành ngực</w:t>
      </w:r>
    </w:p>
    <w:p w:rsidR="00014C2A" w:rsidRPr="00943185" w:rsidRDefault="00014C2A" w:rsidP="00A54A7C">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Áp xe kích thước 10 cm không dẫn lưu vào phế quản</w:t>
      </w:r>
    </w:p>
    <w:p w:rsidR="00014C2A" w:rsidRPr="00943185" w:rsidRDefault="00014C2A" w:rsidP="00A54A7C">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C. Ổ áp xe gần trung thất</w:t>
      </w:r>
    </w:p>
    <w:p w:rsidR="00014C2A" w:rsidRPr="00943185" w:rsidRDefault="00014C2A" w:rsidP="00A54A7C">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D. </w:t>
      </w:r>
    </w:p>
    <w:p w:rsidR="00014C2A" w:rsidRPr="00943185" w:rsidRDefault="00014C2A" w:rsidP="00014C2A">
      <w:pPr>
        <w:spacing w:after="0" w:line="312" w:lineRule="auto"/>
        <w:jc w:val="both"/>
        <w:rPr>
          <w:rFonts w:asciiTheme="majorHAnsi" w:hAnsiTheme="majorHAnsi" w:cstheme="majorHAnsi"/>
          <w:szCs w:val="28"/>
        </w:rPr>
      </w:pPr>
    </w:p>
    <w:p w:rsidR="00014C2A" w:rsidRPr="00943185" w:rsidRDefault="00014C2A" w:rsidP="00014C2A">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rPr>
        <w:t>2’</w:t>
      </w:r>
      <w:r w:rsidRPr="00943185">
        <w:rPr>
          <w:rFonts w:asciiTheme="majorHAnsi" w:hAnsiTheme="majorHAnsi" w:cstheme="majorHAnsi"/>
          <w:szCs w:val="28"/>
        </w:rPr>
        <w:t xml:space="preserve">. </w:t>
      </w:r>
      <w:r w:rsidRPr="00943185">
        <w:rPr>
          <w:rFonts w:asciiTheme="majorHAnsi" w:eastAsia="Times New Roman" w:hAnsiTheme="majorHAnsi" w:cstheme="majorHAnsi"/>
          <w:color w:val="000000"/>
          <w:szCs w:val="28"/>
          <w:lang w:eastAsia="vi-VN"/>
        </w:rPr>
        <w:t>Khi nào có chỉ định chọc dẫn lưu ổ abces phổi:</w:t>
      </w:r>
    </w:p>
    <w:p w:rsidR="00014C2A" w:rsidRPr="00943185" w:rsidRDefault="00014C2A" w:rsidP="00A54A7C">
      <w:pPr>
        <w:numPr>
          <w:ilvl w:val="0"/>
          <w:numId w:val="2"/>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Khi thông với trung thất</w:t>
      </w:r>
    </w:p>
    <w:p w:rsidR="00014C2A" w:rsidRPr="00BB0CFB" w:rsidRDefault="00014C2A" w:rsidP="00A54A7C">
      <w:pPr>
        <w:numPr>
          <w:ilvl w:val="0"/>
          <w:numId w:val="2"/>
        </w:numPr>
        <w:spacing w:after="0" w:line="240" w:lineRule="auto"/>
        <w:ind w:left="709"/>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Tất cả các ổ abces sát thành ngực</w:t>
      </w:r>
    </w:p>
    <w:p w:rsidR="00014C2A" w:rsidRPr="00943185" w:rsidRDefault="00014C2A" w:rsidP="00A54A7C">
      <w:pPr>
        <w:numPr>
          <w:ilvl w:val="0"/>
          <w:numId w:val="2"/>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Ổ abces thông vào phế quản</w:t>
      </w:r>
    </w:p>
    <w:p w:rsidR="00014C2A" w:rsidRPr="00943185" w:rsidRDefault="00014C2A" w:rsidP="00A54A7C">
      <w:pPr>
        <w:numPr>
          <w:ilvl w:val="0"/>
          <w:numId w:val="2"/>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Kích thước trên 10cm và không dẫn lưu theo đường phế quản được</w:t>
      </w:r>
    </w:p>
    <w:p w:rsidR="00014C2A" w:rsidRPr="00943185" w:rsidRDefault="00014C2A" w:rsidP="00A54A7C">
      <w:pPr>
        <w:spacing w:after="0" w:line="312" w:lineRule="auto"/>
        <w:ind w:left="709"/>
        <w:jc w:val="both"/>
        <w:rPr>
          <w:rFonts w:asciiTheme="majorHAnsi" w:hAnsiTheme="majorHAnsi" w:cstheme="majorHAnsi"/>
          <w:szCs w:val="28"/>
        </w:rPr>
      </w:pPr>
    </w:p>
    <w:p w:rsidR="00014C2A" w:rsidRPr="00943185" w:rsidRDefault="00014C2A" w:rsidP="00014C2A">
      <w:pPr>
        <w:pStyle w:val="ListParagraph"/>
        <w:spacing w:after="0" w:line="312" w:lineRule="auto"/>
        <w:ind w:left="0"/>
        <w:jc w:val="both"/>
        <w:rPr>
          <w:rFonts w:asciiTheme="majorHAnsi" w:hAnsiTheme="majorHAnsi" w:cstheme="majorHAnsi"/>
          <w:szCs w:val="28"/>
          <w:lang w:val="vi-VN"/>
        </w:rPr>
      </w:pPr>
      <w:r w:rsidRPr="00943185">
        <w:rPr>
          <w:rFonts w:asciiTheme="majorHAnsi" w:hAnsiTheme="majorHAnsi" w:cstheme="majorHAnsi"/>
          <w:b/>
          <w:szCs w:val="28"/>
          <w:lang w:val="vi-VN"/>
        </w:rPr>
        <w:t xml:space="preserve">Case 11 – 12: </w:t>
      </w:r>
      <w:r w:rsidRPr="00943185">
        <w:rPr>
          <w:rFonts w:asciiTheme="majorHAnsi" w:hAnsiTheme="majorHAnsi" w:cstheme="majorHAnsi"/>
          <w:szCs w:val="28"/>
          <w:lang w:val="vi-VN"/>
        </w:rPr>
        <w:t>Hình ảnh XQ ổ áp xe phổi ở phía sau, thùy dưới phổi phải:</w:t>
      </w: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Tư thế dẫn lưu phù hợp cho bệnh nhân:</w:t>
      </w:r>
    </w:p>
    <w:p w:rsidR="00014C2A" w:rsidRPr="00943185" w:rsidRDefault="00014C2A" w:rsidP="00977AE3">
      <w:pPr>
        <w:pStyle w:val="ListParagraph"/>
        <w:spacing w:after="0" w:line="312" w:lineRule="auto"/>
        <w:ind w:left="709"/>
        <w:jc w:val="both"/>
        <w:rPr>
          <w:rFonts w:asciiTheme="majorHAnsi" w:hAnsiTheme="majorHAnsi" w:cstheme="majorHAnsi"/>
          <w:szCs w:val="28"/>
          <w:lang w:val="vi-VN"/>
        </w:rPr>
      </w:pPr>
      <w:r w:rsidRPr="00943185">
        <w:rPr>
          <w:rFonts w:asciiTheme="majorHAnsi" w:hAnsiTheme="majorHAnsi" w:cstheme="majorHAnsi"/>
          <w:szCs w:val="28"/>
          <w:lang w:val="vi-VN"/>
        </w:rPr>
        <w:t>A. Nằm ngửa, đầu cao</w:t>
      </w:r>
    </w:p>
    <w:p w:rsidR="00014C2A" w:rsidRPr="00943185" w:rsidRDefault="00014C2A" w:rsidP="00977AE3">
      <w:pPr>
        <w:pStyle w:val="ListParagraph"/>
        <w:spacing w:after="0" w:line="312" w:lineRule="auto"/>
        <w:ind w:left="709"/>
        <w:jc w:val="both"/>
        <w:rPr>
          <w:rFonts w:asciiTheme="majorHAnsi" w:hAnsiTheme="majorHAnsi" w:cstheme="majorHAnsi"/>
          <w:szCs w:val="28"/>
          <w:lang w:val="vi-VN"/>
        </w:rPr>
      </w:pPr>
      <w:r w:rsidRPr="00BB0CFB">
        <w:rPr>
          <w:rFonts w:asciiTheme="majorHAnsi" w:hAnsiTheme="majorHAnsi" w:cstheme="majorHAnsi"/>
          <w:szCs w:val="28"/>
          <w:highlight w:val="yellow"/>
          <w:lang w:val="vi-VN"/>
        </w:rPr>
        <w:t>B. Đầu thấp, nghiêng trái</w:t>
      </w:r>
    </w:p>
    <w:p w:rsidR="00014C2A" w:rsidRPr="00943185" w:rsidRDefault="00014C2A" w:rsidP="00977AE3">
      <w:pPr>
        <w:pStyle w:val="ListParagraph"/>
        <w:spacing w:after="0" w:line="312" w:lineRule="auto"/>
        <w:ind w:left="709"/>
        <w:jc w:val="both"/>
        <w:rPr>
          <w:rFonts w:asciiTheme="majorHAnsi" w:hAnsiTheme="majorHAnsi" w:cstheme="majorHAnsi"/>
          <w:szCs w:val="28"/>
          <w:lang w:val="vi-VN"/>
        </w:rPr>
      </w:pPr>
      <w:r w:rsidRPr="00943185">
        <w:rPr>
          <w:rFonts w:asciiTheme="majorHAnsi" w:hAnsiTheme="majorHAnsi" w:cstheme="majorHAnsi"/>
          <w:szCs w:val="28"/>
          <w:lang w:val="vi-VN"/>
        </w:rPr>
        <w:t>C. Đầu thấp, nghiêng phải</w:t>
      </w:r>
    </w:p>
    <w:p w:rsidR="00014C2A" w:rsidRPr="00943185" w:rsidRDefault="00014C2A" w:rsidP="00977AE3">
      <w:pPr>
        <w:pStyle w:val="ListParagraph"/>
        <w:spacing w:after="0" w:line="312" w:lineRule="auto"/>
        <w:ind w:left="709"/>
        <w:jc w:val="both"/>
        <w:rPr>
          <w:rFonts w:asciiTheme="majorHAnsi" w:hAnsiTheme="majorHAnsi" w:cstheme="majorHAnsi"/>
          <w:szCs w:val="28"/>
          <w:lang w:val="vi-VN"/>
        </w:rPr>
      </w:pPr>
      <w:r w:rsidRPr="00943185">
        <w:rPr>
          <w:rFonts w:asciiTheme="majorHAnsi" w:hAnsiTheme="majorHAnsi" w:cstheme="majorHAnsi"/>
          <w:szCs w:val="28"/>
          <w:lang w:val="vi-VN"/>
        </w:rPr>
        <w:t>D. Nằm sấp, đầu thấp</w:t>
      </w:r>
    </w:p>
    <w:p w:rsidR="00014C2A" w:rsidRPr="00943185" w:rsidRDefault="00014C2A" w:rsidP="00977AE3">
      <w:pPr>
        <w:pStyle w:val="ListParagraph"/>
        <w:spacing w:after="0" w:line="312" w:lineRule="auto"/>
        <w:ind w:left="709"/>
        <w:jc w:val="both"/>
        <w:rPr>
          <w:rFonts w:asciiTheme="majorHAnsi" w:hAnsiTheme="majorHAnsi" w:cstheme="majorHAnsi"/>
          <w:szCs w:val="28"/>
          <w:lang w:val="vi-VN"/>
        </w:rPr>
      </w:pPr>
    </w:p>
    <w:p w:rsidR="00014C2A" w:rsidRPr="00943185" w:rsidRDefault="00014C2A" w:rsidP="00014C2A">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rPr>
        <w:t>3’</w:t>
      </w:r>
      <w:r w:rsidRPr="00943185">
        <w:rPr>
          <w:rFonts w:asciiTheme="majorHAnsi" w:hAnsiTheme="majorHAnsi" w:cstheme="majorHAnsi"/>
          <w:szCs w:val="28"/>
        </w:rPr>
        <w:t xml:space="preserve">. </w:t>
      </w:r>
      <w:r w:rsidRPr="00943185">
        <w:rPr>
          <w:rFonts w:asciiTheme="majorHAnsi" w:eastAsia="Times New Roman" w:hAnsiTheme="majorHAnsi" w:cstheme="majorHAnsi"/>
          <w:color w:val="000000"/>
          <w:szCs w:val="28"/>
          <w:lang w:eastAsia="vi-VN"/>
        </w:rPr>
        <w:t>Cho hình chụp XQ phổi thẳng và nghiêng, có hình ảnh 1 ổ abces đáy phổi P. Chọn tư thế dẫn lưu đúng:</w:t>
      </w:r>
    </w:p>
    <w:p w:rsidR="00014C2A" w:rsidRPr="00943185" w:rsidRDefault="00014C2A" w:rsidP="00977AE3">
      <w:pPr>
        <w:numPr>
          <w:ilvl w:val="0"/>
          <w:numId w:val="3"/>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Nghiêng phải, đầu thấp</w:t>
      </w:r>
    </w:p>
    <w:p w:rsidR="00014C2A" w:rsidRPr="00BB0CFB" w:rsidRDefault="00014C2A" w:rsidP="00977AE3">
      <w:pPr>
        <w:numPr>
          <w:ilvl w:val="0"/>
          <w:numId w:val="3"/>
        </w:numPr>
        <w:spacing w:after="0" w:line="240" w:lineRule="auto"/>
        <w:ind w:left="709"/>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Nghiêng trái, đầu thấp</w:t>
      </w:r>
    </w:p>
    <w:p w:rsidR="00014C2A" w:rsidRPr="00943185" w:rsidRDefault="00014C2A" w:rsidP="00977AE3">
      <w:pPr>
        <w:numPr>
          <w:ilvl w:val="0"/>
          <w:numId w:val="3"/>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Nằm sấp, đầu thấp</w:t>
      </w:r>
    </w:p>
    <w:p w:rsidR="00014C2A" w:rsidRPr="00943185" w:rsidRDefault="00014C2A" w:rsidP="00977AE3">
      <w:pPr>
        <w:numPr>
          <w:ilvl w:val="0"/>
          <w:numId w:val="3"/>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Ngồi thõng 2 chân</w:t>
      </w:r>
    </w:p>
    <w:p w:rsidR="00014C2A" w:rsidRPr="00943185" w:rsidRDefault="00014C2A" w:rsidP="00977AE3">
      <w:pPr>
        <w:pStyle w:val="ListParagraph"/>
        <w:spacing w:after="0" w:line="312" w:lineRule="auto"/>
        <w:ind w:left="709"/>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lang w:val="vi-VN"/>
        </w:rPr>
        <w:lastRenderedPageBreak/>
        <w:t xml:space="preserve">Sau 3 ngày dẫn lưu và điều trị kháng sinh, bệnh nhân xuất hiện khó thở, tức ngực, khám thấy hội chứng 3 giảm phổi phải. </w:t>
      </w:r>
      <w:r w:rsidRPr="00943185">
        <w:rPr>
          <w:rFonts w:asciiTheme="majorHAnsi" w:hAnsiTheme="majorHAnsi" w:cstheme="majorHAnsi"/>
          <w:szCs w:val="28"/>
        </w:rPr>
        <w:t>Chẩn đoán nghĩ đến là:</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Tràn khí màng phổi</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Tràn mủ màng phổi</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C. </w:t>
      </w:r>
      <w:r w:rsidRPr="00BB0CFB">
        <w:rPr>
          <w:rFonts w:asciiTheme="majorHAnsi" w:hAnsiTheme="majorHAnsi" w:cstheme="majorHAnsi"/>
          <w:szCs w:val="28"/>
          <w:highlight w:val="yellow"/>
        </w:rPr>
        <w:t>Tràn khí – tràn mủ màng phổi</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D. </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rPr>
        <w:t>4’</w:t>
      </w:r>
      <w:r w:rsidRPr="00943185">
        <w:rPr>
          <w:rFonts w:asciiTheme="majorHAnsi" w:hAnsiTheme="majorHAnsi" w:cstheme="majorHAnsi"/>
          <w:szCs w:val="28"/>
        </w:rPr>
        <w:t xml:space="preserve">. </w:t>
      </w:r>
      <w:r w:rsidRPr="00943185">
        <w:rPr>
          <w:rFonts w:asciiTheme="majorHAnsi" w:eastAsia="Times New Roman" w:hAnsiTheme="majorHAnsi" w:cstheme="majorHAnsi"/>
          <w:color w:val="000000"/>
          <w:szCs w:val="28"/>
          <w:lang w:eastAsia="vi-VN"/>
        </w:rPr>
        <w:t>Sau 3 ngày điều trị, bệnh nhân xuất hiện khó thở, thở 30 lần/phút, đau ngực P, khám có hội chứng 3 giảm đáy phổi P. Chẩn đoán nghĩ nhiều đến:</w:t>
      </w:r>
    </w:p>
    <w:p w:rsidR="00014C2A" w:rsidRPr="00943185" w:rsidRDefault="00014C2A" w:rsidP="00977AE3">
      <w:pPr>
        <w:numPr>
          <w:ilvl w:val="0"/>
          <w:numId w:val="4"/>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Tràn mủ trung thất</w:t>
      </w:r>
    </w:p>
    <w:p w:rsidR="00014C2A" w:rsidRPr="00BB0CFB" w:rsidRDefault="00014C2A" w:rsidP="00977AE3">
      <w:pPr>
        <w:numPr>
          <w:ilvl w:val="0"/>
          <w:numId w:val="4"/>
        </w:numPr>
        <w:spacing w:after="0" w:line="240" w:lineRule="auto"/>
        <w:ind w:left="709"/>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Tràn mủ- tràn khí màng phổi</w:t>
      </w:r>
    </w:p>
    <w:p w:rsidR="00014C2A" w:rsidRPr="00943185" w:rsidRDefault="00014C2A" w:rsidP="00977AE3">
      <w:pPr>
        <w:numPr>
          <w:ilvl w:val="0"/>
          <w:numId w:val="4"/>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Tràn mủ màng phổi</w:t>
      </w:r>
    </w:p>
    <w:p w:rsidR="00014C2A" w:rsidRPr="00943185" w:rsidRDefault="00014C2A" w:rsidP="00977AE3">
      <w:pPr>
        <w:numPr>
          <w:ilvl w:val="0"/>
          <w:numId w:val="4"/>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Tràn mủ màng tim</w:t>
      </w:r>
    </w:p>
    <w:p w:rsidR="00014C2A" w:rsidRPr="00943185" w:rsidRDefault="00014C2A" w:rsidP="00977AE3">
      <w:pPr>
        <w:pStyle w:val="ListParagraph"/>
        <w:spacing w:after="0" w:line="312" w:lineRule="auto"/>
        <w:ind w:left="709"/>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Bệnh nhân giãn phế quản, ho khạc đờm mủ thối, điều trị đúng cho bệnh nhân trừ:</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2A7487">
        <w:rPr>
          <w:rFonts w:asciiTheme="majorHAnsi" w:hAnsiTheme="majorHAnsi" w:cstheme="majorHAnsi"/>
          <w:szCs w:val="28"/>
          <w:highlight w:val="yellow"/>
        </w:rPr>
        <w:t>A. Kháng sinh 1 – 7 ngày</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Thay đổi kháng sinh theo đáp ứng và kháng sinh đồ</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C. β-lactam phối hợp </w:t>
      </w:r>
      <w:proofErr w:type="spellStart"/>
      <w:r w:rsidRPr="00943185">
        <w:rPr>
          <w:rFonts w:asciiTheme="majorHAnsi" w:hAnsiTheme="majorHAnsi" w:cstheme="majorHAnsi"/>
          <w:szCs w:val="28"/>
        </w:rPr>
        <w:t>metronidazol</w:t>
      </w:r>
      <w:proofErr w:type="spellEnd"/>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Kháng sinh đường tĩnh mạch</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F160A7" w:rsidRPr="00943185" w:rsidRDefault="00F160A7" w:rsidP="00F160A7">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rPr>
        <w:t>5’.</w:t>
      </w:r>
      <w:r w:rsidRPr="00943185">
        <w:rPr>
          <w:rFonts w:asciiTheme="majorHAnsi" w:hAnsiTheme="majorHAnsi" w:cstheme="majorHAnsi"/>
          <w:szCs w:val="28"/>
        </w:rPr>
        <w:t xml:space="preserve"> </w:t>
      </w:r>
      <w:r w:rsidRPr="00943185">
        <w:rPr>
          <w:rFonts w:asciiTheme="majorHAnsi" w:eastAsia="Times New Roman" w:hAnsiTheme="majorHAnsi" w:cstheme="majorHAnsi"/>
          <w:color w:val="000000"/>
          <w:szCs w:val="28"/>
          <w:lang w:eastAsia="vi-VN"/>
        </w:rPr>
        <w:t>Điều trị kháng sinh trong Giãn phế quản, trừ:</w:t>
      </w:r>
    </w:p>
    <w:p w:rsidR="00F160A7" w:rsidRPr="00943185" w:rsidRDefault="00F160A7" w:rsidP="00977AE3">
      <w:pPr>
        <w:numPr>
          <w:ilvl w:val="0"/>
          <w:numId w:val="7"/>
        </w:numPr>
        <w:spacing w:after="0" w:line="240" w:lineRule="auto"/>
        <w:ind w:left="709"/>
        <w:textAlignment w:val="baseline"/>
        <w:rPr>
          <w:rFonts w:asciiTheme="majorHAnsi" w:eastAsia="Times New Roman" w:hAnsiTheme="majorHAnsi" w:cstheme="majorHAnsi"/>
          <w:color w:val="000000"/>
          <w:szCs w:val="28"/>
          <w:lang w:eastAsia="vi-VN"/>
        </w:rPr>
      </w:pPr>
      <w:r w:rsidRPr="002A7487">
        <w:rPr>
          <w:rFonts w:asciiTheme="majorHAnsi" w:eastAsia="Times New Roman" w:hAnsiTheme="majorHAnsi" w:cstheme="majorHAnsi"/>
          <w:color w:val="000000"/>
          <w:szCs w:val="28"/>
          <w:highlight w:val="yellow"/>
          <w:lang w:eastAsia="vi-VN"/>
        </w:rPr>
        <w:t>Không quá 7 ngày</w:t>
      </w:r>
    </w:p>
    <w:p w:rsidR="00F160A7" w:rsidRPr="00943185" w:rsidRDefault="00F160A7" w:rsidP="00977AE3">
      <w:pPr>
        <w:numPr>
          <w:ilvl w:val="0"/>
          <w:numId w:val="7"/>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Nếu đờm mủ thối thì dùng Beta lactam phối hợp metronidazol</w:t>
      </w:r>
    </w:p>
    <w:p w:rsidR="00F160A7" w:rsidRPr="00943185" w:rsidRDefault="00F160A7" w:rsidP="00977AE3">
      <w:pPr>
        <w:numPr>
          <w:ilvl w:val="0"/>
          <w:numId w:val="7"/>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Dùng thuôc viên và tiêm tùy theo mức độ nặng của bội nhiễm</w:t>
      </w:r>
    </w:p>
    <w:p w:rsidR="00F160A7" w:rsidRPr="00943185" w:rsidRDefault="00F160A7" w:rsidP="00977AE3">
      <w:pPr>
        <w:numPr>
          <w:ilvl w:val="0"/>
          <w:numId w:val="7"/>
        </w:numPr>
        <w:spacing w:after="0" w:line="240" w:lineRule="auto"/>
        <w:ind w:left="709"/>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Trong các đợt bội nhiễm</w:t>
      </w:r>
    </w:p>
    <w:p w:rsidR="00F160A7" w:rsidRPr="00943185" w:rsidRDefault="00F160A7" w:rsidP="00977AE3">
      <w:pPr>
        <w:pStyle w:val="ListParagraph"/>
        <w:spacing w:after="0" w:line="312" w:lineRule="auto"/>
        <w:ind w:left="709"/>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Biến chứng của giãn phế quản trừ:</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2A7487">
        <w:rPr>
          <w:rFonts w:asciiTheme="majorHAnsi" w:hAnsiTheme="majorHAnsi" w:cstheme="majorHAnsi"/>
          <w:szCs w:val="28"/>
          <w:highlight w:val="yellow"/>
        </w:rPr>
        <w:t>A. Suy tim trái</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w:t>
      </w:r>
      <w:r w:rsidR="00F160A7" w:rsidRPr="00943185">
        <w:rPr>
          <w:rFonts w:asciiTheme="majorHAnsi" w:hAnsiTheme="majorHAnsi" w:cstheme="majorHAnsi"/>
          <w:szCs w:val="28"/>
        </w:rPr>
        <w:t xml:space="preserve"> Viêm phổi tái phát</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C.</w:t>
      </w:r>
      <w:r w:rsidR="00F160A7" w:rsidRPr="00943185">
        <w:rPr>
          <w:rFonts w:asciiTheme="majorHAnsi" w:hAnsiTheme="majorHAnsi" w:cstheme="majorHAnsi"/>
          <w:szCs w:val="28"/>
        </w:rPr>
        <w:t xml:space="preserve"> TDMP</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w:t>
      </w:r>
      <w:r w:rsidR="00F160A7" w:rsidRPr="00943185">
        <w:rPr>
          <w:rFonts w:asciiTheme="majorHAnsi" w:hAnsiTheme="majorHAnsi" w:cstheme="majorHAnsi"/>
          <w:szCs w:val="28"/>
        </w:rPr>
        <w:t xml:space="preserve"> SHH</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Sử dụng kháng sinh cho bệnh nhân giãn phế quản khi nào:</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Bệnh nhân có sốt</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2A7487">
        <w:rPr>
          <w:rFonts w:asciiTheme="majorHAnsi" w:hAnsiTheme="majorHAnsi" w:cstheme="majorHAnsi"/>
          <w:szCs w:val="28"/>
          <w:highlight w:val="yellow"/>
        </w:rPr>
        <w:t>B. Bệnh nhân có bội nhiễm</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C. Kháng sinh dự phòng</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Bệnh nhân ho máu nhẹ</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Xử trí ho máu nặng không dùng:</w:t>
      </w:r>
    </w:p>
    <w:p w:rsidR="00014C2A" w:rsidRPr="00943185" w:rsidRDefault="00014C2A" w:rsidP="00977AE3">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Bù dịch</w:t>
      </w:r>
    </w:p>
    <w:p w:rsidR="00014C2A" w:rsidRPr="00943185" w:rsidRDefault="00014C2A" w:rsidP="00977AE3">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Truyền máu</w:t>
      </w:r>
    </w:p>
    <w:p w:rsidR="00014C2A" w:rsidRPr="00943185" w:rsidRDefault="00014C2A" w:rsidP="00977AE3">
      <w:pPr>
        <w:spacing w:after="0" w:line="312" w:lineRule="auto"/>
        <w:ind w:left="709"/>
        <w:jc w:val="both"/>
        <w:rPr>
          <w:rFonts w:asciiTheme="majorHAnsi" w:hAnsiTheme="majorHAnsi" w:cstheme="majorHAnsi"/>
          <w:szCs w:val="28"/>
        </w:rPr>
      </w:pPr>
      <w:r w:rsidRPr="00B1609E">
        <w:rPr>
          <w:rFonts w:asciiTheme="majorHAnsi" w:hAnsiTheme="majorHAnsi" w:cstheme="majorHAnsi"/>
          <w:szCs w:val="28"/>
          <w:highlight w:val="yellow"/>
        </w:rPr>
        <w:t>C. Thuốc giãn phế quản</w:t>
      </w:r>
    </w:p>
    <w:p w:rsidR="00014C2A" w:rsidRPr="00943185" w:rsidRDefault="00014C2A" w:rsidP="00977AE3">
      <w:pPr>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D. Nội soi ống mềm </w:t>
      </w:r>
    </w:p>
    <w:p w:rsidR="00014C2A" w:rsidRPr="00943185" w:rsidRDefault="00014C2A" w:rsidP="00014C2A">
      <w:pPr>
        <w:spacing w:after="0" w:line="312" w:lineRule="auto"/>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Các xét nghiệm và thủ thuật sau được chỉ định với bệnh nhân ho máu và chẩn đoán nguyên nhân trừ:</w:t>
      </w:r>
    </w:p>
    <w:p w:rsidR="00014C2A" w:rsidRPr="00943185" w:rsidRDefault="00014C2A" w:rsidP="00977AE3">
      <w:pPr>
        <w:pStyle w:val="ListParagraph"/>
        <w:spacing w:after="0" w:line="312" w:lineRule="auto"/>
        <w:ind w:left="709"/>
        <w:jc w:val="both"/>
        <w:rPr>
          <w:rFonts w:asciiTheme="majorHAnsi" w:hAnsiTheme="majorHAnsi" w:cstheme="majorHAnsi"/>
          <w:szCs w:val="28"/>
          <w:lang w:val="fr-FR"/>
        </w:rPr>
      </w:pPr>
      <w:r w:rsidRPr="00943185">
        <w:rPr>
          <w:rFonts w:asciiTheme="majorHAnsi" w:hAnsiTheme="majorHAnsi" w:cstheme="majorHAnsi"/>
          <w:szCs w:val="28"/>
          <w:lang w:val="fr-FR"/>
        </w:rPr>
        <w:t>A. Nội soi phế quản ống mềm</w:t>
      </w:r>
    </w:p>
    <w:p w:rsidR="00014C2A" w:rsidRPr="00943185" w:rsidRDefault="00014C2A" w:rsidP="00977AE3">
      <w:pPr>
        <w:pStyle w:val="ListParagraph"/>
        <w:spacing w:after="0" w:line="312" w:lineRule="auto"/>
        <w:ind w:left="709"/>
        <w:jc w:val="both"/>
        <w:rPr>
          <w:rFonts w:asciiTheme="majorHAnsi" w:hAnsiTheme="majorHAnsi" w:cstheme="majorHAnsi"/>
          <w:szCs w:val="28"/>
          <w:lang w:val="fr-FR"/>
        </w:rPr>
      </w:pPr>
      <w:r w:rsidRPr="00B1609E">
        <w:rPr>
          <w:rFonts w:asciiTheme="majorHAnsi" w:hAnsiTheme="majorHAnsi" w:cstheme="majorHAnsi"/>
          <w:szCs w:val="28"/>
          <w:highlight w:val="yellow"/>
          <w:lang w:val="fr-FR"/>
        </w:rPr>
        <w:t>B. Nội soi dạ dày – thực quản</w:t>
      </w:r>
    </w:p>
    <w:p w:rsidR="00014C2A" w:rsidRPr="00943185" w:rsidRDefault="00014C2A" w:rsidP="00977AE3">
      <w:pPr>
        <w:pStyle w:val="ListParagraph"/>
        <w:spacing w:after="0" w:line="312" w:lineRule="auto"/>
        <w:ind w:left="709"/>
        <w:jc w:val="both"/>
        <w:rPr>
          <w:rFonts w:asciiTheme="majorHAnsi" w:hAnsiTheme="majorHAnsi" w:cstheme="majorHAnsi"/>
          <w:szCs w:val="28"/>
          <w:lang w:val="fr-FR"/>
        </w:rPr>
      </w:pPr>
      <w:r w:rsidRPr="00943185">
        <w:rPr>
          <w:rFonts w:asciiTheme="majorHAnsi" w:hAnsiTheme="majorHAnsi" w:cstheme="majorHAnsi"/>
          <w:szCs w:val="28"/>
          <w:lang w:val="fr-FR"/>
        </w:rPr>
        <w:t xml:space="preserve">C. </w:t>
      </w:r>
      <w:proofErr w:type="spellStart"/>
      <w:r w:rsidRPr="00943185">
        <w:rPr>
          <w:rFonts w:asciiTheme="majorHAnsi" w:hAnsiTheme="majorHAnsi" w:cstheme="majorHAnsi"/>
          <w:szCs w:val="28"/>
          <w:lang w:val="fr-FR"/>
        </w:rPr>
        <w:t>Xquang</w:t>
      </w:r>
      <w:proofErr w:type="spellEnd"/>
      <w:r w:rsidRPr="00943185">
        <w:rPr>
          <w:rFonts w:asciiTheme="majorHAnsi" w:hAnsiTheme="majorHAnsi" w:cstheme="majorHAnsi"/>
          <w:szCs w:val="28"/>
          <w:lang w:val="fr-FR"/>
        </w:rPr>
        <w:t xml:space="preserve"> ngực</w:t>
      </w:r>
    </w:p>
    <w:p w:rsidR="00014C2A" w:rsidRPr="00943185" w:rsidRDefault="00014C2A" w:rsidP="00977AE3">
      <w:pPr>
        <w:pStyle w:val="ListParagraph"/>
        <w:spacing w:after="0" w:line="312" w:lineRule="auto"/>
        <w:ind w:left="709"/>
        <w:jc w:val="both"/>
        <w:rPr>
          <w:rFonts w:asciiTheme="majorHAnsi" w:hAnsiTheme="majorHAnsi" w:cstheme="majorHAnsi"/>
          <w:szCs w:val="28"/>
          <w:lang w:val="fr-FR"/>
        </w:rPr>
      </w:pPr>
      <w:r w:rsidRPr="00943185">
        <w:rPr>
          <w:rFonts w:asciiTheme="majorHAnsi" w:hAnsiTheme="majorHAnsi" w:cstheme="majorHAnsi"/>
          <w:szCs w:val="28"/>
          <w:lang w:val="fr-FR"/>
        </w:rPr>
        <w:t>D. Chụp cắt lớp vi tính</w:t>
      </w:r>
    </w:p>
    <w:p w:rsidR="00014C2A" w:rsidRPr="00943185" w:rsidRDefault="00014C2A" w:rsidP="00014C2A">
      <w:pPr>
        <w:pStyle w:val="ListParagraph"/>
        <w:spacing w:after="0" w:line="312" w:lineRule="auto"/>
        <w:ind w:left="0"/>
        <w:jc w:val="both"/>
        <w:rPr>
          <w:rFonts w:asciiTheme="majorHAnsi" w:hAnsiTheme="majorHAnsi" w:cstheme="majorHAnsi"/>
          <w:szCs w:val="28"/>
          <w:lang w:val="fr-FR"/>
        </w:rPr>
      </w:pPr>
    </w:p>
    <w:p w:rsidR="00014C2A" w:rsidRPr="00943185" w:rsidRDefault="00CE1361" w:rsidP="00014C2A">
      <w:pPr>
        <w:pStyle w:val="ListParagraph"/>
        <w:spacing w:after="0" w:line="312" w:lineRule="auto"/>
        <w:ind w:left="0"/>
        <w:jc w:val="both"/>
        <w:rPr>
          <w:rFonts w:asciiTheme="majorHAnsi" w:hAnsiTheme="majorHAnsi" w:cstheme="majorHAnsi"/>
          <w:szCs w:val="28"/>
          <w:lang w:val="fr-FR"/>
        </w:rPr>
      </w:pPr>
      <w:r w:rsidRPr="00943185">
        <w:rPr>
          <w:rFonts w:asciiTheme="majorHAnsi" w:hAnsiTheme="majorHAnsi" w:cstheme="majorHAnsi"/>
          <w:b/>
          <w:szCs w:val="28"/>
          <w:lang w:val="fr-FR"/>
        </w:rPr>
        <w:t>Case 10 – 11</w:t>
      </w:r>
      <w:r w:rsidR="00014C2A" w:rsidRPr="00943185">
        <w:rPr>
          <w:rFonts w:asciiTheme="majorHAnsi" w:hAnsiTheme="majorHAnsi" w:cstheme="majorHAnsi"/>
          <w:b/>
          <w:szCs w:val="28"/>
          <w:lang w:val="fr-FR"/>
        </w:rPr>
        <w:t xml:space="preserve">: </w:t>
      </w:r>
      <w:r w:rsidR="00014C2A" w:rsidRPr="00943185">
        <w:rPr>
          <w:rFonts w:asciiTheme="majorHAnsi" w:hAnsiTheme="majorHAnsi" w:cstheme="majorHAnsi"/>
          <w:szCs w:val="28"/>
          <w:lang w:val="fr-FR"/>
        </w:rPr>
        <w:t>Bệnh nhân nam 50 tuổi, tiền sử hút thuốc lá 20 bao-năm, vào viện vì nôn, buồn nôn. Xét nghiệm có Na</w:t>
      </w:r>
      <w:r w:rsidR="00014C2A" w:rsidRPr="00943185">
        <w:rPr>
          <w:rFonts w:asciiTheme="majorHAnsi" w:hAnsiTheme="majorHAnsi" w:cstheme="majorHAnsi"/>
          <w:szCs w:val="28"/>
          <w:vertAlign w:val="superscript"/>
          <w:lang w:val="fr-FR"/>
        </w:rPr>
        <w:t>+</w:t>
      </w:r>
      <w:r w:rsidR="00014C2A" w:rsidRPr="00943185">
        <w:rPr>
          <w:rFonts w:asciiTheme="majorHAnsi" w:hAnsiTheme="majorHAnsi" w:cstheme="majorHAnsi"/>
          <w:szCs w:val="28"/>
          <w:lang w:val="fr-FR"/>
        </w:rPr>
        <w:t xml:space="preserve"> máu 120 </w:t>
      </w:r>
      <w:proofErr w:type="spellStart"/>
      <w:r w:rsidR="00014C2A" w:rsidRPr="00943185">
        <w:rPr>
          <w:rFonts w:asciiTheme="majorHAnsi" w:hAnsiTheme="majorHAnsi" w:cstheme="majorHAnsi"/>
          <w:szCs w:val="28"/>
          <w:lang w:val="fr-FR"/>
        </w:rPr>
        <w:t>mmol</w:t>
      </w:r>
      <w:proofErr w:type="spellEnd"/>
      <w:r w:rsidR="00014C2A" w:rsidRPr="00943185">
        <w:rPr>
          <w:rFonts w:asciiTheme="majorHAnsi" w:hAnsiTheme="majorHAnsi" w:cstheme="majorHAnsi"/>
          <w:szCs w:val="28"/>
          <w:lang w:val="fr-FR"/>
        </w:rPr>
        <w:t>/l. CT ngực có hình ảnh khối u 4x5 cm xâm lấn phế quản chính phải, hạch rốn phổi phải. Sinh thiết kết quả ung thư phế quản tế bào nhỏ.</w:t>
      </w:r>
    </w:p>
    <w:p w:rsidR="00014C2A" w:rsidRPr="00943185" w:rsidRDefault="00014C2A" w:rsidP="00014C2A">
      <w:pPr>
        <w:pStyle w:val="ListParagraph"/>
        <w:spacing w:after="0" w:line="312" w:lineRule="auto"/>
        <w:ind w:left="0"/>
        <w:jc w:val="both"/>
        <w:rPr>
          <w:rFonts w:asciiTheme="majorHAnsi" w:hAnsiTheme="majorHAnsi" w:cstheme="majorHAnsi"/>
          <w:szCs w:val="28"/>
          <w:lang w:val="fr-FR"/>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Tình trạng của bệnh nhân do:</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Hội chứng Claude – Bernard – Horner</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 xml:space="preserve">B. </w:t>
      </w:r>
      <w:r w:rsidRPr="00BB0CFB">
        <w:rPr>
          <w:rFonts w:asciiTheme="majorHAnsi" w:hAnsiTheme="majorHAnsi" w:cstheme="majorHAnsi"/>
          <w:szCs w:val="28"/>
          <w:highlight w:val="yellow"/>
        </w:rPr>
        <w:t>Hội chứng Schwartz – Bartter</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C. Hội chứng Pierre – Marie</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Hội chứng chèn ép tĩnh mạch cổ trên</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Hướng điều trị cho bệnh nhân là:</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Phẫu thuật</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Xạ trị</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C</w:t>
      </w:r>
      <w:r w:rsidRPr="00BB0CFB">
        <w:rPr>
          <w:rFonts w:asciiTheme="majorHAnsi" w:hAnsiTheme="majorHAnsi" w:cstheme="majorHAnsi"/>
          <w:szCs w:val="28"/>
          <w:highlight w:val="yellow"/>
        </w:rPr>
        <w:t>. Hóa trị</w:t>
      </w:r>
    </w:p>
    <w:p w:rsidR="00014C2A" w:rsidRPr="00943185" w:rsidRDefault="00014C2A" w:rsidP="00977AE3">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Phẫu thuật và xạ trị</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CE1361" w:rsidRPr="00943185" w:rsidRDefault="00CE1361" w:rsidP="00CE1361">
      <w:pPr>
        <w:spacing w:after="0" w:line="240" w:lineRule="auto"/>
        <w:rPr>
          <w:rFonts w:asciiTheme="majorHAnsi" w:eastAsia="Times New Roman" w:hAnsiTheme="majorHAnsi" w:cstheme="majorHAnsi"/>
          <w:color w:val="000000"/>
          <w:szCs w:val="28"/>
          <w:lang w:eastAsia="vi-VN"/>
        </w:rPr>
      </w:pPr>
      <w:r w:rsidRPr="00943185">
        <w:rPr>
          <w:rFonts w:asciiTheme="majorHAnsi" w:hAnsiTheme="majorHAnsi" w:cstheme="majorHAnsi"/>
          <w:b/>
          <w:szCs w:val="28"/>
          <w:lang w:val="en-US"/>
        </w:rPr>
        <w:t xml:space="preserve">Case 10 – 11’: </w:t>
      </w:r>
      <w:r w:rsidRPr="00943185">
        <w:rPr>
          <w:rFonts w:asciiTheme="majorHAnsi" w:eastAsia="Times New Roman" w:hAnsiTheme="majorHAnsi" w:cstheme="majorHAnsi"/>
          <w:color w:val="000000"/>
          <w:szCs w:val="28"/>
          <w:lang w:eastAsia="vi-VN"/>
        </w:rPr>
        <w:t xml:space="preserve">Bn nam 45 tuổi, tiền sử hút thuốc 40 bao năm, vào viện vì mệt mỏi, xét nghiệm có Na máu 120 mmol/l. CLVT có hình ảnh khối u phổi phải kích thước 3x5 cm, có xâm lấn phế quản gốc, có hạch rốn phổi P. Sinh thiết chẩn đoán ung thư tế bào nhỏ. Không có di căn xa. </w:t>
      </w:r>
    </w:p>
    <w:p w:rsidR="00CE1361" w:rsidRPr="00943185" w:rsidRDefault="00CE1361" w:rsidP="00CE1361">
      <w:pPr>
        <w:spacing w:after="0" w:line="240" w:lineRule="auto"/>
        <w:rPr>
          <w:rFonts w:asciiTheme="majorHAnsi" w:eastAsia="Times New Roman" w:hAnsiTheme="majorHAnsi" w:cstheme="majorHAnsi"/>
          <w:szCs w:val="28"/>
          <w:lang w:eastAsia="vi-VN"/>
        </w:rPr>
      </w:pPr>
    </w:p>
    <w:p w:rsidR="00CE1361" w:rsidRPr="00943185" w:rsidRDefault="00CE1361" w:rsidP="00CE1361">
      <w:pPr>
        <w:spacing w:after="0" w:line="240" w:lineRule="auto"/>
        <w:rPr>
          <w:rFonts w:asciiTheme="majorHAnsi" w:eastAsia="Times New Roman" w:hAnsiTheme="majorHAnsi" w:cstheme="majorHAnsi"/>
          <w:szCs w:val="28"/>
          <w:lang w:eastAsia="vi-VN"/>
        </w:rPr>
      </w:pPr>
      <w:r w:rsidRPr="00943185">
        <w:rPr>
          <w:rFonts w:asciiTheme="majorHAnsi" w:eastAsia="Times New Roman" w:hAnsiTheme="majorHAnsi" w:cstheme="majorHAnsi"/>
          <w:b/>
          <w:color w:val="000000"/>
          <w:szCs w:val="28"/>
          <w:lang w:eastAsia="vi-VN"/>
        </w:rPr>
        <w:t>10’</w:t>
      </w:r>
      <w:r w:rsidRPr="00943185">
        <w:rPr>
          <w:rFonts w:asciiTheme="majorHAnsi" w:eastAsia="Times New Roman" w:hAnsiTheme="majorHAnsi" w:cstheme="majorHAnsi"/>
          <w:color w:val="000000"/>
          <w:szCs w:val="28"/>
          <w:lang w:eastAsia="vi-VN"/>
        </w:rPr>
        <w:t>. Chẩn đoán nguyên nhân Hạ Na của bệnh nhân:</w:t>
      </w:r>
    </w:p>
    <w:p w:rsidR="00CE1361" w:rsidRPr="00943185" w:rsidRDefault="00CE1361" w:rsidP="00CE1361">
      <w:pPr>
        <w:numPr>
          <w:ilvl w:val="0"/>
          <w:numId w:val="11"/>
        </w:numPr>
        <w:spacing w:after="0" w:line="240" w:lineRule="auto"/>
        <w:ind w:left="1080" w:hanging="360"/>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Hội chứng Pancoat-Tobias</w:t>
      </w:r>
    </w:p>
    <w:p w:rsidR="00CE1361" w:rsidRPr="00943185" w:rsidRDefault="00CE1361" w:rsidP="00CE1361">
      <w:pPr>
        <w:numPr>
          <w:ilvl w:val="0"/>
          <w:numId w:val="11"/>
        </w:numPr>
        <w:spacing w:after="0" w:line="240" w:lineRule="auto"/>
        <w:ind w:left="1080" w:hanging="360"/>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Hội chứng ACTH like</w:t>
      </w:r>
    </w:p>
    <w:p w:rsidR="00CE1361" w:rsidRPr="00BB0CFB" w:rsidRDefault="00CE1361" w:rsidP="00CE1361">
      <w:pPr>
        <w:numPr>
          <w:ilvl w:val="0"/>
          <w:numId w:val="11"/>
        </w:numPr>
        <w:spacing w:after="0" w:line="240" w:lineRule="auto"/>
        <w:ind w:left="1080" w:hanging="360"/>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Hội chứng Schwartz - Bartert</w:t>
      </w:r>
    </w:p>
    <w:p w:rsidR="00CE1361" w:rsidRPr="00943185" w:rsidRDefault="00CE1361" w:rsidP="00CE1361">
      <w:pPr>
        <w:spacing w:after="0" w:line="240" w:lineRule="auto"/>
        <w:textAlignment w:val="baseline"/>
        <w:rPr>
          <w:rFonts w:asciiTheme="majorHAnsi" w:eastAsia="Times New Roman" w:hAnsiTheme="majorHAnsi" w:cstheme="majorHAnsi"/>
          <w:color w:val="000000"/>
          <w:szCs w:val="28"/>
          <w:lang w:eastAsia="vi-VN"/>
        </w:rPr>
      </w:pPr>
    </w:p>
    <w:p w:rsidR="00CE1361" w:rsidRPr="00943185" w:rsidRDefault="00CE1361" w:rsidP="00CE1361">
      <w:pPr>
        <w:spacing w:after="0" w:line="240" w:lineRule="auto"/>
        <w:rPr>
          <w:rFonts w:asciiTheme="majorHAnsi" w:eastAsia="Times New Roman" w:hAnsiTheme="majorHAnsi" w:cstheme="majorHAnsi"/>
          <w:szCs w:val="28"/>
          <w:lang w:eastAsia="vi-VN"/>
        </w:rPr>
      </w:pPr>
      <w:r w:rsidRPr="00943185">
        <w:rPr>
          <w:rFonts w:asciiTheme="majorHAnsi" w:eastAsia="Times New Roman" w:hAnsiTheme="majorHAnsi" w:cstheme="majorHAnsi"/>
          <w:b/>
          <w:color w:val="000000"/>
          <w:szCs w:val="28"/>
          <w:lang w:eastAsia="vi-VN"/>
        </w:rPr>
        <w:t>11’.</w:t>
      </w:r>
      <w:r w:rsidRPr="00943185">
        <w:rPr>
          <w:rFonts w:asciiTheme="majorHAnsi" w:eastAsia="Times New Roman" w:hAnsiTheme="majorHAnsi" w:cstheme="majorHAnsi"/>
          <w:color w:val="000000"/>
          <w:szCs w:val="28"/>
          <w:lang w:eastAsia="vi-VN"/>
        </w:rPr>
        <w:t xml:space="preserve"> Điều trị cho bệnh nhân trên:</w:t>
      </w:r>
    </w:p>
    <w:p w:rsidR="00CE1361" w:rsidRPr="00943185" w:rsidRDefault="00CE1361" w:rsidP="00977AE3">
      <w:pPr>
        <w:numPr>
          <w:ilvl w:val="0"/>
          <w:numId w:val="12"/>
        </w:numPr>
        <w:spacing w:after="0" w:line="240" w:lineRule="auto"/>
        <w:ind w:left="993" w:hanging="360"/>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Phẫu thuật</w:t>
      </w:r>
    </w:p>
    <w:p w:rsidR="00CE1361" w:rsidRPr="00943185" w:rsidRDefault="00CE1361" w:rsidP="00977AE3">
      <w:pPr>
        <w:numPr>
          <w:ilvl w:val="0"/>
          <w:numId w:val="12"/>
        </w:numPr>
        <w:spacing w:after="0" w:line="240" w:lineRule="auto"/>
        <w:ind w:left="993" w:hanging="360"/>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Phẫu thuật rồi hóa trị</w:t>
      </w:r>
    </w:p>
    <w:p w:rsidR="00CE1361" w:rsidRPr="00BB0CFB" w:rsidRDefault="00CE1361" w:rsidP="00977AE3">
      <w:pPr>
        <w:numPr>
          <w:ilvl w:val="0"/>
          <w:numId w:val="12"/>
        </w:numPr>
        <w:spacing w:after="0" w:line="240" w:lineRule="auto"/>
        <w:ind w:left="993" w:hanging="360"/>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Hóa trị</w:t>
      </w:r>
    </w:p>
    <w:p w:rsidR="00CE1361" w:rsidRPr="00943185" w:rsidRDefault="00CE1361" w:rsidP="00977AE3">
      <w:pPr>
        <w:numPr>
          <w:ilvl w:val="0"/>
          <w:numId w:val="12"/>
        </w:numPr>
        <w:spacing w:after="0" w:line="240" w:lineRule="auto"/>
        <w:ind w:left="993" w:hanging="360"/>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Xạ trị</w:t>
      </w:r>
    </w:p>
    <w:p w:rsidR="00CE1361" w:rsidRPr="00943185" w:rsidRDefault="00CE1361" w:rsidP="00CE1361">
      <w:pPr>
        <w:spacing w:after="0" w:line="240" w:lineRule="auto"/>
        <w:textAlignment w:val="baseline"/>
        <w:rPr>
          <w:rFonts w:asciiTheme="majorHAnsi" w:eastAsia="Times New Roman" w:hAnsiTheme="majorHAnsi" w:cstheme="majorHAnsi"/>
          <w:color w:val="000000"/>
          <w:szCs w:val="28"/>
          <w:lang w:eastAsia="vi-VN"/>
        </w:rPr>
      </w:pPr>
    </w:p>
    <w:p w:rsidR="00CE1361" w:rsidRPr="00943185" w:rsidRDefault="00CE1361" w:rsidP="00CE1361">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 xml:space="preserve"> Hội chứng Claude – Bernard – Horner do nguyên nhân:</w:t>
      </w:r>
    </w:p>
    <w:p w:rsidR="00CE1361" w:rsidRPr="00943185" w:rsidRDefault="00CE1361"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A. Chèn ép đám rối thần kinh cánh tay</w:t>
      </w:r>
    </w:p>
    <w:p w:rsidR="00CE1361" w:rsidRPr="00943185" w:rsidRDefault="00CE1361"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 xml:space="preserve">B. </w:t>
      </w:r>
      <w:r w:rsidRPr="00BB0CFB">
        <w:rPr>
          <w:rFonts w:asciiTheme="majorHAnsi" w:hAnsiTheme="majorHAnsi" w:cstheme="majorHAnsi"/>
          <w:szCs w:val="28"/>
          <w:highlight w:val="yellow"/>
          <w:lang w:val="vi-VN"/>
        </w:rPr>
        <w:t>Chèn ép thần kinh giao cảm cổ</w:t>
      </w:r>
    </w:p>
    <w:p w:rsidR="00CE1361" w:rsidRPr="00943185" w:rsidRDefault="00CE1361"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C. Chèn ép thần kinh quặt ngược</w:t>
      </w:r>
    </w:p>
    <w:p w:rsidR="00CE1361" w:rsidRPr="00943185" w:rsidRDefault="00CE1361"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D. Chèn ép tĩnh mạch chủ trên</w:t>
      </w:r>
    </w:p>
    <w:p w:rsidR="00CE1361" w:rsidRPr="00943185" w:rsidRDefault="00CE1361" w:rsidP="00014C2A">
      <w:pPr>
        <w:pStyle w:val="ListParagraph"/>
        <w:spacing w:after="0" w:line="312" w:lineRule="auto"/>
        <w:ind w:left="0"/>
        <w:jc w:val="both"/>
        <w:rPr>
          <w:rFonts w:asciiTheme="majorHAnsi" w:hAnsiTheme="majorHAnsi" w:cstheme="majorHAnsi"/>
          <w:szCs w:val="28"/>
          <w:lang w:val="vi-VN"/>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Vai trò của chụp cắt lớp vi tính có tiêm thuốc cản quang trong ung thư phổi:</w:t>
      </w:r>
    </w:p>
    <w:p w:rsidR="00014C2A" w:rsidRPr="00943185" w:rsidRDefault="00014C2A"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A. Xác định vị trí, số lượng khối u</w:t>
      </w:r>
    </w:p>
    <w:p w:rsidR="00014C2A" w:rsidRPr="00943185" w:rsidRDefault="00014C2A"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B. Tình trạng di căn hạch</w:t>
      </w:r>
    </w:p>
    <w:p w:rsidR="00014C2A" w:rsidRPr="00943185" w:rsidRDefault="00014C2A"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C. Chẩn đoán xác định</w:t>
      </w:r>
    </w:p>
    <w:p w:rsidR="00014C2A" w:rsidRPr="00943185" w:rsidRDefault="00014C2A" w:rsidP="00977AE3">
      <w:pPr>
        <w:pStyle w:val="ListParagraph"/>
        <w:spacing w:after="0" w:line="312" w:lineRule="auto"/>
        <w:ind w:left="567"/>
        <w:jc w:val="both"/>
        <w:rPr>
          <w:rFonts w:asciiTheme="majorHAnsi" w:hAnsiTheme="majorHAnsi" w:cstheme="majorHAnsi"/>
          <w:szCs w:val="28"/>
          <w:lang w:val="vi-VN"/>
        </w:rPr>
      </w:pPr>
      <w:r w:rsidRPr="00943185">
        <w:rPr>
          <w:rFonts w:asciiTheme="majorHAnsi" w:hAnsiTheme="majorHAnsi" w:cstheme="majorHAnsi"/>
          <w:szCs w:val="28"/>
          <w:lang w:val="vi-VN"/>
        </w:rPr>
        <w:t>D</w:t>
      </w:r>
      <w:r w:rsidRPr="00BB0CFB">
        <w:rPr>
          <w:rFonts w:asciiTheme="majorHAnsi" w:hAnsiTheme="majorHAnsi" w:cstheme="majorHAnsi"/>
          <w:szCs w:val="28"/>
          <w:highlight w:val="yellow"/>
          <w:lang w:val="vi-VN"/>
        </w:rPr>
        <w:t>. Đánh giá giai đoạn</w:t>
      </w:r>
    </w:p>
    <w:p w:rsidR="00014C2A" w:rsidRPr="00943185" w:rsidRDefault="00014C2A" w:rsidP="00014C2A">
      <w:pPr>
        <w:pStyle w:val="ListParagraph"/>
        <w:spacing w:after="0" w:line="312" w:lineRule="auto"/>
        <w:ind w:left="0"/>
        <w:jc w:val="both"/>
        <w:rPr>
          <w:rFonts w:asciiTheme="majorHAnsi" w:hAnsiTheme="majorHAnsi" w:cstheme="majorHAnsi"/>
          <w:szCs w:val="28"/>
          <w:lang w:val="vi-VN"/>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vi-VN"/>
        </w:rPr>
      </w:pPr>
      <w:r w:rsidRPr="00943185">
        <w:rPr>
          <w:rFonts w:asciiTheme="majorHAnsi" w:hAnsiTheme="majorHAnsi" w:cstheme="majorHAnsi"/>
          <w:szCs w:val="28"/>
          <w:lang w:val="vi-VN"/>
        </w:rPr>
        <w:t>Xét nghiệm không dùng để chẩn đoán xác dịnh ung thư phổi trừ:</w:t>
      </w:r>
    </w:p>
    <w:p w:rsidR="00014C2A" w:rsidRPr="00943185" w:rsidRDefault="00014C2A" w:rsidP="00977AE3">
      <w:pPr>
        <w:pStyle w:val="ListParagraph"/>
        <w:spacing w:after="0" w:line="312" w:lineRule="auto"/>
        <w:ind w:left="567"/>
        <w:jc w:val="both"/>
        <w:rPr>
          <w:rFonts w:asciiTheme="majorHAnsi" w:hAnsiTheme="majorHAnsi" w:cstheme="majorHAnsi"/>
          <w:szCs w:val="28"/>
          <w:lang w:val="fr-FR"/>
        </w:rPr>
      </w:pPr>
      <w:r w:rsidRPr="00943185">
        <w:rPr>
          <w:rFonts w:asciiTheme="majorHAnsi" w:hAnsiTheme="majorHAnsi" w:cstheme="majorHAnsi"/>
          <w:szCs w:val="28"/>
          <w:lang w:val="fr-FR"/>
        </w:rPr>
        <w:t>A. Soi phế quản ống mềm</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BB0CFB">
        <w:rPr>
          <w:rFonts w:asciiTheme="majorHAnsi" w:hAnsiTheme="majorHAnsi" w:cstheme="majorHAnsi"/>
          <w:szCs w:val="28"/>
          <w:highlight w:val="yellow"/>
        </w:rPr>
        <w:t>B. Định lượng marker ung thư</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943185">
        <w:rPr>
          <w:rFonts w:asciiTheme="majorHAnsi" w:hAnsiTheme="majorHAnsi" w:cstheme="majorHAnsi"/>
          <w:szCs w:val="28"/>
        </w:rPr>
        <w:t>C. Chọc hút, sinh thiết hạch thượng đòn</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943185">
        <w:rPr>
          <w:rFonts w:asciiTheme="majorHAnsi" w:hAnsiTheme="majorHAnsi" w:cstheme="majorHAnsi"/>
          <w:szCs w:val="28"/>
        </w:rPr>
        <w:t>D. Sinh thiết khối u</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Cận lâm sàng chẩn đoán tâm phế mạn bao gồm:</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943185">
        <w:rPr>
          <w:rFonts w:asciiTheme="majorHAnsi" w:hAnsiTheme="majorHAnsi" w:cstheme="majorHAnsi"/>
          <w:szCs w:val="28"/>
        </w:rPr>
        <w:t>A. Khí máu, sinh hóa máu, điện tim</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167E7B">
        <w:rPr>
          <w:rFonts w:asciiTheme="majorHAnsi" w:hAnsiTheme="majorHAnsi" w:cstheme="majorHAnsi"/>
          <w:szCs w:val="28"/>
          <w:highlight w:val="yellow"/>
        </w:rPr>
        <w:t>B. Điệ</w:t>
      </w:r>
      <w:r w:rsidR="00977AE3" w:rsidRPr="00167E7B">
        <w:rPr>
          <w:rFonts w:asciiTheme="majorHAnsi" w:hAnsiTheme="majorHAnsi" w:cstheme="majorHAnsi"/>
          <w:szCs w:val="28"/>
          <w:highlight w:val="yellow"/>
        </w:rPr>
        <w:t xml:space="preserve">n tim, </w:t>
      </w:r>
      <w:proofErr w:type="spellStart"/>
      <w:r w:rsidR="00977AE3" w:rsidRPr="00167E7B">
        <w:rPr>
          <w:rFonts w:asciiTheme="majorHAnsi" w:hAnsiTheme="majorHAnsi" w:cstheme="majorHAnsi"/>
          <w:szCs w:val="28"/>
          <w:highlight w:val="yellow"/>
        </w:rPr>
        <w:t>X</w:t>
      </w:r>
      <w:r w:rsidRPr="00167E7B">
        <w:rPr>
          <w:rFonts w:asciiTheme="majorHAnsi" w:hAnsiTheme="majorHAnsi" w:cstheme="majorHAnsi"/>
          <w:szCs w:val="28"/>
          <w:highlight w:val="yellow"/>
        </w:rPr>
        <w:t>quang</w:t>
      </w:r>
      <w:proofErr w:type="spellEnd"/>
      <w:r w:rsidRPr="00167E7B">
        <w:rPr>
          <w:rFonts w:asciiTheme="majorHAnsi" w:hAnsiTheme="majorHAnsi" w:cstheme="majorHAnsi"/>
          <w:szCs w:val="28"/>
          <w:highlight w:val="yellow"/>
        </w:rPr>
        <w:t>, khí máu</w:t>
      </w:r>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943185">
        <w:rPr>
          <w:rFonts w:asciiTheme="majorHAnsi" w:hAnsiTheme="majorHAnsi" w:cstheme="majorHAnsi"/>
          <w:szCs w:val="28"/>
        </w:rPr>
        <w:t>C. Điện tim, si</w:t>
      </w:r>
      <w:r w:rsidR="00977AE3">
        <w:rPr>
          <w:rFonts w:asciiTheme="majorHAnsi" w:hAnsiTheme="majorHAnsi" w:cstheme="majorHAnsi"/>
          <w:szCs w:val="28"/>
        </w:rPr>
        <w:t xml:space="preserve">nh hóa máu, </w:t>
      </w:r>
      <w:proofErr w:type="spellStart"/>
      <w:r w:rsidR="00977AE3">
        <w:rPr>
          <w:rFonts w:asciiTheme="majorHAnsi" w:hAnsiTheme="majorHAnsi" w:cstheme="majorHAnsi"/>
          <w:szCs w:val="28"/>
        </w:rPr>
        <w:t>X</w:t>
      </w:r>
      <w:r w:rsidRPr="00943185">
        <w:rPr>
          <w:rFonts w:asciiTheme="majorHAnsi" w:hAnsiTheme="majorHAnsi" w:cstheme="majorHAnsi"/>
          <w:szCs w:val="28"/>
        </w:rPr>
        <w:t>quang</w:t>
      </w:r>
      <w:proofErr w:type="spellEnd"/>
    </w:p>
    <w:p w:rsidR="00014C2A" w:rsidRPr="00943185" w:rsidRDefault="00014C2A" w:rsidP="00977AE3">
      <w:pPr>
        <w:pStyle w:val="ListParagraph"/>
        <w:spacing w:after="0" w:line="312" w:lineRule="auto"/>
        <w:ind w:left="567"/>
        <w:jc w:val="both"/>
        <w:rPr>
          <w:rFonts w:asciiTheme="majorHAnsi" w:hAnsiTheme="majorHAnsi" w:cstheme="majorHAnsi"/>
          <w:szCs w:val="28"/>
        </w:rPr>
      </w:pPr>
      <w:r w:rsidRPr="00943185">
        <w:rPr>
          <w:rFonts w:asciiTheme="majorHAnsi" w:hAnsiTheme="majorHAnsi" w:cstheme="majorHAnsi"/>
          <w:szCs w:val="28"/>
        </w:rPr>
        <w:t xml:space="preserve">D. </w:t>
      </w:r>
      <w:r w:rsidR="008B67CE">
        <w:rPr>
          <w:rFonts w:asciiTheme="majorHAnsi" w:hAnsiTheme="majorHAnsi" w:cstheme="majorHAnsi"/>
          <w:szCs w:val="28"/>
        </w:rPr>
        <w:t>Khí máu, sinh hóa, CT máu</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Tiêu chuẩn chẩn đoán dày thất phải theo Tổ chức y tế thế giới phù hợp:</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A. Trục phải &gt; 100</w:t>
      </w:r>
      <w:r w:rsidRPr="00943185">
        <w:rPr>
          <w:rFonts w:asciiTheme="majorHAnsi" w:hAnsiTheme="majorHAnsi" w:cstheme="majorHAnsi"/>
          <w:szCs w:val="28"/>
          <w:vertAlign w:val="superscript"/>
        </w:rPr>
        <w:t>O</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B. R/S &lt; 1 ở V4,5</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E63BBF">
        <w:rPr>
          <w:rFonts w:asciiTheme="majorHAnsi" w:hAnsiTheme="majorHAnsi" w:cstheme="majorHAnsi"/>
          <w:szCs w:val="28"/>
          <w:highlight w:val="yellow"/>
        </w:rPr>
        <w:t>C. S chiếm ưu thế ở DI</w:t>
      </w:r>
      <w:r w:rsidR="00F160A7" w:rsidRPr="00E63BBF">
        <w:rPr>
          <w:rFonts w:asciiTheme="majorHAnsi" w:hAnsiTheme="majorHAnsi" w:cstheme="majorHAnsi"/>
          <w:szCs w:val="28"/>
          <w:highlight w:val="yellow"/>
        </w:rPr>
        <w:t xml:space="preserve"> hoặc Block nhánh phải không hoàn toàn</w:t>
      </w:r>
    </w:p>
    <w:p w:rsidR="00014C2A" w:rsidRPr="00943185" w:rsidRDefault="00014C2A" w:rsidP="00A54A7C">
      <w:pPr>
        <w:pStyle w:val="ListParagraph"/>
        <w:spacing w:after="0" w:line="312" w:lineRule="auto"/>
        <w:ind w:left="709"/>
        <w:jc w:val="both"/>
        <w:rPr>
          <w:rFonts w:asciiTheme="majorHAnsi" w:hAnsiTheme="majorHAnsi" w:cstheme="majorHAnsi"/>
          <w:szCs w:val="28"/>
        </w:rPr>
      </w:pPr>
      <w:r w:rsidRPr="00943185">
        <w:rPr>
          <w:rFonts w:asciiTheme="majorHAnsi" w:hAnsiTheme="majorHAnsi" w:cstheme="majorHAnsi"/>
          <w:szCs w:val="28"/>
        </w:rPr>
        <w:t>D. P &gt; 2.5mm ở DII</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r w:rsidRPr="00943185">
        <w:rPr>
          <w:rFonts w:asciiTheme="majorHAnsi" w:hAnsiTheme="majorHAnsi" w:cstheme="majorHAnsi"/>
          <w:szCs w:val="28"/>
        </w:rPr>
        <w:t>Cơ chế co thắt mạch máu phổi trong tâm phế mạn là:</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167E7B">
        <w:rPr>
          <w:rFonts w:asciiTheme="majorHAnsi" w:hAnsiTheme="majorHAnsi" w:cstheme="majorHAnsi"/>
          <w:szCs w:val="28"/>
          <w:highlight w:val="yellow"/>
        </w:rPr>
        <w:t>A. Thiếu oxy phế nang, thiếu oxy máu, thiếu oxy tổ chức</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943185">
        <w:rPr>
          <w:rFonts w:asciiTheme="majorHAnsi" w:hAnsiTheme="majorHAnsi" w:cstheme="majorHAnsi"/>
          <w:szCs w:val="28"/>
        </w:rPr>
        <w:t>B. Tăng lưu lượng tim</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943185">
        <w:rPr>
          <w:rFonts w:asciiTheme="majorHAnsi" w:hAnsiTheme="majorHAnsi" w:cstheme="majorHAnsi"/>
          <w:szCs w:val="28"/>
        </w:rPr>
        <w:t>C. Tăng nhịp tim</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943185">
        <w:rPr>
          <w:rFonts w:asciiTheme="majorHAnsi" w:hAnsiTheme="majorHAnsi" w:cstheme="majorHAnsi"/>
          <w:szCs w:val="28"/>
        </w:rPr>
        <w:t xml:space="preserve">D. </w:t>
      </w:r>
    </w:p>
    <w:p w:rsidR="00014C2A" w:rsidRPr="00943185" w:rsidRDefault="00014C2A" w:rsidP="00014C2A">
      <w:pPr>
        <w:pStyle w:val="ListParagraph"/>
        <w:spacing w:after="0" w:line="312" w:lineRule="auto"/>
        <w:ind w:left="0"/>
        <w:jc w:val="both"/>
        <w:rPr>
          <w:rFonts w:asciiTheme="majorHAnsi" w:hAnsiTheme="majorHAnsi" w:cstheme="majorHAnsi"/>
          <w:szCs w:val="28"/>
        </w:rPr>
      </w:pPr>
    </w:p>
    <w:p w:rsidR="00F160A7" w:rsidRPr="00943185" w:rsidRDefault="00F160A7" w:rsidP="00F160A7">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rPr>
        <w:t>17’.</w:t>
      </w:r>
      <w:r w:rsidRPr="00943185">
        <w:rPr>
          <w:rFonts w:asciiTheme="majorHAnsi" w:hAnsiTheme="majorHAnsi" w:cstheme="majorHAnsi"/>
          <w:szCs w:val="28"/>
        </w:rPr>
        <w:t xml:space="preserve"> </w:t>
      </w:r>
      <w:r w:rsidRPr="00943185">
        <w:rPr>
          <w:rFonts w:asciiTheme="majorHAnsi" w:eastAsia="Times New Roman" w:hAnsiTheme="majorHAnsi" w:cstheme="majorHAnsi"/>
          <w:color w:val="000000"/>
          <w:szCs w:val="28"/>
          <w:lang w:eastAsia="vi-VN"/>
        </w:rPr>
        <w:t>Cơ chế co thắt mạch phổi:</w:t>
      </w:r>
    </w:p>
    <w:p w:rsidR="00F160A7" w:rsidRPr="00943185" w:rsidRDefault="00F160A7" w:rsidP="00A54A7C">
      <w:pPr>
        <w:numPr>
          <w:ilvl w:val="0"/>
          <w:numId w:val="8"/>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Tổn thương giải phẫu</w:t>
      </w:r>
    </w:p>
    <w:p w:rsidR="00F160A7" w:rsidRPr="00167E7B" w:rsidRDefault="00F160A7" w:rsidP="00A54A7C">
      <w:pPr>
        <w:numPr>
          <w:ilvl w:val="0"/>
          <w:numId w:val="8"/>
        </w:numPr>
        <w:spacing w:after="0" w:line="240" w:lineRule="auto"/>
        <w:ind w:left="851"/>
        <w:textAlignment w:val="baseline"/>
        <w:rPr>
          <w:rFonts w:asciiTheme="majorHAnsi" w:eastAsia="Times New Roman" w:hAnsiTheme="majorHAnsi" w:cstheme="majorHAnsi"/>
          <w:color w:val="000000"/>
          <w:szCs w:val="28"/>
          <w:highlight w:val="yellow"/>
          <w:lang w:eastAsia="vi-VN"/>
        </w:rPr>
      </w:pPr>
      <w:r w:rsidRPr="00167E7B">
        <w:rPr>
          <w:rFonts w:asciiTheme="majorHAnsi" w:eastAsia="Times New Roman" w:hAnsiTheme="majorHAnsi" w:cstheme="majorHAnsi"/>
          <w:color w:val="000000"/>
          <w:szCs w:val="28"/>
          <w:highlight w:val="yellow"/>
          <w:lang w:eastAsia="vi-VN"/>
        </w:rPr>
        <w:t>Thiếu oxy phế nang, thiếu oxy tổ chức và toan máu</w:t>
      </w:r>
    </w:p>
    <w:p w:rsidR="00F160A7" w:rsidRPr="00943185" w:rsidRDefault="00F160A7" w:rsidP="00A54A7C">
      <w:pPr>
        <w:numPr>
          <w:ilvl w:val="0"/>
          <w:numId w:val="8"/>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Do u chèn ép</w:t>
      </w:r>
    </w:p>
    <w:p w:rsidR="00F160A7" w:rsidRPr="00943185" w:rsidRDefault="00F160A7" w:rsidP="00A54A7C">
      <w:pPr>
        <w:numPr>
          <w:ilvl w:val="0"/>
          <w:numId w:val="8"/>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w:t>
      </w:r>
    </w:p>
    <w:p w:rsidR="00F160A7" w:rsidRPr="00943185" w:rsidRDefault="00F160A7" w:rsidP="00A54A7C">
      <w:pPr>
        <w:pStyle w:val="ListParagraph"/>
        <w:spacing w:after="0" w:line="312" w:lineRule="auto"/>
        <w:ind w:left="851"/>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rPr>
      </w:pPr>
      <w:proofErr w:type="spellStart"/>
      <w:r w:rsidRPr="00943185">
        <w:rPr>
          <w:rFonts w:asciiTheme="majorHAnsi" w:hAnsiTheme="majorHAnsi" w:cstheme="majorHAnsi"/>
          <w:szCs w:val="28"/>
        </w:rPr>
        <w:t>Liểu</w:t>
      </w:r>
      <w:proofErr w:type="spellEnd"/>
      <w:r w:rsidRPr="00943185">
        <w:rPr>
          <w:rFonts w:asciiTheme="majorHAnsi" w:hAnsiTheme="majorHAnsi" w:cstheme="majorHAnsi"/>
          <w:szCs w:val="28"/>
        </w:rPr>
        <w:t xml:space="preserve"> thở O</w:t>
      </w:r>
      <w:r w:rsidRPr="00943185">
        <w:rPr>
          <w:rFonts w:asciiTheme="majorHAnsi" w:hAnsiTheme="majorHAnsi" w:cstheme="majorHAnsi"/>
          <w:szCs w:val="28"/>
          <w:vertAlign w:val="subscript"/>
        </w:rPr>
        <w:t>2</w:t>
      </w:r>
      <w:r w:rsidRPr="00943185">
        <w:rPr>
          <w:rFonts w:asciiTheme="majorHAnsi" w:hAnsiTheme="majorHAnsi" w:cstheme="majorHAnsi"/>
          <w:szCs w:val="28"/>
        </w:rPr>
        <w:t xml:space="preserve"> tại nhà cho bệnh nhân COPD:</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943185">
        <w:rPr>
          <w:rFonts w:asciiTheme="majorHAnsi" w:hAnsiTheme="majorHAnsi" w:cstheme="majorHAnsi"/>
          <w:szCs w:val="28"/>
          <w:lang w:val="fr-FR"/>
        </w:rPr>
        <w:t>A. 0,5 – 1 l/phút</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167E7B">
        <w:rPr>
          <w:rFonts w:asciiTheme="majorHAnsi" w:hAnsiTheme="majorHAnsi" w:cstheme="majorHAnsi"/>
          <w:szCs w:val="28"/>
          <w:highlight w:val="yellow"/>
          <w:lang w:val="fr-FR"/>
        </w:rPr>
        <w:t>B. 1 – 3 l/phút</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943185">
        <w:rPr>
          <w:rFonts w:asciiTheme="majorHAnsi" w:hAnsiTheme="majorHAnsi" w:cstheme="majorHAnsi"/>
          <w:szCs w:val="28"/>
          <w:lang w:val="fr-FR"/>
        </w:rPr>
        <w:t>C. 2 – 4 l/phút</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943185">
        <w:rPr>
          <w:rFonts w:asciiTheme="majorHAnsi" w:hAnsiTheme="majorHAnsi" w:cstheme="majorHAnsi"/>
          <w:szCs w:val="28"/>
          <w:lang w:val="fr-FR"/>
        </w:rPr>
        <w:t>D. 3 – 5 l/phút</w:t>
      </w:r>
    </w:p>
    <w:p w:rsidR="00014C2A" w:rsidRPr="00943185" w:rsidRDefault="00014C2A" w:rsidP="00014C2A">
      <w:pPr>
        <w:pStyle w:val="ListParagraph"/>
        <w:spacing w:after="0" w:line="312" w:lineRule="auto"/>
        <w:ind w:left="0"/>
        <w:jc w:val="both"/>
        <w:rPr>
          <w:rFonts w:asciiTheme="majorHAnsi" w:hAnsiTheme="majorHAnsi" w:cstheme="majorHAnsi"/>
          <w:szCs w:val="28"/>
          <w:lang w:val="fr-FR"/>
        </w:rPr>
      </w:pPr>
    </w:p>
    <w:p w:rsidR="00F160A7" w:rsidRPr="00943185" w:rsidRDefault="00F160A7" w:rsidP="00F160A7">
      <w:pPr>
        <w:spacing w:after="0" w:line="240" w:lineRule="auto"/>
        <w:rPr>
          <w:rFonts w:asciiTheme="majorHAnsi" w:eastAsia="Times New Roman" w:hAnsiTheme="majorHAnsi" w:cstheme="majorHAnsi"/>
          <w:szCs w:val="28"/>
          <w:lang w:eastAsia="vi-VN"/>
        </w:rPr>
      </w:pPr>
      <w:r w:rsidRPr="00943185">
        <w:rPr>
          <w:rFonts w:asciiTheme="majorHAnsi" w:hAnsiTheme="majorHAnsi" w:cstheme="majorHAnsi"/>
          <w:b/>
          <w:szCs w:val="28"/>
          <w:lang w:val="fr-FR"/>
        </w:rPr>
        <w:t>18’.</w:t>
      </w:r>
      <w:r w:rsidRPr="00943185">
        <w:rPr>
          <w:rFonts w:asciiTheme="majorHAnsi" w:hAnsiTheme="majorHAnsi" w:cstheme="majorHAnsi"/>
          <w:szCs w:val="28"/>
          <w:lang w:val="fr-FR"/>
        </w:rPr>
        <w:t xml:space="preserve"> </w:t>
      </w:r>
      <w:r w:rsidRPr="00943185">
        <w:rPr>
          <w:rFonts w:asciiTheme="majorHAnsi" w:eastAsia="Times New Roman" w:hAnsiTheme="majorHAnsi" w:cstheme="majorHAnsi"/>
          <w:color w:val="000000"/>
          <w:szCs w:val="28"/>
          <w:lang w:eastAsia="vi-VN"/>
        </w:rPr>
        <w:t>Liều thở oxy tại nhà của bn COPD:</w:t>
      </w:r>
    </w:p>
    <w:p w:rsidR="00F160A7" w:rsidRPr="00167E7B" w:rsidRDefault="00F160A7" w:rsidP="00A54A7C">
      <w:pPr>
        <w:numPr>
          <w:ilvl w:val="0"/>
          <w:numId w:val="6"/>
        </w:numPr>
        <w:spacing w:after="0" w:line="240" w:lineRule="auto"/>
        <w:ind w:left="851"/>
        <w:textAlignment w:val="baseline"/>
        <w:rPr>
          <w:rFonts w:asciiTheme="majorHAnsi" w:eastAsia="Times New Roman" w:hAnsiTheme="majorHAnsi" w:cstheme="majorHAnsi"/>
          <w:color w:val="000000"/>
          <w:szCs w:val="28"/>
          <w:highlight w:val="yellow"/>
          <w:lang w:eastAsia="vi-VN"/>
        </w:rPr>
      </w:pPr>
      <w:r w:rsidRPr="00167E7B">
        <w:rPr>
          <w:rFonts w:asciiTheme="majorHAnsi" w:eastAsia="Times New Roman" w:hAnsiTheme="majorHAnsi" w:cstheme="majorHAnsi"/>
          <w:color w:val="000000"/>
          <w:szCs w:val="28"/>
          <w:highlight w:val="yellow"/>
          <w:lang w:eastAsia="vi-VN"/>
        </w:rPr>
        <w:t>1-3 lít/phút</w:t>
      </w:r>
    </w:p>
    <w:p w:rsidR="00F160A7" w:rsidRPr="00943185" w:rsidRDefault="00F160A7" w:rsidP="00A54A7C">
      <w:pPr>
        <w:numPr>
          <w:ilvl w:val="0"/>
          <w:numId w:val="6"/>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4-5 lít/phút</w:t>
      </w:r>
    </w:p>
    <w:p w:rsidR="00F160A7" w:rsidRPr="00943185" w:rsidRDefault="00F160A7" w:rsidP="00A54A7C">
      <w:pPr>
        <w:numPr>
          <w:ilvl w:val="0"/>
          <w:numId w:val="6"/>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6 -7 lít/phút</w:t>
      </w:r>
    </w:p>
    <w:p w:rsidR="00F160A7" w:rsidRPr="00943185" w:rsidRDefault="00F160A7" w:rsidP="00A54A7C">
      <w:pPr>
        <w:numPr>
          <w:ilvl w:val="0"/>
          <w:numId w:val="6"/>
        </w:numPr>
        <w:spacing w:after="0" w:line="240" w:lineRule="auto"/>
        <w:ind w:left="851"/>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2 lít/phút</w:t>
      </w:r>
    </w:p>
    <w:p w:rsidR="00F160A7" w:rsidRPr="00943185" w:rsidRDefault="00F160A7" w:rsidP="00A54A7C">
      <w:pPr>
        <w:pStyle w:val="ListParagraph"/>
        <w:spacing w:after="0" w:line="312" w:lineRule="auto"/>
        <w:ind w:left="851"/>
        <w:jc w:val="both"/>
        <w:rPr>
          <w:rFonts w:asciiTheme="majorHAnsi" w:hAnsiTheme="majorHAnsi" w:cstheme="majorHAnsi"/>
          <w:szCs w:val="28"/>
          <w:lang w:val="fr-FR"/>
        </w:rPr>
      </w:pPr>
    </w:p>
    <w:p w:rsidR="00014C2A" w:rsidRPr="00943185" w:rsidRDefault="00014C2A" w:rsidP="00014C2A">
      <w:pPr>
        <w:pStyle w:val="ListParagraph"/>
        <w:numPr>
          <w:ilvl w:val="0"/>
          <w:numId w:val="1"/>
        </w:numPr>
        <w:spacing w:after="0" w:line="312" w:lineRule="auto"/>
        <w:jc w:val="both"/>
        <w:rPr>
          <w:rFonts w:asciiTheme="majorHAnsi" w:hAnsiTheme="majorHAnsi" w:cstheme="majorHAnsi"/>
          <w:szCs w:val="28"/>
          <w:lang w:val="fr-FR"/>
        </w:rPr>
      </w:pPr>
      <w:r w:rsidRPr="00943185">
        <w:rPr>
          <w:rFonts w:asciiTheme="majorHAnsi" w:hAnsiTheme="majorHAnsi" w:cstheme="majorHAnsi"/>
          <w:szCs w:val="28"/>
          <w:lang w:val="fr-FR"/>
        </w:rPr>
        <w:t>Không chỉ định thở máy không xâm nhập cho bệnh nhân COPD:</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943185">
        <w:rPr>
          <w:rFonts w:asciiTheme="majorHAnsi" w:hAnsiTheme="majorHAnsi" w:cstheme="majorHAnsi"/>
          <w:szCs w:val="28"/>
          <w:lang w:val="fr-FR"/>
        </w:rPr>
        <w:t>A. Khó thở nặng</w:t>
      </w:r>
    </w:p>
    <w:p w:rsidR="00014C2A" w:rsidRPr="00943185" w:rsidRDefault="00014C2A" w:rsidP="00A54A7C">
      <w:pPr>
        <w:pStyle w:val="ListParagraph"/>
        <w:spacing w:after="0" w:line="312" w:lineRule="auto"/>
        <w:ind w:left="851"/>
        <w:jc w:val="both"/>
        <w:rPr>
          <w:rFonts w:asciiTheme="majorHAnsi" w:hAnsiTheme="majorHAnsi" w:cstheme="majorHAnsi"/>
          <w:szCs w:val="28"/>
          <w:lang w:val="fr-FR"/>
        </w:rPr>
      </w:pPr>
      <w:r w:rsidRPr="00943185">
        <w:rPr>
          <w:rFonts w:asciiTheme="majorHAnsi" w:hAnsiTheme="majorHAnsi" w:cstheme="majorHAnsi"/>
          <w:szCs w:val="28"/>
          <w:lang w:val="fr-FR"/>
        </w:rPr>
        <w:t>B. Nhịp thở &gt; 25 lần/phút</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943185">
        <w:rPr>
          <w:rFonts w:asciiTheme="majorHAnsi" w:hAnsiTheme="majorHAnsi" w:cstheme="majorHAnsi"/>
          <w:szCs w:val="28"/>
        </w:rPr>
        <w:t xml:space="preserve">C. </w:t>
      </w:r>
      <w:r w:rsidR="00F160A7" w:rsidRPr="00943185">
        <w:rPr>
          <w:rFonts w:asciiTheme="majorHAnsi" w:hAnsiTheme="majorHAnsi" w:cstheme="majorHAnsi"/>
          <w:szCs w:val="28"/>
        </w:rPr>
        <w:t xml:space="preserve">Toan hô hấp: </w:t>
      </w:r>
      <w:r w:rsidRPr="00943185">
        <w:rPr>
          <w:rFonts w:asciiTheme="majorHAnsi" w:hAnsiTheme="majorHAnsi" w:cstheme="majorHAnsi"/>
          <w:szCs w:val="28"/>
        </w:rPr>
        <w:t>pH 7,25 – 7,3, PaCO</w:t>
      </w:r>
      <w:r w:rsidRPr="00943185">
        <w:rPr>
          <w:rFonts w:asciiTheme="majorHAnsi" w:hAnsiTheme="majorHAnsi" w:cstheme="majorHAnsi"/>
          <w:szCs w:val="28"/>
          <w:vertAlign w:val="subscript"/>
        </w:rPr>
        <w:t>2</w:t>
      </w:r>
      <w:r w:rsidRPr="00943185">
        <w:rPr>
          <w:rFonts w:asciiTheme="majorHAnsi" w:hAnsiTheme="majorHAnsi" w:cstheme="majorHAnsi"/>
          <w:szCs w:val="28"/>
        </w:rPr>
        <w:t xml:space="preserve"> 45 – 65 mmHg</w:t>
      </w:r>
    </w:p>
    <w:p w:rsidR="00014C2A" w:rsidRPr="00943185" w:rsidRDefault="00014C2A" w:rsidP="00A54A7C">
      <w:pPr>
        <w:pStyle w:val="ListParagraph"/>
        <w:spacing w:after="0" w:line="312" w:lineRule="auto"/>
        <w:ind w:left="851"/>
        <w:jc w:val="both"/>
        <w:rPr>
          <w:rFonts w:asciiTheme="majorHAnsi" w:hAnsiTheme="majorHAnsi" w:cstheme="majorHAnsi"/>
          <w:szCs w:val="28"/>
        </w:rPr>
      </w:pPr>
      <w:r w:rsidRPr="00E63BBF">
        <w:rPr>
          <w:rFonts w:asciiTheme="majorHAnsi" w:hAnsiTheme="majorHAnsi" w:cstheme="majorHAnsi"/>
          <w:szCs w:val="28"/>
          <w:highlight w:val="yellow"/>
        </w:rPr>
        <w:t>D. Ngừng thở</w:t>
      </w:r>
    </w:p>
    <w:p w:rsidR="00014C2A" w:rsidRPr="00943185" w:rsidRDefault="00014C2A" w:rsidP="00A54A7C">
      <w:pPr>
        <w:pStyle w:val="ListParagraph"/>
        <w:spacing w:after="0" w:line="312" w:lineRule="auto"/>
        <w:ind w:left="851"/>
        <w:jc w:val="both"/>
        <w:rPr>
          <w:rFonts w:asciiTheme="majorHAnsi" w:hAnsiTheme="majorHAnsi" w:cstheme="majorHAnsi"/>
          <w:szCs w:val="28"/>
        </w:rPr>
      </w:pPr>
    </w:p>
    <w:p w:rsidR="00014C2A" w:rsidRPr="00943185" w:rsidRDefault="00014C2A" w:rsidP="00014C2A">
      <w:pPr>
        <w:pStyle w:val="ListParagraph"/>
        <w:numPr>
          <w:ilvl w:val="0"/>
          <w:numId w:val="1"/>
        </w:numPr>
        <w:spacing w:after="0" w:line="240" w:lineRule="auto"/>
        <w:rPr>
          <w:rFonts w:asciiTheme="majorHAnsi" w:eastAsia="Times New Roman" w:hAnsiTheme="majorHAnsi" w:cstheme="majorHAnsi"/>
          <w:szCs w:val="28"/>
          <w:lang w:eastAsia="vi-VN"/>
        </w:rPr>
      </w:pPr>
      <w:r w:rsidRPr="00943185">
        <w:rPr>
          <w:rFonts w:asciiTheme="majorHAnsi" w:eastAsia="Times New Roman" w:hAnsiTheme="majorHAnsi" w:cstheme="majorHAnsi"/>
          <w:color w:val="000000"/>
          <w:szCs w:val="28"/>
          <w:lang w:eastAsia="vi-VN"/>
        </w:rPr>
        <w:t>Kháng sinh dùng cho abces phổi trong thời gian bao lâu:</w:t>
      </w:r>
    </w:p>
    <w:p w:rsidR="00014C2A" w:rsidRPr="00943185" w:rsidRDefault="00014C2A" w:rsidP="00A54A7C">
      <w:pPr>
        <w:numPr>
          <w:ilvl w:val="0"/>
          <w:numId w:val="5"/>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1 tuần</w:t>
      </w:r>
    </w:p>
    <w:p w:rsidR="00014C2A" w:rsidRPr="00BB0CFB" w:rsidRDefault="00014C2A" w:rsidP="00A54A7C">
      <w:pPr>
        <w:numPr>
          <w:ilvl w:val="0"/>
          <w:numId w:val="5"/>
        </w:numPr>
        <w:spacing w:after="0" w:line="240" w:lineRule="auto"/>
        <w:ind w:left="993"/>
        <w:textAlignment w:val="baseline"/>
        <w:rPr>
          <w:rFonts w:asciiTheme="majorHAnsi" w:eastAsia="Times New Roman" w:hAnsiTheme="majorHAnsi" w:cstheme="majorHAnsi"/>
          <w:color w:val="000000"/>
          <w:szCs w:val="28"/>
          <w:highlight w:val="yellow"/>
          <w:lang w:eastAsia="vi-VN"/>
        </w:rPr>
      </w:pPr>
      <w:r w:rsidRPr="00BB0CFB">
        <w:rPr>
          <w:rFonts w:asciiTheme="majorHAnsi" w:eastAsia="Times New Roman" w:hAnsiTheme="majorHAnsi" w:cstheme="majorHAnsi"/>
          <w:color w:val="000000"/>
          <w:szCs w:val="28"/>
          <w:highlight w:val="yellow"/>
          <w:lang w:eastAsia="vi-VN"/>
        </w:rPr>
        <w:t>4-6 tuần</w:t>
      </w:r>
    </w:p>
    <w:p w:rsidR="00014C2A" w:rsidRPr="00943185" w:rsidRDefault="00014C2A" w:rsidP="00A54A7C">
      <w:pPr>
        <w:numPr>
          <w:ilvl w:val="0"/>
          <w:numId w:val="5"/>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3 tháng</w:t>
      </w:r>
    </w:p>
    <w:p w:rsidR="00F160A7" w:rsidRPr="00943185" w:rsidRDefault="00014C2A" w:rsidP="00A54A7C">
      <w:pPr>
        <w:numPr>
          <w:ilvl w:val="0"/>
          <w:numId w:val="5"/>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3 tuần</w:t>
      </w:r>
    </w:p>
    <w:p w:rsidR="00F160A7" w:rsidRPr="00943185" w:rsidRDefault="00F160A7" w:rsidP="00A54A7C">
      <w:pPr>
        <w:ind w:left="993"/>
        <w:rPr>
          <w:rFonts w:asciiTheme="majorHAnsi" w:eastAsia="Times New Roman" w:hAnsiTheme="majorHAnsi" w:cstheme="majorHAnsi"/>
          <w:szCs w:val="28"/>
          <w:lang w:eastAsia="vi-VN"/>
        </w:rPr>
      </w:pPr>
    </w:p>
    <w:p w:rsidR="00CE1361" w:rsidRPr="00943185" w:rsidRDefault="00CE1361" w:rsidP="00CE1361">
      <w:pPr>
        <w:pStyle w:val="ListParagraph"/>
        <w:numPr>
          <w:ilvl w:val="0"/>
          <w:numId w:val="1"/>
        </w:numPr>
        <w:spacing w:after="0" w:line="240" w:lineRule="auto"/>
        <w:rPr>
          <w:rFonts w:asciiTheme="majorHAnsi" w:eastAsia="Times New Roman" w:hAnsiTheme="majorHAnsi" w:cstheme="majorHAnsi"/>
          <w:szCs w:val="28"/>
          <w:lang w:val="vi-VN" w:eastAsia="vi-VN"/>
        </w:rPr>
      </w:pPr>
      <w:r w:rsidRPr="00943185">
        <w:rPr>
          <w:rFonts w:asciiTheme="majorHAnsi" w:eastAsia="Times New Roman" w:hAnsiTheme="majorHAnsi" w:cstheme="majorHAnsi"/>
          <w:color w:val="000000"/>
          <w:szCs w:val="28"/>
          <w:lang w:val="vi-VN" w:eastAsia="vi-VN"/>
        </w:rPr>
        <w:t>Chỉ định phẫu thuật trong ho máu, trừ:</w:t>
      </w:r>
    </w:p>
    <w:p w:rsidR="00CE1361" w:rsidRPr="00943185" w:rsidRDefault="00CE1361" w:rsidP="00A54A7C">
      <w:pPr>
        <w:numPr>
          <w:ilvl w:val="0"/>
          <w:numId w:val="9"/>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Ho máu không cầm</w:t>
      </w:r>
    </w:p>
    <w:p w:rsidR="00CE1361" w:rsidRPr="00943185" w:rsidRDefault="00CE1361" w:rsidP="00A54A7C">
      <w:pPr>
        <w:numPr>
          <w:ilvl w:val="0"/>
          <w:numId w:val="9"/>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Ho máu nặng</w:t>
      </w:r>
    </w:p>
    <w:p w:rsidR="00CE1361" w:rsidRPr="00943185" w:rsidRDefault="00CE1361" w:rsidP="00A54A7C">
      <w:pPr>
        <w:numPr>
          <w:ilvl w:val="0"/>
          <w:numId w:val="9"/>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Ho máu nhiều 1 bên phổi mà không có điều kiện gây bít tắc động mạch phế quản</w:t>
      </w:r>
    </w:p>
    <w:p w:rsidR="00014C2A" w:rsidRPr="00B1609E" w:rsidRDefault="00CE1361" w:rsidP="00A54A7C">
      <w:pPr>
        <w:numPr>
          <w:ilvl w:val="0"/>
          <w:numId w:val="9"/>
        </w:numPr>
        <w:spacing w:after="0" w:line="240" w:lineRule="auto"/>
        <w:ind w:left="993"/>
        <w:textAlignment w:val="baseline"/>
        <w:rPr>
          <w:rFonts w:asciiTheme="majorHAnsi" w:eastAsia="Times New Roman" w:hAnsiTheme="majorHAnsi" w:cstheme="majorHAnsi"/>
          <w:color w:val="000000"/>
          <w:szCs w:val="28"/>
          <w:highlight w:val="yellow"/>
          <w:lang w:eastAsia="vi-VN"/>
        </w:rPr>
      </w:pPr>
      <w:r w:rsidRPr="00B1609E">
        <w:rPr>
          <w:rFonts w:asciiTheme="majorHAnsi" w:eastAsia="Times New Roman" w:hAnsiTheme="majorHAnsi" w:cstheme="majorHAnsi"/>
          <w:color w:val="000000"/>
          <w:szCs w:val="28"/>
          <w:highlight w:val="yellow"/>
          <w:lang w:eastAsia="vi-VN"/>
        </w:rPr>
        <w:t>khối u chèn ép</w:t>
      </w:r>
    </w:p>
    <w:p w:rsidR="00CE1361" w:rsidRPr="00943185" w:rsidRDefault="00CE1361" w:rsidP="00CE1361">
      <w:pPr>
        <w:spacing w:after="0" w:line="240" w:lineRule="auto"/>
        <w:textAlignment w:val="baseline"/>
        <w:rPr>
          <w:rFonts w:asciiTheme="majorHAnsi" w:eastAsia="Times New Roman" w:hAnsiTheme="majorHAnsi" w:cstheme="majorHAnsi"/>
          <w:color w:val="000000"/>
          <w:szCs w:val="28"/>
          <w:lang w:eastAsia="vi-VN"/>
        </w:rPr>
      </w:pPr>
    </w:p>
    <w:p w:rsidR="00CE1361" w:rsidRPr="00943185" w:rsidRDefault="00CE1361" w:rsidP="00CE1361">
      <w:pPr>
        <w:pStyle w:val="ListParagraph"/>
        <w:numPr>
          <w:ilvl w:val="0"/>
          <w:numId w:val="1"/>
        </w:numPr>
        <w:spacing w:after="0" w:line="240" w:lineRule="auto"/>
        <w:rPr>
          <w:rFonts w:asciiTheme="majorHAnsi" w:eastAsia="Times New Roman" w:hAnsiTheme="majorHAnsi" w:cstheme="majorHAnsi"/>
          <w:szCs w:val="28"/>
          <w:lang w:val="vi-VN" w:eastAsia="vi-VN"/>
        </w:rPr>
      </w:pPr>
      <w:r w:rsidRPr="00943185">
        <w:rPr>
          <w:rFonts w:asciiTheme="majorHAnsi" w:eastAsia="Times New Roman" w:hAnsiTheme="majorHAnsi" w:cstheme="majorHAnsi"/>
          <w:color w:val="000000"/>
          <w:szCs w:val="28"/>
          <w:lang w:val="vi-VN" w:eastAsia="vi-VN"/>
        </w:rPr>
        <w:t>Điều trị ho ra máu rất nặng:</w:t>
      </w:r>
    </w:p>
    <w:p w:rsidR="00CE1361" w:rsidRPr="00943185" w:rsidRDefault="00CE1361" w:rsidP="00A54A7C">
      <w:pPr>
        <w:numPr>
          <w:ilvl w:val="0"/>
          <w:numId w:val="10"/>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Nội soi phế quản</w:t>
      </w:r>
    </w:p>
    <w:p w:rsidR="00CE1361" w:rsidRPr="00943185" w:rsidRDefault="00CE1361" w:rsidP="00A54A7C">
      <w:pPr>
        <w:numPr>
          <w:ilvl w:val="0"/>
          <w:numId w:val="10"/>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Chụp động mạch và nút mạch</w:t>
      </w:r>
    </w:p>
    <w:p w:rsidR="00CE1361" w:rsidRPr="00943185" w:rsidRDefault="00CE1361" w:rsidP="00A54A7C">
      <w:pPr>
        <w:numPr>
          <w:ilvl w:val="0"/>
          <w:numId w:val="10"/>
        </w:numPr>
        <w:spacing w:after="0" w:line="240" w:lineRule="auto"/>
        <w:ind w:left="993"/>
        <w:textAlignment w:val="baseline"/>
        <w:rPr>
          <w:rFonts w:asciiTheme="majorHAnsi" w:eastAsia="Times New Roman" w:hAnsiTheme="majorHAnsi" w:cstheme="majorHAnsi"/>
          <w:color w:val="000000"/>
          <w:szCs w:val="28"/>
          <w:lang w:eastAsia="vi-VN"/>
        </w:rPr>
      </w:pPr>
      <w:r w:rsidRPr="00943185">
        <w:rPr>
          <w:rFonts w:asciiTheme="majorHAnsi" w:eastAsia="Times New Roman" w:hAnsiTheme="majorHAnsi" w:cstheme="majorHAnsi"/>
          <w:color w:val="000000"/>
          <w:szCs w:val="28"/>
          <w:lang w:eastAsia="vi-VN"/>
        </w:rPr>
        <w:t>Bồi phụ thể tích tuần hoàn</w:t>
      </w:r>
    </w:p>
    <w:p w:rsidR="00CE1361" w:rsidRPr="00B1609E" w:rsidRDefault="00CE1361" w:rsidP="00A54A7C">
      <w:pPr>
        <w:numPr>
          <w:ilvl w:val="0"/>
          <w:numId w:val="10"/>
        </w:numPr>
        <w:spacing w:after="0" w:line="240" w:lineRule="auto"/>
        <w:ind w:left="993"/>
        <w:textAlignment w:val="baseline"/>
        <w:rPr>
          <w:rFonts w:asciiTheme="majorHAnsi" w:eastAsia="Times New Roman" w:hAnsiTheme="majorHAnsi" w:cstheme="majorHAnsi"/>
          <w:color w:val="000000"/>
          <w:szCs w:val="28"/>
          <w:highlight w:val="yellow"/>
          <w:lang w:eastAsia="vi-VN"/>
        </w:rPr>
      </w:pPr>
      <w:r w:rsidRPr="00B1609E">
        <w:rPr>
          <w:rFonts w:asciiTheme="majorHAnsi" w:eastAsia="Times New Roman" w:hAnsiTheme="majorHAnsi" w:cstheme="majorHAnsi"/>
          <w:color w:val="000000"/>
          <w:szCs w:val="28"/>
          <w:highlight w:val="yellow"/>
          <w:lang w:eastAsia="vi-VN"/>
        </w:rPr>
        <w:t>Cả 3 ý trên</w:t>
      </w:r>
    </w:p>
    <w:p w:rsidR="003D7516" w:rsidRPr="008B67CE" w:rsidRDefault="003D7516" w:rsidP="003D7516">
      <w:pPr>
        <w:pStyle w:val="ListParagraph"/>
        <w:numPr>
          <w:ilvl w:val="0"/>
          <w:numId w:val="1"/>
        </w:numPr>
        <w:spacing w:line="256" w:lineRule="auto"/>
        <w:rPr>
          <w:szCs w:val="28"/>
          <w:lang w:val="vi-VN"/>
        </w:rPr>
      </w:pPr>
      <w:r w:rsidRPr="008B67CE">
        <w:rPr>
          <w:szCs w:val="28"/>
          <w:lang w:val="vi-VN"/>
        </w:rPr>
        <w:t>CT tiêm thuốc cản quang có tác dụng trừ</w:t>
      </w:r>
    </w:p>
    <w:p w:rsidR="003D7516" w:rsidRPr="008B67CE" w:rsidRDefault="003D7516" w:rsidP="00765692">
      <w:pPr>
        <w:pStyle w:val="ListParagraph"/>
        <w:numPr>
          <w:ilvl w:val="0"/>
          <w:numId w:val="49"/>
        </w:numPr>
        <w:spacing w:line="256" w:lineRule="auto"/>
        <w:rPr>
          <w:szCs w:val="28"/>
          <w:lang w:val="vi-VN"/>
        </w:rPr>
      </w:pPr>
      <w:r w:rsidRPr="008B67CE">
        <w:rPr>
          <w:szCs w:val="28"/>
          <w:lang w:val="vi-VN"/>
        </w:rPr>
        <w:t>chẩn đoán xâm lấn hạch</w:t>
      </w:r>
    </w:p>
    <w:p w:rsidR="003D7516" w:rsidRPr="00B1609E" w:rsidRDefault="003D7516" w:rsidP="00765692">
      <w:pPr>
        <w:pStyle w:val="ListParagraph"/>
        <w:numPr>
          <w:ilvl w:val="0"/>
          <w:numId w:val="49"/>
        </w:numPr>
        <w:spacing w:line="256" w:lineRule="auto"/>
        <w:rPr>
          <w:szCs w:val="28"/>
          <w:lang w:val="vi-VN"/>
        </w:rPr>
      </w:pPr>
      <w:r w:rsidRPr="00B1609E">
        <w:rPr>
          <w:szCs w:val="28"/>
          <w:lang w:val="vi-VN"/>
        </w:rPr>
        <w:t>chẩn đoán vị trí, số lượng</w:t>
      </w:r>
    </w:p>
    <w:p w:rsidR="003D7516" w:rsidRPr="00B1609E" w:rsidRDefault="003D7516" w:rsidP="00765692">
      <w:pPr>
        <w:pStyle w:val="ListParagraph"/>
        <w:numPr>
          <w:ilvl w:val="0"/>
          <w:numId w:val="49"/>
        </w:numPr>
        <w:spacing w:line="256" w:lineRule="auto"/>
        <w:rPr>
          <w:szCs w:val="28"/>
          <w:lang w:val="vi-VN"/>
        </w:rPr>
      </w:pPr>
      <w:r w:rsidRPr="00B1609E">
        <w:rPr>
          <w:szCs w:val="28"/>
          <w:lang w:val="vi-VN"/>
        </w:rPr>
        <w:t>chẩn đoán số lượng, xâm lấn</w:t>
      </w:r>
    </w:p>
    <w:p w:rsidR="00CE1361" w:rsidRPr="008B67CE" w:rsidRDefault="003D7516" w:rsidP="00765692">
      <w:pPr>
        <w:pStyle w:val="ListParagraph"/>
        <w:numPr>
          <w:ilvl w:val="0"/>
          <w:numId w:val="49"/>
        </w:numPr>
        <w:spacing w:line="256" w:lineRule="auto"/>
        <w:rPr>
          <w:szCs w:val="28"/>
        </w:rPr>
      </w:pPr>
      <w:r w:rsidRPr="00BB0CFB">
        <w:rPr>
          <w:szCs w:val="28"/>
          <w:highlight w:val="yellow"/>
        </w:rPr>
        <w:t>chẩn đoán xác định</w:t>
      </w:r>
    </w:p>
    <w:p w:rsidR="00743F14" w:rsidRPr="00943185" w:rsidRDefault="00743F14" w:rsidP="00CE1361">
      <w:pPr>
        <w:spacing w:after="0" w:line="240" w:lineRule="auto"/>
        <w:textAlignment w:val="baseline"/>
        <w:rPr>
          <w:rFonts w:asciiTheme="majorHAnsi" w:eastAsia="Times New Roman" w:hAnsiTheme="majorHAnsi" w:cstheme="majorHAnsi"/>
          <w:color w:val="000000"/>
          <w:szCs w:val="28"/>
          <w:lang w:eastAsia="vi-VN"/>
        </w:rPr>
      </w:pPr>
    </w:p>
    <w:p w:rsidR="00743F14" w:rsidRPr="00943185" w:rsidRDefault="00743F14" w:rsidP="00743F14">
      <w:pPr>
        <w:rPr>
          <w:rFonts w:asciiTheme="majorHAnsi" w:eastAsia="Times New Roman" w:hAnsiTheme="majorHAnsi" w:cstheme="majorHAnsi"/>
          <w:szCs w:val="28"/>
          <w:lang w:val="en-US" w:eastAsia="vi-VN"/>
        </w:rPr>
      </w:pPr>
      <w:r w:rsidRPr="00943185">
        <w:rPr>
          <w:rFonts w:asciiTheme="majorHAnsi" w:eastAsia="Times New Roman" w:hAnsiTheme="majorHAnsi" w:cstheme="majorHAnsi"/>
          <w:szCs w:val="28"/>
          <w:lang w:val="en-US" w:eastAsia="vi-VN"/>
        </w:rPr>
        <w:t>ĐỀ ĐỢT 1 NĂM HỌC 2016-2017</w:t>
      </w: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 xml:space="preserve">Case LS: Bệnh nhân năm, 80 tuổi, u đỉnh phổi (P) kích thước 4x5cm, tràn dịch màng phổi (P), hạch trung thất cùng bên. Sinh thiết hạch có ung thư tế bào vảy di căn hạch. </w:t>
      </w:r>
    </w:p>
    <w:p w:rsidR="000D5770" w:rsidRPr="00943185" w:rsidRDefault="000D5770" w:rsidP="000D5770">
      <w:pPr>
        <w:rPr>
          <w:rFonts w:asciiTheme="majorHAnsi" w:hAnsiTheme="majorHAnsi" w:cstheme="majorHAnsi"/>
          <w:szCs w:val="28"/>
        </w:rPr>
      </w:pPr>
      <w:r w:rsidRPr="00943185">
        <w:rPr>
          <w:rFonts w:asciiTheme="majorHAnsi" w:hAnsiTheme="majorHAnsi" w:cstheme="majorHAnsi"/>
          <w:b/>
          <w:szCs w:val="28"/>
        </w:rPr>
        <w:t>1’</w:t>
      </w:r>
      <w:r w:rsidRPr="00943185">
        <w:rPr>
          <w:rFonts w:asciiTheme="majorHAnsi" w:hAnsiTheme="majorHAnsi" w:cstheme="majorHAnsi"/>
          <w:szCs w:val="28"/>
        </w:rPr>
        <w:t>. Bn nữ, hút thuốc lào 40 năm, thể trạng gầy yếu. LDVV vì đau ngực, khó thở. TNM: T 4x5 thùy trên phổi P; N hạch trung thất cùng bên; M: TDMP thấy tb ác tính. Sinh thiết hạch cổ cùng bên P thấy tb K biểu mô vảy di căn hạch</w:t>
      </w:r>
    </w:p>
    <w:p w:rsidR="000D5770" w:rsidRPr="00943185" w:rsidRDefault="000D5770" w:rsidP="000D5770">
      <w:pPr>
        <w:spacing w:after="0" w:line="240" w:lineRule="auto"/>
        <w:rPr>
          <w:rFonts w:asciiTheme="majorHAnsi" w:hAnsiTheme="majorHAnsi" w:cstheme="majorHAnsi"/>
          <w:szCs w:val="28"/>
        </w:rPr>
      </w:pPr>
    </w:p>
    <w:p w:rsidR="00743F14" w:rsidRPr="00943185" w:rsidRDefault="00743F14" w:rsidP="00A54A7C">
      <w:pPr>
        <w:pStyle w:val="ListParagraph"/>
        <w:numPr>
          <w:ilvl w:val="0"/>
          <w:numId w:val="14"/>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 xml:space="preserve">Chẩn đoán giai đoạn: </w:t>
      </w:r>
    </w:p>
    <w:p w:rsidR="00743F14" w:rsidRPr="00943185" w:rsidRDefault="00743F14" w:rsidP="00A54A7C">
      <w:pPr>
        <w:pStyle w:val="ListParagraph"/>
        <w:numPr>
          <w:ilvl w:val="0"/>
          <w:numId w:val="15"/>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T2N2M1</w:t>
      </w:r>
    </w:p>
    <w:p w:rsidR="00743F14" w:rsidRPr="00710954" w:rsidRDefault="00743F14" w:rsidP="00A54A7C">
      <w:pPr>
        <w:pStyle w:val="ListParagraph"/>
        <w:numPr>
          <w:ilvl w:val="0"/>
          <w:numId w:val="15"/>
        </w:numPr>
        <w:spacing w:after="0" w:line="240" w:lineRule="auto"/>
        <w:ind w:left="1418" w:hanging="426"/>
        <w:rPr>
          <w:rFonts w:asciiTheme="majorHAnsi" w:hAnsiTheme="majorHAnsi" w:cstheme="majorHAnsi"/>
          <w:szCs w:val="28"/>
          <w:highlight w:val="yellow"/>
        </w:rPr>
      </w:pPr>
      <w:r w:rsidRPr="00710954">
        <w:rPr>
          <w:rFonts w:asciiTheme="majorHAnsi" w:hAnsiTheme="majorHAnsi" w:cstheme="majorHAnsi"/>
          <w:szCs w:val="28"/>
          <w:highlight w:val="yellow"/>
        </w:rPr>
        <w:t>T2N3M1</w:t>
      </w:r>
    </w:p>
    <w:p w:rsidR="00743F14" w:rsidRPr="00943185" w:rsidRDefault="00743F14" w:rsidP="00A54A7C">
      <w:pPr>
        <w:pStyle w:val="ListParagraph"/>
        <w:numPr>
          <w:ilvl w:val="0"/>
          <w:numId w:val="15"/>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T4N2M1</w:t>
      </w:r>
    </w:p>
    <w:p w:rsidR="000D5770" w:rsidRPr="00943185" w:rsidRDefault="000D5770" w:rsidP="00A54A7C">
      <w:pPr>
        <w:pStyle w:val="ListParagraph"/>
        <w:spacing w:after="0" w:line="240" w:lineRule="auto"/>
        <w:ind w:left="1418"/>
        <w:rPr>
          <w:rFonts w:asciiTheme="majorHAnsi" w:hAnsiTheme="majorHAnsi" w:cstheme="majorHAnsi"/>
          <w:szCs w:val="28"/>
        </w:rPr>
      </w:pPr>
    </w:p>
    <w:p w:rsidR="00743F14" w:rsidRPr="00943185" w:rsidRDefault="00743F14" w:rsidP="00A54A7C">
      <w:pPr>
        <w:pStyle w:val="ListParagraph"/>
        <w:numPr>
          <w:ilvl w:val="0"/>
          <w:numId w:val="14"/>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Điều trị:</w:t>
      </w:r>
    </w:p>
    <w:p w:rsidR="00743F14" w:rsidRPr="00710954" w:rsidRDefault="00743F14" w:rsidP="00A54A7C">
      <w:pPr>
        <w:pStyle w:val="ListParagraph"/>
        <w:numPr>
          <w:ilvl w:val="0"/>
          <w:numId w:val="16"/>
        </w:numPr>
        <w:spacing w:after="0" w:line="240" w:lineRule="auto"/>
        <w:ind w:left="1418" w:hanging="426"/>
        <w:rPr>
          <w:rFonts w:asciiTheme="majorHAnsi" w:hAnsiTheme="majorHAnsi" w:cstheme="majorHAnsi"/>
          <w:szCs w:val="28"/>
          <w:highlight w:val="yellow"/>
        </w:rPr>
      </w:pPr>
      <w:r w:rsidRPr="00710954">
        <w:rPr>
          <w:rFonts w:asciiTheme="majorHAnsi" w:hAnsiTheme="majorHAnsi" w:cstheme="majorHAnsi"/>
          <w:szCs w:val="28"/>
          <w:highlight w:val="yellow"/>
        </w:rPr>
        <w:t>Chăm sóc, giảm triệu chứng</w:t>
      </w:r>
    </w:p>
    <w:p w:rsidR="00743F14" w:rsidRPr="00943185" w:rsidRDefault="00743F14" w:rsidP="00A54A7C">
      <w:pPr>
        <w:pStyle w:val="ListParagraph"/>
        <w:numPr>
          <w:ilvl w:val="0"/>
          <w:numId w:val="16"/>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Hoá trị kết hợp xạ trị</w:t>
      </w:r>
    </w:p>
    <w:p w:rsidR="00743F14" w:rsidRPr="00943185" w:rsidRDefault="00743F14" w:rsidP="00A54A7C">
      <w:pPr>
        <w:pStyle w:val="ListParagraph"/>
        <w:numPr>
          <w:ilvl w:val="0"/>
          <w:numId w:val="16"/>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Hoá trị đơn thuần</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 xml:space="preserve">Bệnh nhân nữ, 30 tuổi, điều trị </w:t>
      </w:r>
      <w:proofErr w:type="spellStart"/>
      <w:r w:rsidRPr="00943185">
        <w:rPr>
          <w:rFonts w:asciiTheme="majorHAnsi" w:hAnsiTheme="majorHAnsi" w:cstheme="majorHAnsi"/>
          <w:szCs w:val="28"/>
        </w:rPr>
        <w:t>apxe</w:t>
      </w:r>
      <w:proofErr w:type="spellEnd"/>
      <w:r w:rsidRPr="00943185">
        <w:rPr>
          <w:rFonts w:asciiTheme="majorHAnsi" w:hAnsiTheme="majorHAnsi" w:cstheme="majorHAnsi"/>
          <w:szCs w:val="28"/>
        </w:rPr>
        <w:t xml:space="preserve"> phổi 3 ngày bằng kháng sinh và dẫn lưu tư thế. Sau đó xuất hiện đau ngực (P), chụp </w:t>
      </w:r>
      <w:proofErr w:type="spellStart"/>
      <w:r w:rsidRPr="00943185">
        <w:rPr>
          <w:rFonts w:asciiTheme="majorHAnsi" w:hAnsiTheme="majorHAnsi" w:cstheme="majorHAnsi"/>
          <w:szCs w:val="28"/>
        </w:rPr>
        <w:t>Xquang</w:t>
      </w:r>
      <w:proofErr w:type="spellEnd"/>
      <w:r w:rsidRPr="00943185">
        <w:rPr>
          <w:rFonts w:asciiTheme="majorHAnsi" w:hAnsiTheme="majorHAnsi" w:cstheme="majorHAnsi"/>
          <w:szCs w:val="28"/>
        </w:rPr>
        <w:t xml:space="preserve"> ngực có hình ảnh:</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A54A7C">
      <w:pPr>
        <w:pStyle w:val="ListParagraph"/>
        <w:numPr>
          <w:ilvl w:val="0"/>
          <w:numId w:val="17"/>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 xml:space="preserve">Chẩn đoán tổn thương của BN dựa trên phim </w:t>
      </w:r>
      <w:proofErr w:type="spellStart"/>
      <w:r w:rsidRPr="00943185">
        <w:rPr>
          <w:rFonts w:asciiTheme="majorHAnsi" w:hAnsiTheme="majorHAnsi" w:cstheme="majorHAnsi"/>
          <w:szCs w:val="28"/>
        </w:rPr>
        <w:t>Xquang</w:t>
      </w:r>
      <w:proofErr w:type="spellEnd"/>
      <w:r w:rsidRPr="00943185">
        <w:rPr>
          <w:rFonts w:asciiTheme="majorHAnsi" w:hAnsiTheme="majorHAnsi" w:cstheme="majorHAnsi"/>
          <w:szCs w:val="28"/>
        </w:rPr>
        <w:t>:</w:t>
      </w:r>
    </w:p>
    <w:p w:rsidR="00743F14" w:rsidRPr="00943185" w:rsidRDefault="00743F14" w:rsidP="00A54A7C">
      <w:pPr>
        <w:pStyle w:val="ListParagraph"/>
        <w:numPr>
          <w:ilvl w:val="0"/>
          <w:numId w:val="18"/>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TKMP – Tràn mủ màng phổi – Tràn khí dưới da</w:t>
      </w:r>
    </w:p>
    <w:p w:rsidR="00743F14" w:rsidRPr="00943185" w:rsidRDefault="00743F14" w:rsidP="00A54A7C">
      <w:pPr>
        <w:pStyle w:val="ListParagraph"/>
        <w:numPr>
          <w:ilvl w:val="0"/>
          <w:numId w:val="18"/>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TKMP – Xẹp phổi – Tràn khí dưới da</w:t>
      </w:r>
    </w:p>
    <w:p w:rsidR="00743F14" w:rsidRPr="00943185" w:rsidRDefault="00743F14" w:rsidP="00A54A7C">
      <w:pPr>
        <w:pStyle w:val="ListParagraph"/>
        <w:numPr>
          <w:ilvl w:val="0"/>
          <w:numId w:val="18"/>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Tràn mủ màng phổi – Xẹp phổi</w:t>
      </w:r>
    </w:p>
    <w:p w:rsidR="000D5770" w:rsidRPr="00943185" w:rsidRDefault="000D5770" w:rsidP="00A54A7C">
      <w:pPr>
        <w:pStyle w:val="ListParagraph"/>
        <w:spacing w:after="0" w:line="240" w:lineRule="auto"/>
        <w:ind w:left="1560"/>
        <w:rPr>
          <w:rFonts w:asciiTheme="majorHAnsi" w:hAnsiTheme="majorHAnsi" w:cstheme="majorHAnsi"/>
          <w:szCs w:val="28"/>
        </w:rPr>
      </w:pPr>
    </w:p>
    <w:p w:rsidR="00743F14" w:rsidRPr="00943185" w:rsidRDefault="00743F14" w:rsidP="00A54A7C">
      <w:pPr>
        <w:pStyle w:val="ListParagraph"/>
        <w:numPr>
          <w:ilvl w:val="0"/>
          <w:numId w:val="17"/>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Điều trị:</w:t>
      </w:r>
    </w:p>
    <w:p w:rsidR="00743F14" w:rsidRPr="00943185" w:rsidRDefault="00743F14" w:rsidP="00A54A7C">
      <w:pPr>
        <w:pStyle w:val="ListParagraph"/>
        <w:numPr>
          <w:ilvl w:val="0"/>
          <w:numId w:val="19"/>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Phẫu thuật cấp cứu</w:t>
      </w:r>
    </w:p>
    <w:p w:rsidR="00743F14" w:rsidRPr="00943185" w:rsidRDefault="00743F14" w:rsidP="00A54A7C">
      <w:pPr>
        <w:pStyle w:val="ListParagraph"/>
        <w:numPr>
          <w:ilvl w:val="0"/>
          <w:numId w:val="19"/>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Dẫn lưu màng phổi, điều trị kháng sinh, hút liên tục</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Hình ảnh CT của giãn phế quản, TRỪ:</w:t>
      </w:r>
    </w:p>
    <w:p w:rsidR="00743F14" w:rsidRPr="00002B59" w:rsidRDefault="00743F14" w:rsidP="00A54A7C">
      <w:pPr>
        <w:pStyle w:val="ListParagraph"/>
        <w:numPr>
          <w:ilvl w:val="0"/>
          <w:numId w:val="20"/>
        </w:numPr>
        <w:spacing w:after="0" w:line="240" w:lineRule="auto"/>
        <w:ind w:left="1560" w:hanging="426"/>
        <w:rPr>
          <w:rFonts w:asciiTheme="majorHAnsi" w:hAnsiTheme="majorHAnsi" w:cstheme="majorHAnsi"/>
          <w:szCs w:val="28"/>
          <w:highlight w:val="yellow"/>
        </w:rPr>
      </w:pPr>
      <w:r w:rsidRPr="00002B59">
        <w:rPr>
          <w:rFonts w:asciiTheme="majorHAnsi" w:hAnsiTheme="majorHAnsi" w:cstheme="majorHAnsi"/>
          <w:szCs w:val="28"/>
          <w:highlight w:val="yellow"/>
        </w:rPr>
        <w:t>Thành phế quản mỏng</w:t>
      </w:r>
    </w:p>
    <w:p w:rsidR="00743F14" w:rsidRPr="00943185" w:rsidRDefault="00743F14" w:rsidP="00A54A7C">
      <w:pPr>
        <w:pStyle w:val="ListParagraph"/>
        <w:numPr>
          <w:ilvl w:val="0"/>
          <w:numId w:val="20"/>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Phế quản sát màng phổi trung thất</w:t>
      </w:r>
    </w:p>
    <w:p w:rsidR="00743F14" w:rsidRPr="00943185" w:rsidRDefault="00743F14" w:rsidP="00A54A7C">
      <w:pPr>
        <w:pStyle w:val="ListParagraph"/>
        <w:numPr>
          <w:ilvl w:val="0"/>
          <w:numId w:val="20"/>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Phế quản lớn hơn động mạch đi kèm</w:t>
      </w:r>
    </w:p>
    <w:p w:rsidR="00743F14" w:rsidRPr="00943185" w:rsidRDefault="00743F14" w:rsidP="00A54A7C">
      <w:pPr>
        <w:pStyle w:val="ListParagraph"/>
        <w:numPr>
          <w:ilvl w:val="0"/>
          <w:numId w:val="20"/>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Phế quản phân chia thấp hơn không nhỏ hơn phế quản trước đó</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 xml:space="preserve">Hình ảnh </w:t>
      </w:r>
      <w:proofErr w:type="spellStart"/>
      <w:r w:rsidRPr="00943185">
        <w:rPr>
          <w:rFonts w:asciiTheme="majorHAnsi" w:hAnsiTheme="majorHAnsi" w:cstheme="majorHAnsi"/>
          <w:szCs w:val="28"/>
        </w:rPr>
        <w:t>Xquang</w:t>
      </w:r>
      <w:proofErr w:type="spellEnd"/>
      <w:r w:rsidRPr="00943185">
        <w:rPr>
          <w:rFonts w:asciiTheme="majorHAnsi" w:hAnsiTheme="majorHAnsi" w:cstheme="majorHAnsi"/>
          <w:szCs w:val="28"/>
        </w:rPr>
        <w:t xml:space="preserve"> của giãn phế quản, TRỪ:</w:t>
      </w:r>
    </w:p>
    <w:p w:rsidR="00743F14" w:rsidRPr="00943185" w:rsidRDefault="00743F14" w:rsidP="00A54A7C">
      <w:pPr>
        <w:pStyle w:val="ListParagraph"/>
        <w:numPr>
          <w:ilvl w:val="0"/>
          <w:numId w:val="21"/>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Hình ảnh tổ ong</w:t>
      </w:r>
    </w:p>
    <w:p w:rsidR="00743F14" w:rsidRPr="00943185" w:rsidRDefault="00743F14" w:rsidP="00A54A7C">
      <w:pPr>
        <w:pStyle w:val="ListParagraph"/>
        <w:numPr>
          <w:ilvl w:val="0"/>
          <w:numId w:val="21"/>
        </w:numPr>
        <w:spacing w:after="0" w:line="240" w:lineRule="auto"/>
        <w:ind w:left="1560" w:hanging="426"/>
        <w:rPr>
          <w:rFonts w:asciiTheme="majorHAnsi" w:hAnsiTheme="majorHAnsi" w:cstheme="majorHAnsi"/>
          <w:szCs w:val="28"/>
        </w:rPr>
      </w:pPr>
      <w:r w:rsidRPr="00002B59">
        <w:rPr>
          <w:rFonts w:asciiTheme="majorHAnsi" w:hAnsiTheme="majorHAnsi" w:cstheme="majorHAnsi"/>
          <w:szCs w:val="28"/>
          <w:highlight w:val="yellow"/>
        </w:rPr>
        <w:t>Hình ảnh phổi bẩn</w:t>
      </w:r>
    </w:p>
    <w:p w:rsidR="00743F14" w:rsidRPr="00943185" w:rsidRDefault="00743F14" w:rsidP="00A54A7C">
      <w:pPr>
        <w:pStyle w:val="ListParagraph"/>
        <w:numPr>
          <w:ilvl w:val="0"/>
          <w:numId w:val="21"/>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 xml:space="preserve">Hình ảnh đường ray thành phế quản song </w:t>
      </w:r>
      <w:proofErr w:type="spellStart"/>
      <w:r w:rsidRPr="00943185">
        <w:rPr>
          <w:rFonts w:asciiTheme="majorHAnsi" w:hAnsiTheme="majorHAnsi" w:cstheme="majorHAnsi"/>
          <w:szCs w:val="28"/>
        </w:rPr>
        <w:t>song</w:t>
      </w:r>
      <w:proofErr w:type="spellEnd"/>
    </w:p>
    <w:p w:rsidR="00743F14" w:rsidRPr="00943185" w:rsidRDefault="00743F14" w:rsidP="00A54A7C">
      <w:pPr>
        <w:pStyle w:val="ListParagraph"/>
        <w:numPr>
          <w:ilvl w:val="0"/>
          <w:numId w:val="21"/>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Hình ống mờ</w:t>
      </w:r>
    </w:p>
    <w:p w:rsidR="000D5770" w:rsidRPr="00943185" w:rsidRDefault="000D5770" w:rsidP="00A54A7C">
      <w:pPr>
        <w:pStyle w:val="ListParagraph"/>
        <w:spacing w:after="0" w:line="240" w:lineRule="auto"/>
        <w:ind w:left="1560"/>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Nguyên nhân gây tràn dịch dưỡng chấp màng phổi do ung thư phổi là:</w:t>
      </w:r>
    </w:p>
    <w:p w:rsidR="00743F14" w:rsidRPr="00943185" w:rsidRDefault="00743F14" w:rsidP="00A54A7C">
      <w:pPr>
        <w:pStyle w:val="ListParagraph"/>
        <w:numPr>
          <w:ilvl w:val="0"/>
          <w:numId w:val="22"/>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Chèn ép ống ngực</w:t>
      </w:r>
    </w:p>
    <w:p w:rsidR="00743F14" w:rsidRPr="00943185" w:rsidRDefault="00743F14" w:rsidP="00A54A7C">
      <w:pPr>
        <w:pStyle w:val="ListParagraph"/>
        <w:numPr>
          <w:ilvl w:val="0"/>
          <w:numId w:val="22"/>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Di căn màng phổi</w:t>
      </w:r>
    </w:p>
    <w:p w:rsidR="00743F14" w:rsidRPr="00710954" w:rsidRDefault="00743F14" w:rsidP="00A54A7C">
      <w:pPr>
        <w:pStyle w:val="ListParagraph"/>
        <w:numPr>
          <w:ilvl w:val="0"/>
          <w:numId w:val="22"/>
        </w:numPr>
        <w:spacing w:after="0" w:line="240" w:lineRule="auto"/>
        <w:ind w:left="1560" w:hanging="426"/>
        <w:rPr>
          <w:rFonts w:asciiTheme="majorHAnsi" w:hAnsiTheme="majorHAnsi" w:cstheme="majorHAnsi"/>
          <w:szCs w:val="28"/>
          <w:highlight w:val="yellow"/>
        </w:rPr>
      </w:pPr>
      <w:r w:rsidRPr="00710954">
        <w:rPr>
          <w:rFonts w:asciiTheme="majorHAnsi" w:hAnsiTheme="majorHAnsi" w:cstheme="majorHAnsi"/>
          <w:szCs w:val="28"/>
          <w:highlight w:val="yellow"/>
        </w:rPr>
        <w:t>Di căn bạch mạch</w:t>
      </w:r>
    </w:p>
    <w:p w:rsidR="00743F14" w:rsidRPr="00943185" w:rsidRDefault="00743F14" w:rsidP="00A54A7C">
      <w:pPr>
        <w:pStyle w:val="ListParagraph"/>
        <w:numPr>
          <w:ilvl w:val="0"/>
          <w:numId w:val="22"/>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Di căn hạch phổi</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Các nguyên nhân thường gặp gây tâm phế mạn:</w:t>
      </w:r>
    </w:p>
    <w:p w:rsidR="00743F14" w:rsidRPr="00167E7B" w:rsidRDefault="00743F14" w:rsidP="00A54A7C">
      <w:pPr>
        <w:pStyle w:val="ListParagraph"/>
        <w:numPr>
          <w:ilvl w:val="0"/>
          <w:numId w:val="23"/>
        </w:numPr>
        <w:spacing w:after="0" w:line="240" w:lineRule="auto"/>
        <w:ind w:left="1560" w:hanging="426"/>
        <w:rPr>
          <w:rFonts w:asciiTheme="majorHAnsi" w:hAnsiTheme="majorHAnsi" w:cstheme="majorHAnsi"/>
          <w:szCs w:val="28"/>
          <w:highlight w:val="yellow"/>
        </w:rPr>
      </w:pPr>
      <w:r w:rsidRPr="00167E7B">
        <w:rPr>
          <w:rFonts w:asciiTheme="majorHAnsi" w:hAnsiTheme="majorHAnsi" w:cstheme="majorHAnsi"/>
          <w:szCs w:val="28"/>
          <w:highlight w:val="yellow"/>
        </w:rPr>
        <w:t>COPD, lao xơ phổi, giãn phế quản</w:t>
      </w:r>
    </w:p>
    <w:p w:rsidR="000D5770" w:rsidRPr="00943185" w:rsidRDefault="00743F14" w:rsidP="00A54A7C">
      <w:pPr>
        <w:pStyle w:val="ListParagraph"/>
        <w:numPr>
          <w:ilvl w:val="0"/>
          <w:numId w:val="23"/>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COPD, gù vẹo cột sống…</w:t>
      </w:r>
    </w:p>
    <w:p w:rsidR="00A82657" w:rsidRPr="00943185" w:rsidRDefault="00A82657" w:rsidP="00A54A7C">
      <w:pPr>
        <w:pStyle w:val="ListParagraph"/>
        <w:numPr>
          <w:ilvl w:val="0"/>
          <w:numId w:val="23"/>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Xơ hóa kén</w:t>
      </w:r>
    </w:p>
    <w:p w:rsidR="00A82657" w:rsidRPr="00943185" w:rsidRDefault="00A82657" w:rsidP="00A82657">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Chẩn đoán phân biệt áp</w:t>
      </w:r>
      <w:r w:rsidR="000D5770" w:rsidRPr="00943185">
        <w:rPr>
          <w:rFonts w:asciiTheme="majorHAnsi" w:hAnsiTheme="majorHAnsi" w:cstheme="majorHAnsi"/>
          <w:szCs w:val="28"/>
        </w:rPr>
        <w:t xml:space="preserve"> </w:t>
      </w:r>
      <w:r w:rsidRPr="00943185">
        <w:rPr>
          <w:rFonts w:asciiTheme="majorHAnsi" w:hAnsiTheme="majorHAnsi" w:cstheme="majorHAnsi"/>
          <w:szCs w:val="28"/>
        </w:rPr>
        <w:t>xe phổi giai đoạn ộc mủ với bệnh nào sau đây:</w:t>
      </w:r>
    </w:p>
    <w:p w:rsidR="00743F14" w:rsidRPr="00710954" w:rsidRDefault="00743F14" w:rsidP="00A54A7C">
      <w:pPr>
        <w:pStyle w:val="ListParagraph"/>
        <w:numPr>
          <w:ilvl w:val="0"/>
          <w:numId w:val="24"/>
        </w:numPr>
        <w:spacing w:after="0" w:line="240" w:lineRule="auto"/>
        <w:ind w:left="1560" w:hanging="426"/>
        <w:rPr>
          <w:rFonts w:asciiTheme="majorHAnsi" w:hAnsiTheme="majorHAnsi" w:cstheme="majorHAnsi"/>
          <w:szCs w:val="28"/>
          <w:highlight w:val="yellow"/>
        </w:rPr>
      </w:pPr>
      <w:r w:rsidRPr="00710954">
        <w:rPr>
          <w:rFonts w:asciiTheme="majorHAnsi" w:hAnsiTheme="majorHAnsi" w:cstheme="majorHAnsi"/>
          <w:szCs w:val="28"/>
          <w:highlight w:val="yellow"/>
        </w:rPr>
        <w:t>Giãn phế quản hình túi cục bộ</w:t>
      </w:r>
    </w:p>
    <w:p w:rsidR="00743F14" w:rsidRPr="00943185" w:rsidRDefault="00743F14" w:rsidP="00A54A7C">
      <w:pPr>
        <w:pStyle w:val="ListParagraph"/>
        <w:numPr>
          <w:ilvl w:val="0"/>
          <w:numId w:val="24"/>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Viêm phổi hít phải</w:t>
      </w:r>
    </w:p>
    <w:p w:rsidR="00743F14" w:rsidRPr="00943185" w:rsidRDefault="00743F14" w:rsidP="00A54A7C">
      <w:pPr>
        <w:pStyle w:val="ListParagraph"/>
        <w:numPr>
          <w:ilvl w:val="0"/>
          <w:numId w:val="24"/>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Ung thư phổi</w:t>
      </w:r>
    </w:p>
    <w:p w:rsidR="00743F14" w:rsidRPr="00943185" w:rsidRDefault="00743F14" w:rsidP="00A54A7C">
      <w:pPr>
        <w:pStyle w:val="ListParagraph"/>
        <w:numPr>
          <w:ilvl w:val="0"/>
          <w:numId w:val="24"/>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Lao sơ nhiễm</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 xml:space="preserve">Phân loại GOLD B: </w:t>
      </w:r>
      <w:r w:rsidRPr="00E63BBF">
        <w:rPr>
          <w:rFonts w:asciiTheme="majorHAnsi" w:hAnsiTheme="majorHAnsi" w:cstheme="majorHAnsi"/>
          <w:szCs w:val="28"/>
          <w:highlight w:val="yellow"/>
        </w:rPr>
        <w:t>ít nguy cơ, nhiều triệu chứng</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Chẩn đoán mô bệnh học và tế bào học của ung thư phổi dựa vào phương pháp nào:</w:t>
      </w:r>
    </w:p>
    <w:p w:rsidR="00743F14" w:rsidRPr="00943185" w:rsidRDefault="00743F14" w:rsidP="00A54A7C">
      <w:pPr>
        <w:pStyle w:val="ListParagraph"/>
        <w:numPr>
          <w:ilvl w:val="0"/>
          <w:numId w:val="25"/>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Chọc hút xuyên thành ngực</w:t>
      </w:r>
    </w:p>
    <w:p w:rsidR="00743F14" w:rsidRPr="00943185" w:rsidRDefault="00743F14" w:rsidP="00A54A7C">
      <w:pPr>
        <w:pStyle w:val="ListParagraph"/>
        <w:numPr>
          <w:ilvl w:val="0"/>
          <w:numId w:val="25"/>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Nội soi phế quản</w:t>
      </w:r>
    </w:p>
    <w:p w:rsidR="00743F14" w:rsidRDefault="00743F14" w:rsidP="00A54A7C">
      <w:pPr>
        <w:pStyle w:val="ListParagraph"/>
        <w:numPr>
          <w:ilvl w:val="0"/>
          <w:numId w:val="25"/>
        </w:numPr>
        <w:spacing w:after="0" w:line="240" w:lineRule="auto"/>
        <w:ind w:left="1560" w:hanging="426"/>
        <w:rPr>
          <w:rFonts w:asciiTheme="majorHAnsi" w:hAnsiTheme="majorHAnsi" w:cstheme="majorHAnsi"/>
          <w:szCs w:val="28"/>
        </w:rPr>
      </w:pPr>
      <w:r w:rsidRPr="00710954">
        <w:rPr>
          <w:rFonts w:asciiTheme="majorHAnsi" w:hAnsiTheme="majorHAnsi" w:cstheme="majorHAnsi"/>
          <w:szCs w:val="28"/>
          <w:highlight w:val="yellow"/>
        </w:rPr>
        <w:t>Chọc hút và sinh thiết màng phổi</w:t>
      </w:r>
    </w:p>
    <w:p w:rsidR="004345FD" w:rsidRPr="00943185" w:rsidRDefault="004345FD" w:rsidP="00A54A7C">
      <w:pPr>
        <w:pStyle w:val="ListParagraph"/>
        <w:numPr>
          <w:ilvl w:val="0"/>
          <w:numId w:val="25"/>
        </w:numPr>
        <w:spacing w:after="0" w:line="240" w:lineRule="auto"/>
        <w:ind w:left="1560" w:hanging="426"/>
        <w:rPr>
          <w:rFonts w:asciiTheme="majorHAnsi" w:hAnsiTheme="majorHAnsi" w:cstheme="majorHAnsi"/>
          <w:szCs w:val="28"/>
        </w:rPr>
      </w:pPr>
      <w:r>
        <w:rPr>
          <w:rFonts w:asciiTheme="majorHAnsi" w:hAnsiTheme="majorHAnsi" w:cstheme="majorHAnsi"/>
          <w:szCs w:val="28"/>
        </w:rPr>
        <w:t>Sinh thiết hạch</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Chỉ định phẫu thuật trong ho máu, TRỪ:</w:t>
      </w:r>
    </w:p>
    <w:p w:rsidR="00743F14" w:rsidRPr="00943185" w:rsidRDefault="00743F14" w:rsidP="00A54A7C">
      <w:pPr>
        <w:pStyle w:val="ListParagraph"/>
        <w:numPr>
          <w:ilvl w:val="0"/>
          <w:numId w:val="26"/>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Dấu hiệu suy hô hấp mạn tính</w:t>
      </w:r>
    </w:p>
    <w:p w:rsidR="00743F14" w:rsidRPr="00943185" w:rsidRDefault="00743F14" w:rsidP="00A54A7C">
      <w:pPr>
        <w:pStyle w:val="ListParagraph"/>
        <w:numPr>
          <w:ilvl w:val="0"/>
          <w:numId w:val="26"/>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Ho máu tái phát</w:t>
      </w:r>
    </w:p>
    <w:p w:rsidR="000D5770" w:rsidRPr="00943185" w:rsidRDefault="00743F14" w:rsidP="00A54A7C">
      <w:pPr>
        <w:pStyle w:val="ListParagraph"/>
        <w:numPr>
          <w:ilvl w:val="0"/>
          <w:numId w:val="26"/>
        </w:numPr>
        <w:spacing w:after="0" w:line="240" w:lineRule="auto"/>
        <w:ind w:left="1560" w:hanging="426"/>
        <w:rPr>
          <w:rFonts w:asciiTheme="majorHAnsi" w:hAnsiTheme="majorHAnsi" w:cstheme="majorHAnsi"/>
          <w:szCs w:val="28"/>
        </w:rPr>
      </w:pPr>
      <w:r w:rsidRPr="00943185">
        <w:rPr>
          <w:rFonts w:asciiTheme="majorHAnsi" w:hAnsiTheme="majorHAnsi" w:cstheme="majorHAnsi"/>
          <w:szCs w:val="28"/>
        </w:rPr>
        <w:t>Khu trú một thuỳ phổi</w:t>
      </w:r>
    </w:p>
    <w:p w:rsidR="00743F14" w:rsidRPr="00943185" w:rsidRDefault="00743F14" w:rsidP="00A54A7C">
      <w:pPr>
        <w:pStyle w:val="ListParagraph"/>
        <w:numPr>
          <w:ilvl w:val="0"/>
          <w:numId w:val="26"/>
        </w:numPr>
        <w:spacing w:after="0" w:line="240" w:lineRule="auto"/>
        <w:ind w:left="1560" w:hanging="426"/>
        <w:rPr>
          <w:rFonts w:asciiTheme="majorHAnsi" w:hAnsiTheme="majorHAnsi" w:cstheme="majorHAnsi"/>
          <w:szCs w:val="28"/>
          <w:lang w:val="vi-VN"/>
        </w:rPr>
      </w:pPr>
      <w:r w:rsidRPr="00B1609E">
        <w:rPr>
          <w:rFonts w:asciiTheme="majorHAnsi" w:hAnsiTheme="majorHAnsi" w:cstheme="majorHAnsi"/>
          <w:szCs w:val="28"/>
          <w:highlight w:val="yellow"/>
          <w:lang w:val="vi-VN"/>
        </w:rPr>
        <w:t>Dấu hiệu bít tắc đường thở</w:t>
      </w:r>
    </w:p>
    <w:p w:rsidR="000D5770" w:rsidRPr="00943185" w:rsidRDefault="000D5770" w:rsidP="000D5770">
      <w:pPr>
        <w:pStyle w:val="ListParagraph"/>
        <w:spacing w:after="0" w:line="240" w:lineRule="auto"/>
        <w:ind w:left="426"/>
        <w:rPr>
          <w:rFonts w:asciiTheme="majorHAnsi" w:hAnsiTheme="majorHAnsi" w:cstheme="majorHAnsi"/>
          <w:szCs w:val="28"/>
          <w:lang w:val="vi-VN"/>
        </w:rPr>
      </w:pPr>
    </w:p>
    <w:p w:rsidR="00743F14" w:rsidRPr="00167E7B" w:rsidRDefault="00743F14" w:rsidP="000C304E">
      <w:pPr>
        <w:pStyle w:val="ListParagraph"/>
        <w:numPr>
          <w:ilvl w:val="0"/>
          <w:numId w:val="13"/>
        </w:numPr>
        <w:spacing w:after="0" w:line="240" w:lineRule="auto"/>
        <w:ind w:left="426" w:hanging="426"/>
        <w:rPr>
          <w:rFonts w:asciiTheme="majorHAnsi" w:hAnsiTheme="majorHAnsi" w:cstheme="majorHAnsi"/>
          <w:szCs w:val="28"/>
          <w:highlight w:val="yellow"/>
          <w:lang w:val="vi-VN"/>
        </w:rPr>
      </w:pPr>
      <w:r w:rsidRPr="00943185">
        <w:rPr>
          <w:rFonts w:asciiTheme="majorHAnsi" w:hAnsiTheme="majorHAnsi" w:cstheme="majorHAnsi"/>
          <w:szCs w:val="28"/>
          <w:lang w:val="vi-VN"/>
        </w:rPr>
        <w:t xml:space="preserve">Chẩn đoán rối loạn thông khí tắc nghẽn, TRỪ: </w:t>
      </w:r>
      <w:r w:rsidRPr="00167E7B">
        <w:rPr>
          <w:rFonts w:asciiTheme="majorHAnsi" w:hAnsiTheme="majorHAnsi" w:cstheme="majorHAnsi"/>
          <w:szCs w:val="28"/>
          <w:highlight w:val="yellow"/>
          <w:lang w:val="vi-VN"/>
        </w:rPr>
        <w:t>TLC &lt; 80%</w:t>
      </w:r>
    </w:p>
    <w:p w:rsidR="000D5770" w:rsidRPr="00943185" w:rsidRDefault="000D5770" w:rsidP="000D5770">
      <w:pPr>
        <w:pStyle w:val="ListParagraph"/>
        <w:spacing w:after="0" w:line="240" w:lineRule="auto"/>
        <w:ind w:left="426"/>
        <w:rPr>
          <w:rFonts w:asciiTheme="majorHAnsi" w:hAnsiTheme="majorHAnsi" w:cstheme="majorHAnsi"/>
          <w:szCs w:val="28"/>
          <w:lang w:val="vi-VN"/>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Xử trí ho máu:</w:t>
      </w:r>
    </w:p>
    <w:p w:rsidR="00743F14" w:rsidRPr="00B1609E" w:rsidRDefault="00743F14" w:rsidP="00A54A7C">
      <w:pPr>
        <w:pStyle w:val="ListParagraph"/>
        <w:numPr>
          <w:ilvl w:val="0"/>
          <w:numId w:val="27"/>
        </w:numPr>
        <w:spacing w:after="0" w:line="240" w:lineRule="auto"/>
        <w:ind w:left="1418" w:hanging="426"/>
        <w:rPr>
          <w:rFonts w:asciiTheme="majorHAnsi" w:hAnsiTheme="majorHAnsi" w:cstheme="majorHAnsi"/>
          <w:szCs w:val="28"/>
          <w:highlight w:val="yellow"/>
        </w:rPr>
      </w:pPr>
      <w:r w:rsidRPr="00B1609E">
        <w:rPr>
          <w:rFonts w:asciiTheme="majorHAnsi" w:hAnsiTheme="majorHAnsi" w:cstheme="majorHAnsi"/>
          <w:szCs w:val="28"/>
          <w:highlight w:val="yellow"/>
        </w:rPr>
        <w:t>Bất động hoàn toàn, tránh vận động mạch</w:t>
      </w:r>
    </w:p>
    <w:p w:rsidR="00743F14" w:rsidRPr="00943185" w:rsidRDefault="00743F14" w:rsidP="00A54A7C">
      <w:pPr>
        <w:pStyle w:val="ListParagraph"/>
        <w:numPr>
          <w:ilvl w:val="0"/>
          <w:numId w:val="27"/>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Uống nước đá làm co mạch</w:t>
      </w:r>
    </w:p>
    <w:p w:rsidR="00743F14" w:rsidRPr="00943185" w:rsidRDefault="00743F14" w:rsidP="00A54A7C">
      <w:pPr>
        <w:pStyle w:val="ListParagraph"/>
        <w:numPr>
          <w:ilvl w:val="0"/>
          <w:numId w:val="27"/>
        </w:numPr>
        <w:spacing w:after="0" w:line="240" w:lineRule="auto"/>
        <w:ind w:left="1418" w:hanging="426"/>
        <w:rPr>
          <w:rFonts w:asciiTheme="majorHAnsi" w:hAnsiTheme="majorHAnsi" w:cstheme="majorHAnsi"/>
          <w:szCs w:val="28"/>
        </w:rPr>
      </w:pPr>
      <w:r w:rsidRPr="00943185">
        <w:rPr>
          <w:rFonts w:asciiTheme="majorHAnsi" w:hAnsiTheme="majorHAnsi" w:cstheme="majorHAnsi"/>
          <w:szCs w:val="28"/>
        </w:rPr>
        <w:t>Càng vận động mạch càng tốt để dẫn lưu máu</w:t>
      </w:r>
    </w:p>
    <w:p w:rsidR="000D5770" w:rsidRPr="00943185" w:rsidRDefault="000D5770" w:rsidP="000D5770">
      <w:pPr>
        <w:pStyle w:val="ListParagraph"/>
        <w:spacing w:after="0" w:line="240" w:lineRule="auto"/>
        <w:ind w:left="426"/>
        <w:rPr>
          <w:rFonts w:asciiTheme="majorHAnsi" w:hAnsiTheme="majorHAnsi" w:cstheme="majorHAnsi"/>
          <w:szCs w:val="28"/>
        </w:rPr>
      </w:pPr>
    </w:p>
    <w:p w:rsidR="000D5770"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Điều trị</w:t>
      </w:r>
      <w:r w:rsidR="000D5770" w:rsidRPr="00943185">
        <w:rPr>
          <w:rFonts w:asciiTheme="majorHAnsi" w:hAnsiTheme="majorHAnsi" w:cstheme="majorHAnsi"/>
          <w:szCs w:val="28"/>
        </w:rPr>
        <w:t xml:space="preserve"> kháng sinh trong</w:t>
      </w:r>
      <w:r w:rsidRPr="00943185">
        <w:rPr>
          <w:rFonts w:asciiTheme="majorHAnsi" w:hAnsiTheme="majorHAnsi" w:cstheme="majorHAnsi"/>
          <w:szCs w:val="28"/>
        </w:rPr>
        <w:t xml:space="preserve"> </w:t>
      </w:r>
      <w:proofErr w:type="spellStart"/>
      <w:r w:rsidRPr="00943185">
        <w:rPr>
          <w:rFonts w:asciiTheme="majorHAnsi" w:hAnsiTheme="majorHAnsi" w:cstheme="majorHAnsi"/>
          <w:szCs w:val="28"/>
        </w:rPr>
        <w:t>apxe</w:t>
      </w:r>
      <w:proofErr w:type="spellEnd"/>
      <w:r w:rsidRPr="00943185">
        <w:rPr>
          <w:rFonts w:asciiTheme="majorHAnsi" w:hAnsiTheme="majorHAnsi" w:cstheme="majorHAnsi"/>
          <w:szCs w:val="28"/>
        </w:rPr>
        <w:t xml:space="preserve"> phổi: </w:t>
      </w:r>
    </w:p>
    <w:p w:rsidR="000D5770" w:rsidRPr="00710954" w:rsidRDefault="000D5770" w:rsidP="00A54A7C">
      <w:pPr>
        <w:pStyle w:val="ListParagraph"/>
        <w:numPr>
          <w:ilvl w:val="1"/>
          <w:numId w:val="13"/>
        </w:numPr>
        <w:ind w:left="1276"/>
        <w:rPr>
          <w:rFonts w:asciiTheme="majorHAnsi" w:hAnsiTheme="majorHAnsi" w:cstheme="majorHAnsi"/>
          <w:szCs w:val="28"/>
          <w:highlight w:val="yellow"/>
        </w:rPr>
      </w:pPr>
      <w:r w:rsidRPr="00710954">
        <w:rPr>
          <w:rFonts w:asciiTheme="majorHAnsi" w:hAnsiTheme="majorHAnsi" w:cstheme="majorHAnsi"/>
          <w:szCs w:val="28"/>
          <w:highlight w:val="yellow"/>
        </w:rPr>
        <w:t xml:space="preserve">Kinh nghiệm </w:t>
      </w:r>
      <w:r w:rsidRPr="00710954">
        <w:rPr>
          <w:rFonts w:asciiTheme="majorHAnsi" w:hAnsiTheme="majorHAnsi" w:cstheme="majorHAnsi"/>
          <w:szCs w:val="28"/>
          <w:highlight w:val="yellow"/>
        </w:rPr>
        <w:sym w:font="Wingdings" w:char="F0E0"/>
      </w:r>
      <w:r w:rsidRPr="00710954">
        <w:rPr>
          <w:rFonts w:asciiTheme="majorHAnsi" w:hAnsiTheme="majorHAnsi" w:cstheme="majorHAnsi"/>
          <w:szCs w:val="28"/>
          <w:highlight w:val="yellow"/>
        </w:rPr>
        <w:t xml:space="preserve"> KSĐ</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Theo giai đoạn</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Điều trị triệu chứng sau chuyển kháng sinh</w:t>
      </w:r>
    </w:p>
    <w:p w:rsidR="000D5770" w:rsidRPr="00943185" w:rsidRDefault="000D5770" w:rsidP="000D5770">
      <w:pPr>
        <w:pStyle w:val="ListParagraph"/>
        <w:spacing w:after="0" w:line="240" w:lineRule="auto"/>
        <w:ind w:left="42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Hội chứng Schwartz-Bartter, TRỪ:</w:t>
      </w:r>
    </w:p>
    <w:p w:rsidR="00743F14" w:rsidRPr="00943185" w:rsidRDefault="00743F14" w:rsidP="00A54A7C">
      <w:pPr>
        <w:pStyle w:val="ListParagraph"/>
        <w:numPr>
          <w:ilvl w:val="0"/>
          <w:numId w:val="28"/>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 xml:space="preserve">Tăng </w:t>
      </w:r>
      <w:proofErr w:type="spellStart"/>
      <w:r w:rsidRPr="00943185">
        <w:rPr>
          <w:rFonts w:asciiTheme="majorHAnsi" w:hAnsiTheme="majorHAnsi" w:cstheme="majorHAnsi"/>
          <w:szCs w:val="28"/>
        </w:rPr>
        <w:t>Natri</w:t>
      </w:r>
      <w:proofErr w:type="spellEnd"/>
      <w:r w:rsidRPr="00943185">
        <w:rPr>
          <w:rFonts w:asciiTheme="majorHAnsi" w:hAnsiTheme="majorHAnsi" w:cstheme="majorHAnsi"/>
          <w:szCs w:val="28"/>
        </w:rPr>
        <w:t xml:space="preserve"> máu</w:t>
      </w:r>
    </w:p>
    <w:p w:rsidR="00743F14" w:rsidRPr="00943185" w:rsidRDefault="00743F14" w:rsidP="00A54A7C">
      <w:pPr>
        <w:pStyle w:val="ListParagraph"/>
        <w:numPr>
          <w:ilvl w:val="0"/>
          <w:numId w:val="28"/>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U tăng tiết ADH</w:t>
      </w:r>
    </w:p>
    <w:p w:rsidR="00743F14" w:rsidRPr="00943185" w:rsidRDefault="00743F14" w:rsidP="00A54A7C">
      <w:pPr>
        <w:pStyle w:val="ListParagraph"/>
        <w:numPr>
          <w:ilvl w:val="0"/>
          <w:numId w:val="28"/>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Tăng áp lực thẩm thấu niệu</w:t>
      </w:r>
    </w:p>
    <w:p w:rsidR="00743F14" w:rsidRPr="00943185" w:rsidRDefault="00743F14" w:rsidP="00A54A7C">
      <w:pPr>
        <w:pStyle w:val="ListParagraph"/>
        <w:numPr>
          <w:ilvl w:val="0"/>
          <w:numId w:val="28"/>
        </w:numPr>
        <w:spacing w:after="0" w:line="240" w:lineRule="auto"/>
        <w:ind w:left="1276" w:hanging="426"/>
        <w:rPr>
          <w:rFonts w:asciiTheme="majorHAnsi" w:hAnsiTheme="majorHAnsi" w:cstheme="majorHAnsi"/>
          <w:szCs w:val="28"/>
        </w:rPr>
      </w:pPr>
      <w:r w:rsidRPr="00710954">
        <w:rPr>
          <w:rFonts w:asciiTheme="majorHAnsi" w:hAnsiTheme="majorHAnsi" w:cstheme="majorHAnsi"/>
          <w:szCs w:val="28"/>
          <w:highlight w:val="yellow"/>
        </w:rPr>
        <w:t>Giảm áp lực thẩm thấu máu</w:t>
      </w:r>
    </w:p>
    <w:p w:rsidR="000D5770" w:rsidRPr="00943185" w:rsidRDefault="000D5770" w:rsidP="000D5770">
      <w:pPr>
        <w:pStyle w:val="ListParagraph"/>
        <w:spacing w:after="0" w:line="240" w:lineRule="auto"/>
        <w:ind w:left="426"/>
        <w:rPr>
          <w:rFonts w:asciiTheme="majorHAnsi" w:hAnsiTheme="majorHAnsi" w:cstheme="majorHAnsi"/>
          <w:szCs w:val="28"/>
        </w:rPr>
      </w:pPr>
    </w:p>
    <w:p w:rsidR="000D5770" w:rsidRPr="00943185" w:rsidRDefault="000D5770" w:rsidP="00A82657">
      <w:pPr>
        <w:spacing w:after="0" w:line="240" w:lineRule="auto"/>
        <w:rPr>
          <w:rFonts w:asciiTheme="majorHAnsi" w:hAnsiTheme="majorHAnsi" w:cstheme="majorHAnsi"/>
          <w:szCs w:val="28"/>
        </w:rPr>
      </w:pPr>
    </w:p>
    <w:p w:rsidR="00743F14" w:rsidRPr="00167E7B" w:rsidRDefault="00743F14" w:rsidP="000C304E">
      <w:pPr>
        <w:pStyle w:val="ListParagraph"/>
        <w:numPr>
          <w:ilvl w:val="0"/>
          <w:numId w:val="13"/>
        </w:numPr>
        <w:spacing w:after="0" w:line="240" w:lineRule="auto"/>
        <w:ind w:left="426" w:hanging="426"/>
        <w:rPr>
          <w:rFonts w:asciiTheme="majorHAnsi" w:hAnsiTheme="majorHAnsi" w:cstheme="majorHAnsi"/>
          <w:szCs w:val="28"/>
          <w:highlight w:val="yellow"/>
          <w:lang w:val="vi-VN"/>
        </w:rPr>
      </w:pPr>
      <w:r w:rsidRPr="00943185">
        <w:rPr>
          <w:rFonts w:asciiTheme="majorHAnsi" w:hAnsiTheme="majorHAnsi" w:cstheme="majorHAnsi"/>
          <w:szCs w:val="28"/>
          <w:lang w:val="vi-VN"/>
        </w:rPr>
        <w:t xml:space="preserve">Triệu chứng của suy hô hấp mạn: </w:t>
      </w:r>
      <w:r w:rsidRPr="00167E7B">
        <w:rPr>
          <w:rFonts w:asciiTheme="majorHAnsi" w:hAnsiTheme="majorHAnsi" w:cstheme="majorHAnsi"/>
          <w:szCs w:val="28"/>
          <w:highlight w:val="yellow"/>
          <w:lang w:val="vi-VN"/>
        </w:rPr>
        <w:t>môi tím, móng tay khum, khó thở khi gắng sức</w:t>
      </w:r>
    </w:p>
    <w:p w:rsidR="000D5770" w:rsidRPr="00943185" w:rsidRDefault="000D5770" w:rsidP="000D5770">
      <w:pPr>
        <w:pStyle w:val="ListParagraph"/>
        <w:rPr>
          <w:rFonts w:asciiTheme="majorHAnsi" w:hAnsiTheme="majorHAnsi" w:cstheme="majorHAnsi"/>
          <w:szCs w:val="28"/>
          <w:lang w:val="vi-VN"/>
        </w:rPr>
      </w:pPr>
    </w:p>
    <w:p w:rsidR="000D5770" w:rsidRPr="00943185" w:rsidRDefault="000D5770" w:rsidP="000D5770">
      <w:pPr>
        <w:pStyle w:val="ListParagraph"/>
        <w:spacing w:after="0" w:line="240" w:lineRule="auto"/>
        <w:ind w:left="426"/>
        <w:rPr>
          <w:rFonts w:asciiTheme="majorHAnsi" w:hAnsiTheme="majorHAnsi" w:cstheme="majorHAnsi"/>
          <w:szCs w:val="28"/>
          <w:lang w:val="vi-VN"/>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lang w:val="vi-VN"/>
        </w:rPr>
      </w:pPr>
      <w:r w:rsidRPr="00943185">
        <w:rPr>
          <w:rFonts w:asciiTheme="majorHAnsi" w:hAnsiTheme="majorHAnsi" w:cstheme="majorHAnsi"/>
          <w:szCs w:val="28"/>
          <w:lang w:val="vi-VN"/>
        </w:rPr>
        <w:t>Chỉ định thở oxy</w:t>
      </w:r>
      <w:r w:rsidR="004345FD" w:rsidRPr="004345FD">
        <w:rPr>
          <w:rFonts w:asciiTheme="majorHAnsi" w:hAnsiTheme="majorHAnsi" w:cstheme="majorHAnsi"/>
          <w:szCs w:val="28"/>
          <w:lang w:val="vi-VN"/>
        </w:rPr>
        <w:t xml:space="preserve"> dài hạn</w:t>
      </w:r>
      <w:r w:rsidRPr="00943185">
        <w:rPr>
          <w:rFonts w:asciiTheme="majorHAnsi" w:hAnsiTheme="majorHAnsi" w:cstheme="majorHAnsi"/>
          <w:szCs w:val="28"/>
          <w:lang w:val="vi-VN"/>
        </w:rPr>
        <w:t xml:space="preserve"> tại nhà trong tâm phế mạn:</w:t>
      </w:r>
    </w:p>
    <w:p w:rsidR="00743F14" w:rsidRPr="00167E7B" w:rsidRDefault="00743F14" w:rsidP="00A54A7C">
      <w:pPr>
        <w:pStyle w:val="ListParagraph"/>
        <w:numPr>
          <w:ilvl w:val="0"/>
          <w:numId w:val="29"/>
        </w:numPr>
        <w:spacing w:after="0" w:line="240" w:lineRule="auto"/>
        <w:ind w:left="1276" w:hanging="426"/>
        <w:rPr>
          <w:rFonts w:asciiTheme="majorHAnsi" w:hAnsiTheme="majorHAnsi" w:cstheme="majorHAnsi"/>
          <w:szCs w:val="28"/>
          <w:highlight w:val="yellow"/>
        </w:rPr>
      </w:pPr>
      <w:r w:rsidRPr="00167E7B">
        <w:rPr>
          <w:rFonts w:asciiTheme="majorHAnsi" w:hAnsiTheme="majorHAnsi" w:cstheme="majorHAnsi"/>
          <w:szCs w:val="28"/>
          <w:highlight w:val="yellow"/>
        </w:rPr>
        <w:t>PaO2 &lt; 55mmHg</w:t>
      </w:r>
    </w:p>
    <w:p w:rsidR="00743F14" w:rsidRPr="00943185" w:rsidRDefault="00743F14" w:rsidP="00A54A7C">
      <w:pPr>
        <w:pStyle w:val="ListParagraph"/>
        <w:numPr>
          <w:ilvl w:val="0"/>
          <w:numId w:val="29"/>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Suy tim (P)</w:t>
      </w:r>
    </w:p>
    <w:p w:rsidR="00743F14" w:rsidRPr="00943185" w:rsidRDefault="00743F14" w:rsidP="00A54A7C">
      <w:pPr>
        <w:pStyle w:val="ListParagraph"/>
        <w:numPr>
          <w:ilvl w:val="0"/>
          <w:numId w:val="29"/>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Đa hồng cầu</w:t>
      </w:r>
    </w:p>
    <w:p w:rsidR="00743F14" w:rsidRPr="00943185" w:rsidRDefault="00743F14" w:rsidP="00A54A7C">
      <w:pPr>
        <w:pStyle w:val="ListParagraph"/>
        <w:numPr>
          <w:ilvl w:val="0"/>
          <w:numId w:val="29"/>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PaO2 &lt; 70mmHg</w:t>
      </w:r>
    </w:p>
    <w:p w:rsidR="000D5770" w:rsidRPr="00943185" w:rsidRDefault="000D5770" w:rsidP="00A54A7C">
      <w:pPr>
        <w:pStyle w:val="ListParagraph"/>
        <w:spacing w:after="0" w:line="240" w:lineRule="auto"/>
        <w:ind w:left="1276"/>
        <w:rPr>
          <w:rFonts w:asciiTheme="majorHAnsi" w:hAnsiTheme="majorHAnsi" w:cstheme="majorHAnsi"/>
          <w:szCs w:val="28"/>
        </w:rPr>
      </w:pPr>
    </w:p>
    <w:p w:rsidR="00743F14" w:rsidRPr="00943185" w:rsidRDefault="00743F14" w:rsidP="000C304E">
      <w:pPr>
        <w:pStyle w:val="ListParagraph"/>
        <w:numPr>
          <w:ilvl w:val="0"/>
          <w:numId w:val="13"/>
        </w:numPr>
        <w:spacing w:after="0" w:line="240" w:lineRule="auto"/>
        <w:ind w:left="426" w:hanging="426"/>
        <w:rPr>
          <w:rFonts w:asciiTheme="majorHAnsi" w:hAnsiTheme="majorHAnsi" w:cstheme="majorHAnsi"/>
          <w:szCs w:val="28"/>
        </w:rPr>
      </w:pPr>
      <w:r w:rsidRPr="00943185">
        <w:rPr>
          <w:rFonts w:asciiTheme="majorHAnsi" w:hAnsiTheme="majorHAnsi" w:cstheme="majorHAnsi"/>
          <w:szCs w:val="28"/>
        </w:rPr>
        <w:t>Nguyên nhân gây đợt cấp COPD, trừ:</w:t>
      </w:r>
    </w:p>
    <w:p w:rsidR="00743F14" w:rsidRPr="00943185" w:rsidRDefault="00743F14" w:rsidP="00A54A7C">
      <w:pPr>
        <w:pStyle w:val="ListParagraph"/>
        <w:numPr>
          <w:ilvl w:val="0"/>
          <w:numId w:val="30"/>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Dùng thuốc chẹn beta giao cảm</w:t>
      </w:r>
    </w:p>
    <w:p w:rsidR="00743F14" w:rsidRPr="00167E7B" w:rsidRDefault="00743F14" w:rsidP="00A54A7C">
      <w:pPr>
        <w:pStyle w:val="ListParagraph"/>
        <w:numPr>
          <w:ilvl w:val="0"/>
          <w:numId w:val="30"/>
        </w:numPr>
        <w:spacing w:after="0" w:line="240" w:lineRule="auto"/>
        <w:ind w:left="1276" w:hanging="426"/>
        <w:rPr>
          <w:rFonts w:asciiTheme="majorHAnsi" w:hAnsiTheme="majorHAnsi" w:cstheme="majorHAnsi"/>
          <w:szCs w:val="28"/>
          <w:highlight w:val="yellow"/>
        </w:rPr>
      </w:pPr>
      <w:r w:rsidRPr="00167E7B">
        <w:rPr>
          <w:rFonts w:asciiTheme="majorHAnsi" w:hAnsiTheme="majorHAnsi" w:cstheme="majorHAnsi"/>
          <w:szCs w:val="28"/>
          <w:highlight w:val="yellow"/>
        </w:rPr>
        <w:t>Dùng thuốc cường beta giao cảm</w:t>
      </w:r>
    </w:p>
    <w:p w:rsidR="00743F14" w:rsidRPr="00943185" w:rsidRDefault="00743F14" w:rsidP="00A54A7C">
      <w:pPr>
        <w:pStyle w:val="ListParagraph"/>
        <w:numPr>
          <w:ilvl w:val="0"/>
          <w:numId w:val="30"/>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Nhiễm khuẩn</w:t>
      </w:r>
    </w:p>
    <w:p w:rsidR="00CE1361" w:rsidRPr="00765692" w:rsidRDefault="00743F14" w:rsidP="00765692">
      <w:pPr>
        <w:pStyle w:val="ListParagraph"/>
        <w:numPr>
          <w:ilvl w:val="0"/>
          <w:numId w:val="30"/>
        </w:numPr>
        <w:spacing w:after="0" w:line="240" w:lineRule="auto"/>
        <w:ind w:left="1276" w:hanging="426"/>
        <w:rPr>
          <w:rFonts w:asciiTheme="majorHAnsi" w:hAnsiTheme="majorHAnsi" w:cstheme="majorHAnsi"/>
          <w:szCs w:val="28"/>
        </w:rPr>
      </w:pPr>
      <w:r w:rsidRPr="00943185">
        <w:rPr>
          <w:rFonts w:asciiTheme="majorHAnsi" w:hAnsiTheme="majorHAnsi" w:cstheme="majorHAnsi"/>
          <w:szCs w:val="28"/>
        </w:rPr>
        <w:t>Dùng thuốc an thần</w:t>
      </w:r>
    </w:p>
    <w:p w:rsidR="000D5770" w:rsidRPr="00943185" w:rsidRDefault="000D5770" w:rsidP="000C304E">
      <w:pPr>
        <w:pStyle w:val="ListParagraph"/>
        <w:numPr>
          <w:ilvl w:val="0"/>
          <w:numId w:val="13"/>
        </w:numPr>
        <w:ind w:left="426"/>
        <w:rPr>
          <w:rFonts w:asciiTheme="majorHAnsi" w:hAnsiTheme="majorHAnsi" w:cstheme="majorHAnsi"/>
          <w:szCs w:val="28"/>
          <w:lang w:val="vi-VN"/>
        </w:rPr>
      </w:pPr>
      <w:r w:rsidRPr="00943185">
        <w:rPr>
          <w:rFonts w:asciiTheme="majorHAnsi" w:hAnsiTheme="majorHAnsi" w:cstheme="majorHAnsi"/>
          <w:szCs w:val="28"/>
          <w:lang w:val="vi-VN"/>
        </w:rPr>
        <w:t>Dẫn lưu tư thế phụ thuộc</w:t>
      </w:r>
    </w:p>
    <w:p w:rsidR="000D5770" w:rsidRPr="00710954" w:rsidRDefault="000D5770" w:rsidP="00A54A7C">
      <w:pPr>
        <w:pStyle w:val="ListParagraph"/>
        <w:numPr>
          <w:ilvl w:val="1"/>
          <w:numId w:val="13"/>
        </w:numPr>
        <w:ind w:left="1276"/>
        <w:rPr>
          <w:rFonts w:asciiTheme="majorHAnsi" w:hAnsiTheme="majorHAnsi" w:cstheme="majorHAnsi"/>
          <w:szCs w:val="28"/>
          <w:highlight w:val="yellow"/>
        </w:rPr>
      </w:pPr>
      <w:r w:rsidRPr="00710954">
        <w:rPr>
          <w:rFonts w:asciiTheme="majorHAnsi" w:hAnsiTheme="majorHAnsi" w:cstheme="majorHAnsi"/>
          <w:szCs w:val="28"/>
          <w:highlight w:val="yellow"/>
        </w:rPr>
        <w:t>Vị trí</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Khoảng cách  đến PQ gốc</w:t>
      </w:r>
    </w:p>
    <w:p w:rsidR="004345FD" w:rsidRDefault="000D5770" w:rsidP="004345FD">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K/c đến rốn phổi</w:t>
      </w:r>
    </w:p>
    <w:p w:rsidR="004345FD" w:rsidRPr="004345FD" w:rsidRDefault="004345FD" w:rsidP="004345FD">
      <w:pPr>
        <w:pStyle w:val="ListParagraph"/>
        <w:numPr>
          <w:ilvl w:val="1"/>
          <w:numId w:val="13"/>
        </w:numPr>
        <w:ind w:left="1276"/>
        <w:rPr>
          <w:rFonts w:asciiTheme="majorHAnsi" w:hAnsiTheme="majorHAnsi" w:cstheme="majorHAnsi"/>
          <w:szCs w:val="28"/>
        </w:rPr>
      </w:pPr>
      <w:r>
        <w:rPr>
          <w:rFonts w:asciiTheme="majorHAnsi" w:hAnsiTheme="majorHAnsi" w:cstheme="majorHAnsi"/>
          <w:szCs w:val="28"/>
        </w:rPr>
        <w:t>Dựa vào số lượng</w:t>
      </w:r>
    </w:p>
    <w:p w:rsidR="004345FD" w:rsidRDefault="00765692" w:rsidP="00765692">
      <w:pPr>
        <w:pStyle w:val="ListParagraph"/>
        <w:numPr>
          <w:ilvl w:val="0"/>
          <w:numId w:val="13"/>
        </w:numPr>
        <w:ind w:left="426"/>
      </w:pPr>
      <w:r>
        <w:t>pH</w:t>
      </w:r>
      <w:r w:rsidR="004345FD">
        <w:t xml:space="preserve"> tăng bao nhiêu trong SHH cấp khi Pco2 tăng 10mmHg</w:t>
      </w:r>
    </w:p>
    <w:p w:rsidR="004345FD" w:rsidRPr="00B1609E" w:rsidRDefault="004345FD" w:rsidP="00765692">
      <w:pPr>
        <w:pStyle w:val="ListParagraph"/>
        <w:numPr>
          <w:ilvl w:val="0"/>
          <w:numId w:val="50"/>
        </w:numPr>
        <w:spacing w:line="256" w:lineRule="auto"/>
        <w:ind w:left="1276"/>
        <w:rPr>
          <w:highlight w:val="yellow"/>
        </w:rPr>
      </w:pPr>
      <w:r w:rsidRPr="00B1609E">
        <w:rPr>
          <w:highlight w:val="yellow"/>
        </w:rPr>
        <w:t>0.08</w:t>
      </w:r>
    </w:p>
    <w:p w:rsidR="004345FD" w:rsidRDefault="004345FD" w:rsidP="00765692">
      <w:pPr>
        <w:pStyle w:val="ListParagraph"/>
        <w:numPr>
          <w:ilvl w:val="0"/>
          <w:numId w:val="50"/>
        </w:numPr>
        <w:spacing w:line="256" w:lineRule="auto"/>
        <w:ind w:left="1276"/>
      </w:pPr>
      <w:r>
        <w:t>0.1</w:t>
      </w:r>
    </w:p>
    <w:p w:rsidR="00765692" w:rsidRDefault="004345FD" w:rsidP="00765692">
      <w:pPr>
        <w:pStyle w:val="ListParagraph"/>
        <w:numPr>
          <w:ilvl w:val="0"/>
          <w:numId w:val="50"/>
        </w:numPr>
        <w:spacing w:line="256" w:lineRule="auto"/>
        <w:ind w:left="1276"/>
      </w:pPr>
      <w:r>
        <w:t>0.14</w:t>
      </w:r>
    </w:p>
    <w:p w:rsidR="004345FD" w:rsidRPr="00765692" w:rsidRDefault="004345FD" w:rsidP="00765692">
      <w:pPr>
        <w:pStyle w:val="ListParagraph"/>
        <w:numPr>
          <w:ilvl w:val="0"/>
          <w:numId w:val="50"/>
        </w:numPr>
        <w:spacing w:line="256" w:lineRule="auto"/>
        <w:ind w:left="1276"/>
      </w:pPr>
      <w:r>
        <w:t>0.12</w:t>
      </w:r>
    </w:p>
    <w:p w:rsidR="000D5770" w:rsidRPr="00943185" w:rsidRDefault="000D5770" w:rsidP="000C304E">
      <w:pPr>
        <w:pStyle w:val="ListParagraph"/>
        <w:numPr>
          <w:ilvl w:val="0"/>
          <w:numId w:val="13"/>
        </w:numPr>
        <w:ind w:left="426"/>
        <w:rPr>
          <w:rFonts w:asciiTheme="majorHAnsi" w:hAnsiTheme="majorHAnsi" w:cstheme="majorHAnsi"/>
          <w:szCs w:val="28"/>
        </w:rPr>
      </w:pPr>
      <w:r w:rsidRPr="00943185">
        <w:rPr>
          <w:rFonts w:asciiTheme="majorHAnsi" w:hAnsiTheme="majorHAnsi" w:cstheme="majorHAnsi"/>
          <w:szCs w:val="28"/>
        </w:rPr>
        <w:t>Điều trị phẫu thuật GPQ trừ</w:t>
      </w:r>
    </w:p>
    <w:p w:rsidR="000D5770" w:rsidRPr="00002B59" w:rsidRDefault="000D5770" w:rsidP="00A54A7C">
      <w:pPr>
        <w:pStyle w:val="ListParagraph"/>
        <w:numPr>
          <w:ilvl w:val="1"/>
          <w:numId w:val="13"/>
        </w:numPr>
        <w:ind w:left="1276"/>
        <w:rPr>
          <w:rFonts w:asciiTheme="majorHAnsi" w:hAnsiTheme="majorHAnsi" w:cstheme="majorHAnsi"/>
          <w:szCs w:val="28"/>
          <w:highlight w:val="yellow"/>
        </w:rPr>
      </w:pPr>
      <w:r w:rsidRPr="00002B59">
        <w:rPr>
          <w:rFonts w:asciiTheme="majorHAnsi" w:hAnsiTheme="majorHAnsi" w:cstheme="majorHAnsi"/>
          <w:szCs w:val="28"/>
          <w:highlight w:val="yellow"/>
        </w:rPr>
        <w:t>Suy HH mạn</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Ho máu tái phát</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U chèn ép</w:t>
      </w:r>
    </w:p>
    <w:p w:rsidR="000D5770" w:rsidRPr="00943185" w:rsidRDefault="000D5770"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Tổn thương khu trú</w:t>
      </w:r>
    </w:p>
    <w:p w:rsidR="00A82657" w:rsidRPr="00943185" w:rsidRDefault="00A82657" w:rsidP="000C304E">
      <w:pPr>
        <w:pStyle w:val="ListParagraph"/>
        <w:numPr>
          <w:ilvl w:val="0"/>
          <w:numId w:val="13"/>
        </w:numPr>
        <w:ind w:left="426"/>
        <w:rPr>
          <w:rFonts w:asciiTheme="majorHAnsi" w:hAnsiTheme="majorHAnsi" w:cstheme="majorHAnsi"/>
          <w:szCs w:val="28"/>
        </w:rPr>
      </w:pPr>
      <w:r w:rsidRPr="00943185">
        <w:rPr>
          <w:rFonts w:asciiTheme="majorHAnsi" w:hAnsiTheme="majorHAnsi" w:cstheme="majorHAnsi"/>
          <w:szCs w:val="28"/>
        </w:rPr>
        <w:t xml:space="preserve">Đặc điểm </w:t>
      </w:r>
      <w:proofErr w:type="spellStart"/>
      <w:r w:rsidRPr="00943185">
        <w:rPr>
          <w:rFonts w:asciiTheme="majorHAnsi" w:hAnsiTheme="majorHAnsi" w:cstheme="majorHAnsi"/>
          <w:szCs w:val="28"/>
        </w:rPr>
        <w:t>rale</w:t>
      </w:r>
      <w:proofErr w:type="spellEnd"/>
      <w:r w:rsidRPr="00943185">
        <w:rPr>
          <w:rFonts w:asciiTheme="majorHAnsi" w:hAnsiTheme="majorHAnsi" w:cstheme="majorHAnsi"/>
          <w:szCs w:val="28"/>
        </w:rPr>
        <w:t xml:space="preserve"> ẩm trong tâm phế mạn</w:t>
      </w:r>
    </w:p>
    <w:p w:rsidR="00A82657" w:rsidRPr="00167E7B" w:rsidRDefault="00A82657" w:rsidP="00A54A7C">
      <w:pPr>
        <w:pStyle w:val="ListParagraph"/>
        <w:numPr>
          <w:ilvl w:val="1"/>
          <w:numId w:val="13"/>
        </w:numPr>
        <w:ind w:left="1276"/>
        <w:rPr>
          <w:rFonts w:asciiTheme="majorHAnsi" w:hAnsiTheme="majorHAnsi" w:cstheme="majorHAnsi"/>
          <w:szCs w:val="28"/>
          <w:highlight w:val="yellow"/>
        </w:rPr>
      </w:pPr>
      <w:r w:rsidRPr="00167E7B">
        <w:rPr>
          <w:rFonts w:asciiTheme="majorHAnsi" w:hAnsiTheme="majorHAnsi" w:cstheme="majorHAnsi"/>
          <w:szCs w:val="28"/>
          <w:highlight w:val="yellow"/>
        </w:rPr>
        <w:t>Cố định không mất sau điều trị</w:t>
      </w:r>
    </w:p>
    <w:p w:rsidR="000C304E" w:rsidRPr="00943185" w:rsidRDefault="00A82657"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Mất đi sau điều trị</w:t>
      </w:r>
    </w:p>
    <w:p w:rsidR="000C304E" w:rsidRPr="00943185" w:rsidRDefault="000C304E"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Lúc có lúc không.</w:t>
      </w:r>
    </w:p>
    <w:p w:rsidR="000C304E" w:rsidRDefault="000C304E" w:rsidP="00A54A7C">
      <w:pPr>
        <w:pStyle w:val="ListParagraph"/>
        <w:numPr>
          <w:ilvl w:val="1"/>
          <w:numId w:val="13"/>
        </w:numPr>
        <w:ind w:left="1276"/>
        <w:rPr>
          <w:rFonts w:asciiTheme="majorHAnsi" w:hAnsiTheme="majorHAnsi" w:cstheme="majorHAnsi"/>
          <w:szCs w:val="28"/>
        </w:rPr>
      </w:pPr>
      <w:r w:rsidRPr="00943185">
        <w:rPr>
          <w:rFonts w:asciiTheme="majorHAnsi" w:hAnsiTheme="majorHAnsi" w:cstheme="majorHAnsi"/>
          <w:szCs w:val="28"/>
        </w:rPr>
        <w:t>Không có tính chất cố định tại một vùng</w:t>
      </w:r>
    </w:p>
    <w:p w:rsidR="00765692" w:rsidRPr="00765692" w:rsidRDefault="00765692" w:rsidP="00765692">
      <w:pPr>
        <w:pStyle w:val="ListParagraph"/>
        <w:numPr>
          <w:ilvl w:val="0"/>
          <w:numId w:val="13"/>
        </w:numPr>
        <w:ind w:left="284"/>
      </w:pPr>
      <w:r w:rsidRPr="00765692">
        <w:t>Trường hợp nào là toan hô hấp</w:t>
      </w:r>
    </w:p>
    <w:p w:rsidR="00765692" w:rsidRPr="00B1609E" w:rsidRDefault="00765692" w:rsidP="00765692">
      <w:pPr>
        <w:pStyle w:val="ListParagraph"/>
        <w:numPr>
          <w:ilvl w:val="1"/>
          <w:numId w:val="13"/>
        </w:numPr>
        <w:spacing w:line="256" w:lineRule="auto"/>
        <w:ind w:left="1276"/>
        <w:rPr>
          <w:highlight w:val="yellow"/>
        </w:rPr>
      </w:pPr>
      <w:r w:rsidRPr="00B1609E">
        <w:rPr>
          <w:highlight w:val="yellow"/>
        </w:rPr>
        <w:t>pH &lt; 7.45, PCO2 &gt;45, HCO3 &gt;29</w:t>
      </w:r>
    </w:p>
    <w:p w:rsidR="00765692" w:rsidRDefault="00765692" w:rsidP="00765692">
      <w:pPr>
        <w:pStyle w:val="ListParagraph"/>
        <w:numPr>
          <w:ilvl w:val="1"/>
          <w:numId w:val="13"/>
        </w:numPr>
        <w:spacing w:line="256" w:lineRule="auto"/>
        <w:ind w:left="1276"/>
      </w:pPr>
      <w:r>
        <w:t>pH &lt; 7.45, PCO2 &lt;45, HCO3 &lt;29</w:t>
      </w:r>
    </w:p>
    <w:p w:rsidR="00765692" w:rsidRDefault="00765692" w:rsidP="00765692">
      <w:pPr>
        <w:pStyle w:val="ListParagraph"/>
        <w:numPr>
          <w:ilvl w:val="1"/>
          <w:numId w:val="13"/>
        </w:numPr>
        <w:spacing w:line="256" w:lineRule="auto"/>
        <w:ind w:left="1276"/>
      </w:pPr>
      <w:r>
        <w:t>pH &gt; 7.45, PCO2 &gt;45, HCO3 &gt;29</w:t>
      </w:r>
    </w:p>
    <w:p w:rsidR="00765692" w:rsidRDefault="00765692" w:rsidP="00765692">
      <w:pPr>
        <w:pStyle w:val="ListParagraph"/>
        <w:numPr>
          <w:ilvl w:val="1"/>
          <w:numId w:val="13"/>
        </w:numPr>
        <w:spacing w:line="256" w:lineRule="auto"/>
        <w:ind w:left="1276"/>
      </w:pPr>
      <w:r>
        <w:t>pH &gt; 7.45, PCO2 &lt;45, HCO3 &lt;29</w:t>
      </w:r>
    </w:p>
    <w:p w:rsidR="00765692" w:rsidRPr="00765692" w:rsidRDefault="00765692" w:rsidP="00765692">
      <w:pPr>
        <w:rPr>
          <w:rFonts w:asciiTheme="majorHAnsi" w:hAnsiTheme="majorHAnsi" w:cstheme="majorHAnsi"/>
          <w:szCs w:val="28"/>
        </w:rPr>
      </w:pPr>
    </w:p>
    <w:p w:rsidR="000C304E" w:rsidRPr="00943185" w:rsidRDefault="000C304E" w:rsidP="000C304E">
      <w:pPr>
        <w:rPr>
          <w:rFonts w:asciiTheme="majorHAnsi" w:eastAsia="Times New Roman" w:hAnsiTheme="majorHAnsi" w:cstheme="majorHAnsi"/>
          <w:szCs w:val="28"/>
          <w:lang w:val="en-US" w:eastAsia="vi-VN"/>
        </w:rPr>
      </w:pPr>
    </w:p>
    <w:p w:rsidR="000C304E" w:rsidRPr="00943185" w:rsidRDefault="000C304E" w:rsidP="000C304E">
      <w:pPr>
        <w:rPr>
          <w:rFonts w:asciiTheme="majorHAnsi" w:eastAsia="Times New Roman" w:hAnsiTheme="majorHAnsi" w:cstheme="majorHAnsi"/>
          <w:szCs w:val="28"/>
          <w:lang w:val="en-US" w:eastAsia="vi-VN"/>
        </w:rPr>
      </w:pPr>
    </w:p>
    <w:p w:rsidR="000C304E" w:rsidRPr="00943185" w:rsidRDefault="000C304E" w:rsidP="000C304E">
      <w:pPr>
        <w:rPr>
          <w:rFonts w:asciiTheme="majorHAnsi" w:eastAsia="Times New Roman" w:hAnsiTheme="majorHAnsi" w:cstheme="majorHAnsi"/>
          <w:szCs w:val="28"/>
          <w:lang w:val="en-US" w:eastAsia="vi-VN"/>
        </w:rPr>
      </w:pPr>
      <w:r w:rsidRPr="00943185">
        <w:rPr>
          <w:rFonts w:asciiTheme="majorHAnsi" w:eastAsia="Times New Roman" w:hAnsiTheme="majorHAnsi" w:cstheme="majorHAnsi"/>
          <w:szCs w:val="28"/>
          <w:lang w:val="en-US" w:eastAsia="vi-VN"/>
        </w:rPr>
        <w:t>ĐỀ NỘI Y6 KHÔNG RÕ NĂM</w:t>
      </w:r>
    </w:p>
    <w:p w:rsidR="000C304E" w:rsidRPr="00943185" w:rsidRDefault="000C304E" w:rsidP="000C304E">
      <w:pPr>
        <w:pStyle w:val="ListParagraph"/>
        <w:numPr>
          <w:ilvl w:val="0"/>
          <w:numId w:val="31"/>
        </w:numPr>
        <w:spacing w:after="200" w:line="276" w:lineRule="auto"/>
        <w:contextualSpacing w:val="0"/>
        <w:rPr>
          <w:rFonts w:asciiTheme="majorHAnsi" w:hAnsiTheme="majorHAnsi" w:cstheme="majorHAnsi"/>
          <w:szCs w:val="28"/>
          <w:lang w:val="fr-FR"/>
        </w:rPr>
      </w:pPr>
      <w:r w:rsidRPr="00943185">
        <w:rPr>
          <w:rFonts w:asciiTheme="majorHAnsi" w:hAnsiTheme="majorHAnsi" w:cstheme="majorHAnsi"/>
          <w:szCs w:val="28"/>
          <w:lang w:val="fr-FR"/>
        </w:rPr>
        <w:t>Ho máu trên 50-200ml/24h là loại:</w:t>
      </w:r>
    </w:p>
    <w:p w:rsidR="000C304E" w:rsidRPr="00943185" w:rsidRDefault="000C304E" w:rsidP="000C304E">
      <w:pPr>
        <w:pStyle w:val="ListParagraph"/>
        <w:numPr>
          <w:ilvl w:val="0"/>
          <w:numId w:val="3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Ho máu nặng.</w:t>
      </w:r>
    </w:p>
    <w:p w:rsidR="000C304E" w:rsidRPr="00943185" w:rsidRDefault="000C304E" w:rsidP="000C304E">
      <w:pPr>
        <w:pStyle w:val="ListParagraph"/>
        <w:numPr>
          <w:ilvl w:val="0"/>
          <w:numId w:val="3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Ho máu cấp cứu.</w:t>
      </w:r>
    </w:p>
    <w:p w:rsidR="000C304E" w:rsidRPr="00B1609E" w:rsidRDefault="000C304E" w:rsidP="000C304E">
      <w:pPr>
        <w:pStyle w:val="ListParagraph"/>
        <w:numPr>
          <w:ilvl w:val="0"/>
          <w:numId w:val="32"/>
        </w:numPr>
        <w:spacing w:after="200" w:line="276" w:lineRule="auto"/>
        <w:contextualSpacing w:val="0"/>
        <w:rPr>
          <w:rFonts w:asciiTheme="majorHAnsi" w:hAnsiTheme="majorHAnsi" w:cstheme="majorHAnsi"/>
          <w:szCs w:val="28"/>
          <w:highlight w:val="yellow"/>
        </w:rPr>
      </w:pPr>
      <w:r w:rsidRPr="00B1609E">
        <w:rPr>
          <w:rFonts w:asciiTheme="majorHAnsi" w:hAnsiTheme="majorHAnsi" w:cstheme="majorHAnsi"/>
          <w:szCs w:val="28"/>
          <w:highlight w:val="yellow"/>
        </w:rPr>
        <w:t>Ho máu trung bình.</w:t>
      </w:r>
    </w:p>
    <w:p w:rsidR="000C304E" w:rsidRPr="00943185" w:rsidRDefault="000C304E" w:rsidP="000C304E">
      <w:pPr>
        <w:pStyle w:val="ListParagraph"/>
        <w:numPr>
          <w:ilvl w:val="0"/>
          <w:numId w:val="3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Ho máu nhẹ</w:t>
      </w:r>
    </w:p>
    <w:p w:rsidR="000C304E" w:rsidRPr="00943185" w:rsidRDefault="000C304E" w:rsidP="000C304E">
      <w:pPr>
        <w:pStyle w:val="ListParagraph"/>
        <w:numPr>
          <w:ilvl w:val="0"/>
          <w:numId w:val="3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Hình ảnh chụp cắt lớp vi tính ngực trong bệnh giãn phế quản có thể gặp các tổn thương sau TRỪ:</w:t>
      </w:r>
    </w:p>
    <w:p w:rsidR="000C304E" w:rsidRPr="00943185" w:rsidRDefault="000C304E" w:rsidP="000C304E">
      <w:pPr>
        <w:pStyle w:val="ListParagraph"/>
        <w:numPr>
          <w:ilvl w:val="0"/>
          <w:numId w:val="33"/>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Đường kính trong của phế quản lớn hơn động mạch đi kèm</w:t>
      </w:r>
    </w:p>
    <w:p w:rsidR="000C304E" w:rsidRPr="00943185" w:rsidRDefault="000C304E" w:rsidP="000C304E">
      <w:pPr>
        <w:pStyle w:val="ListParagraph"/>
        <w:numPr>
          <w:ilvl w:val="0"/>
          <w:numId w:val="33"/>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Hình ảnh phế quản đi sát vào màng phổi trung thất</w:t>
      </w:r>
    </w:p>
    <w:p w:rsidR="000C304E" w:rsidRPr="00943185" w:rsidRDefault="000C304E" w:rsidP="000C304E">
      <w:pPr>
        <w:pStyle w:val="ListParagraph"/>
        <w:numPr>
          <w:ilvl w:val="0"/>
          <w:numId w:val="33"/>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Các phế quản không nhỏ dần</w:t>
      </w:r>
    </w:p>
    <w:p w:rsidR="000C304E" w:rsidRPr="00002B59" w:rsidRDefault="000C304E" w:rsidP="000C304E">
      <w:pPr>
        <w:pStyle w:val="ListParagraph"/>
        <w:numPr>
          <w:ilvl w:val="0"/>
          <w:numId w:val="33"/>
        </w:numPr>
        <w:spacing w:after="200" w:line="276" w:lineRule="auto"/>
        <w:contextualSpacing w:val="0"/>
        <w:rPr>
          <w:rFonts w:asciiTheme="majorHAnsi" w:hAnsiTheme="majorHAnsi" w:cstheme="majorHAnsi"/>
          <w:szCs w:val="28"/>
          <w:highlight w:val="yellow"/>
        </w:rPr>
      </w:pPr>
      <w:r w:rsidRPr="00002B59">
        <w:rPr>
          <w:rFonts w:asciiTheme="majorHAnsi" w:hAnsiTheme="majorHAnsi" w:cstheme="majorHAnsi"/>
          <w:szCs w:val="28"/>
          <w:highlight w:val="yellow"/>
        </w:rPr>
        <w:t>Hình ảnh phế quản ở cách màng phổi thành ngực trên 1cm</w:t>
      </w:r>
    </w:p>
    <w:p w:rsidR="000C304E" w:rsidRPr="00943185" w:rsidRDefault="000C304E" w:rsidP="000C304E">
      <w:pPr>
        <w:pStyle w:val="ListParagraph"/>
        <w:numPr>
          <w:ilvl w:val="0"/>
          <w:numId w:val="31"/>
        </w:numPr>
        <w:spacing w:after="200" w:line="276" w:lineRule="auto"/>
        <w:rPr>
          <w:rFonts w:asciiTheme="majorHAnsi" w:hAnsiTheme="majorHAnsi" w:cstheme="majorHAnsi"/>
          <w:szCs w:val="28"/>
        </w:rPr>
      </w:pPr>
      <w:r w:rsidRPr="00943185">
        <w:rPr>
          <w:rFonts w:asciiTheme="majorHAnsi" w:hAnsiTheme="majorHAnsi" w:cstheme="majorHAnsi"/>
          <w:szCs w:val="28"/>
        </w:rPr>
        <w:t>Chẩn đoán xác định nguyên nhân vi khuẩn gây áp xe phổi tốt nhất dựa trên:</w:t>
      </w:r>
    </w:p>
    <w:p w:rsidR="000C304E" w:rsidRPr="00943185" w:rsidRDefault="000C304E" w:rsidP="000C304E">
      <w:pPr>
        <w:pStyle w:val="ListParagraph"/>
        <w:numPr>
          <w:ilvl w:val="0"/>
          <w:numId w:val="34"/>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Nhuộm soi trực tiếp</w:t>
      </w:r>
    </w:p>
    <w:p w:rsidR="000C304E" w:rsidRPr="00943185" w:rsidRDefault="000C304E" w:rsidP="000C304E">
      <w:pPr>
        <w:pStyle w:val="ListParagraph"/>
        <w:numPr>
          <w:ilvl w:val="0"/>
          <w:numId w:val="34"/>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Nuôi cấy trong môi trường Lowenstein</w:t>
      </w:r>
    </w:p>
    <w:p w:rsidR="000C304E" w:rsidRPr="00710954" w:rsidRDefault="000C304E" w:rsidP="000C304E">
      <w:pPr>
        <w:pStyle w:val="ListParagraph"/>
        <w:numPr>
          <w:ilvl w:val="0"/>
          <w:numId w:val="34"/>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Nuôi cấy trên môi trường ái khí và yếm khí.</w:t>
      </w:r>
    </w:p>
    <w:p w:rsidR="000C304E" w:rsidRPr="00943185" w:rsidRDefault="000C304E" w:rsidP="000C304E">
      <w:pPr>
        <w:pStyle w:val="ListParagraph"/>
        <w:numPr>
          <w:ilvl w:val="0"/>
          <w:numId w:val="34"/>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Tính chất, màu sắc của mủ.</w:t>
      </w:r>
    </w:p>
    <w:p w:rsidR="000C304E" w:rsidRPr="00943185" w:rsidRDefault="00A54A7C" w:rsidP="000C304E">
      <w:pPr>
        <w:pStyle w:val="ListParagraph"/>
        <w:numPr>
          <w:ilvl w:val="0"/>
          <w:numId w:val="31"/>
        </w:numPr>
        <w:spacing w:after="200" w:line="276" w:lineRule="auto"/>
        <w:rPr>
          <w:rFonts w:asciiTheme="majorHAnsi" w:hAnsiTheme="majorHAnsi" w:cstheme="majorHAnsi"/>
          <w:szCs w:val="28"/>
        </w:rPr>
      </w:pPr>
      <w:r>
        <w:rPr>
          <w:rFonts w:asciiTheme="majorHAnsi" w:hAnsiTheme="majorHAnsi" w:cstheme="majorHAnsi"/>
          <w:szCs w:val="28"/>
        </w:rPr>
        <w:t>Đ</w:t>
      </w:r>
      <w:r w:rsidR="000C304E" w:rsidRPr="00943185">
        <w:rPr>
          <w:rFonts w:asciiTheme="majorHAnsi" w:hAnsiTheme="majorHAnsi" w:cstheme="majorHAnsi"/>
          <w:szCs w:val="28"/>
        </w:rPr>
        <w:t>ặc điểm chức năng thông khí của nhóm bệnh phổi tắc nghẽn không bao gồm triệu chứng sau đây:</w:t>
      </w:r>
    </w:p>
    <w:p w:rsidR="000C304E" w:rsidRPr="00943185" w:rsidRDefault="000C304E" w:rsidP="000C304E">
      <w:pPr>
        <w:pStyle w:val="ListParagraph"/>
        <w:numPr>
          <w:ilvl w:val="0"/>
          <w:numId w:val="35"/>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FEV1&lt;80%</w:t>
      </w:r>
    </w:p>
    <w:p w:rsidR="000C304E" w:rsidRPr="00167E7B" w:rsidRDefault="000C304E" w:rsidP="000C304E">
      <w:pPr>
        <w:pStyle w:val="ListParagraph"/>
        <w:numPr>
          <w:ilvl w:val="0"/>
          <w:numId w:val="35"/>
        </w:numPr>
        <w:spacing w:after="200" w:line="276" w:lineRule="auto"/>
        <w:contextualSpacing w:val="0"/>
        <w:rPr>
          <w:rFonts w:asciiTheme="majorHAnsi" w:hAnsiTheme="majorHAnsi" w:cstheme="majorHAnsi"/>
          <w:szCs w:val="28"/>
          <w:highlight w:val="yellow"/>
        </w:rPr>
      </w:pPr>
      <w:r w:rsidRPr="00167E7B">
        <w:rPr>
          <w:rFonts w:asciiTheme="majorHAnsi" w:hAnsiTheme="majorHAnsi" w:cstheme="majorHAnsi"/>
          <w:szCs w:val="28"/>
          <w:highlight w:val="yellow"/>
        </w:rPr>
        <w:t>TLC&lt;80%</w:t>
      </w:r>
    </w:p>
    <w:p w:rsidR="000C304E" w:rsidRPr="00943185" w:rsidRDefault="000C304E" w:rsidP="000C304E">
      <w:pPr>
        <w:pStyle w:val="ListParagraph"/>
        <w:numPr>
          <w:ilvl w:val="0"/>
          <w:numId w:val="35"/>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FEV1/VC&lt;70%</w:t>
      </w:r>
    </w:p>
    <w:p w:rsidR="000C304E" w:rsidRPr="00943185" w:rsidRDefault="000C304E" w:rsidP="000C304E">
      <w:pPr>
        <w:pStyle w:val="ListParagraph"/>
        <w:numPr>
          <w:ilvl w:val="0"/>
          <w:numId w:val="35"/>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FEV1/FVC&lt;70%</w:t>
      </w:r>
    </w:p>
    <w:p w:rsidR="000C304E" w:rsidRPr="00943185" w:rsidRDefault="000C304E" w:rsidP="000C304E">
      <w:pPr>
        <w:pStyle w:val="ListParagraph"/>
        <w:numPr>
          <w:ilvl w:val="0"/>
          <w:numId w:val="31"/>
        </w:numPr>
        <w:spacing w:after="200" w:line="276" w:lineRule="auto"/>
        <w:ind w:left="502"/>
        <w:contextualSpacing w:val="0"/>
        <w:rPr>
          <w:rFonts w:asciiTheme="majorHAnsi" w:hAnsiTheme="majorHAnsi" w:cstheme="majorHAnsi"/>
          <w:szCs w:val="28"/>
        </w:rPr>
      </w:pPr>
      <w:r w:rsidRPr="00943185">
        <w:rPr>
          <w:rFonts w:asciiTheme="majorHAnsi" w:hAnsiTheme="majorHAnsi" w:cstheme="majorHAnsi"/>
          <w:szCs w:val="28"/>
        </w:rPr>
        <w:t>Khó thở trong ung thư phổi có đặc điểm:</w:t>
      </w:r>
    </w:p>
    <w:p w:rsidR="000C304E" w:rsidRPr="00943185" w:rsidRDefault="000C304E" w:rsidP="000C304E">
      <w:pPr>
        <w:pStyle w:val="ListParagraph"/>
        <w:numPr>
          <w:ilvl w:val="0"/>
          <w:numId w:val="36"/>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Là triệu chứng thường gặp</w:t>
      </w:r>
    </w:p>
    <w:p w:rsidR="000C304E" w:rsidRPr="00943185" w:rsidRDefault="000C304E" w:rsidP="000C304E">
      <w:pPr>
        <w:pStyle w:val="ListParagraph"/>
        <w:numPr>
          <w:ilvl w:val="0"/>
          <w:numId w:val="36"/>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Khó thở khi gắng sức</w:t>
      </w:r>
    </w:p>
    <w:p w:rsidR="000C304E" w:rsidRPr="00710954" w:rsidRDefault="000C304E" w:rsidP="000C304E">
      <w:pPr>
        <w:pStyle w:val="ListParagraph"/>
        <w:numPr>
          <w:ilvl w:val="0"/>
          <w:numId w:val="36"/>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Có thể có tiếng rít ở khí phế quản( Wheezing)</w:t>
      </w:r>
    </w:p>
    <w:p w:rsidR="000C304E" w:rsidRPr="00943185" w:rsidRDefault="000C304E" w:rsidP="000C304E">
      <w:pPr>
        <w:pStyle w:val="ListParagraph"/>
        <w:numPr>
          <w:ilvl w:val="0"/>
          <w:numId w:val="36"/>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Thường khó thở về đêm, gần sáng.</w:t>
      </w:r>
    </w:p>
    <w:p w:rsidR="000C304E" w:rsidRPr="00943185" w:rsidRDefault="000C304E" w:rsidP="000C304E">
      <w:pPr>
        <w:pStyle w:val="ListParagraph"/>
        <w:numPr>
          <w:ilvl w:val="0"/>
          <w:numId w:val="31"/>
        </w:numPr>
        <w:spacing w:after="200" w:line="276" w:lineRule="auto"/>
        <w:rPr>
          <w:rFonts w:asciiTheme="majorHAnsi" w:hAnsiTheme="majorHAnsi" w:cstheme="majorHAnsi"/>
          <w:szCs w:val="28"/>
        </w:rPr>
      </w:pPr>
      <w:r w:rsidRPr="00943185">
        <w:rPr>
          <w:rFonts w:asciiTheme="majorHAnsi" w:hAnsiTheme="majorHAnsi" w:cstheme="majorHAnsi"/>
          <w:szCs w:val="28"/>
        </w:rPr>
        <w:t>Đánh giá mức độ tắc nghẽn đường thở theo GOLD 2010 được phân ra:</w:t>
      </w:r>
    </w:p>
    <w:p w:rsidR="000C304E" w:rsidRPr="00943185" w:rsidRDefault="000C304E" w:rsidP="000C304E">
      <w:pPr>
        <w:pStyle w:val="ListParagraph"/>
        <w:numPr>
          <w:ilvl w:val="0"/>
          <w:numId w:val="37"/>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5 giai đoạn.</w:t>
      </w:r>
    </w:p>
    <w:p w:rsidR="000C304E" w:rsidRPr="00167E7B" w:rsidRDefault="000C304E" w:rsidP="000C304E">
      <w:pPr>
        <w:pStyle w:val="ListParagraph"/>
        <w:numPr>
          <w:ilvl w:val="0"/>
          <w:numId w:val="37"/>
        </w:numPr>
        <w:spacing w:after="200" w:line="276" w:lineRule="auto"/>
        <w:contextualSpacing w:val="0"/>
        <w:rPr>
          <w:rFonts w:asciiTheme="majorHAnsi" w:hAnsiTheme="majorHAnsi" w:cstheme="majorHAnsi"/>
          <w:szCs w:val="28"/>
          <w:highlight w:val="yellow"/>
        </w:rPr>
      </w:pPr>
      <w:r w:rsidRPr="00167E7B">
        <w:rPr>
          <w:rFonts w:asciiTheme="majorHAnsi" w:hAnsiTheme="majorHAnsi" w:cstheme="majorHAnsi"/>
          <w:szCs w:val="28"/>
          <w:highlight w:val="yellow"/>
        </w:rPr>
        <w:t>4 giai đoạn</w:t>
      </w:r>
    </w:p>
    <w:p w:rsidR="000C304E" w:rsidRPr="00943185" w:rsidRDefault="000C304E" w:rsidP="000C304E">
      <w:pPr>
        <w:pStyle w:val="ListParagraph"/>
        <w:numPr>
          <w:ilvl w:val="0"/>
          <w:numId w:val="37"/>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 xml:space="preserve">3 giai đoạn </w:t>
      </w:r>
    </w:p>
    <w:p w:rsidR="000C304E" w:rsidRPr="00943185" w:rsidRDefault="000C304E" w:rsidP="000C304E">
      <w:pPr>
        <w:pStyle w:val="ListParagraph"/>
        <w:numPr>
          <w:ilvl w:val="0"/>
          <w:numId w:val="37"/>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6 giai đoạn.</w:t>
      </w:r>
    </w:p>
    <w:p w:rsidR="000C304E" w:rsidRPr="00943185" w:rsidRDefault="000C304E" w:rsidP="000C304E">
      <w:pPr>
        <w:pStyle w:val="ListParagraph"/>
        <w:numPr>
          <w:ilvl w:val="0"/>
          <w:numId w:val="3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Bệnh nhân nam 37 tuổi sau nhổ răng số 8 xuất hiện sốt, rét run 39-40</w:t>
      </w:r>
      <w:r w:rsidRPr="00943185">
        <w:rPr>
          <w:rFonts w:asciiTheme="majorHAnsi" w:hAnsiTheme="majorHAnsi" w:cstheme="majorHAnsi"/>
          <w:szCs w:val="28"/>
          <w:vertAlign w:val="superscript"/>
        </w:rPr>
        <w:t>o</w:t>
      </w:r>
      <w:r w:rsidRPr="00943185">
        <w:rPr>
          <w:rFonts w:asciiTheme="majorHAnsi" w:hAnsiTheme="majorHAnsi" w:cstheme="majorHAnsi"/>
          <w:szCs w:val="28"/>
        </w:rPr>
        <w:t>C, ho khạc mủ thối, mệt mỏi, gầy sút cân, khám thực thể có hội chứng đông đặc vùng đáy phổi phải. căn bệnh đầu tiên cần nghĩ đến ở bệnh nhân này là:</w:t>
      </w:r>
    </w:p>
    <w:p w:rsidR="000C304E" w:rsidRPr="00943185" w:rsidRDefault="000C304E" w:rsidP="000C304E">
      <w:pPr>
        <w:pStyle w:val="ListParagraph"/>
        <w:numPr>
          <w:ilvl w:val="0"/>
          <w:numId w:val="38"/>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Viêm phổi thùy</w:t>
      </w:r>
    </w:p>
    <w:p w:rsidR="000C304E" w:rsidRPr="00710954" w:rsidRDefault="000C304E" w:rsidP="000C304E">
      <w:pPr>
        <w:pStyle w:val="ListParagraph"/>
        <w:numPr>
          <w:ilvl w:val="0"/>
          <w:numId w:val="38"/>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Áp xe phổi</w:t>
      </w:r>
    </w:p>
    <w:p w:rsidR="000C304E" w:rsidRPr="00943185" w:rsidRDefault="000C304E" w:rsidP="000C304E">
      <w:pPr>
        <w:pStyle w:val="ListParagraph"/>
        <w:numPr>
          <w:ilvl w:val="0"/>
          <w:numId w:val="38"/>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Kén phổi</w:t>
      </w:r>
    </w:p>
    <w:p w:rsidR="000C304E" w:rsidRPr="00943185" w:rsidRDefault="000C304E" w:rsidP="000C304E">
      <w:pPr>
        <w:pStyle w:val="ListParagraph"/>
        <w:numPr>
          <w:ilvl w:val="0"/>
          <w:numId w:val="38"/>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Ung thư phế quản</w:t>
      </w:r>
    </w:p>
    <w:p w:rsidR="000C304E" w:rsidRPr="00943185" w:rsidRDefault="000C304E" w:rsidP="000C304E">
      <w:pPr>
        <w:pStyle w:val="ListParagraph"/>
        <w:numPr>
          <w:ilvl w:val="0"/>
          <w:numId w:val="31"/>
        </w:numPr>
        <w:spacing w:after="200" w:line="276" w:lineRule="auto"/>
        <w:rPr>
          <w:rFonts w:asciiTheme="majorHAnsi" w:hAnsiTheme="majorHAnsi" w:cstheme="majorHAnsi"/>
          <w:szCs w:val="28"/>
        </w:rPr>
      </w:pPr>
      <w:r w:rsidRPr="00943185">
        <w:rPr>
          <w:rFonts w:asciiTheme="majorHAnsi" w:hAnsiTheme="majorHAnsi" w:cstheme="majorHAnsi"/>
          <w:szCs w:val="28"/>
        </w:rPr>
        <w:t>Các đặc điểm hạch di căn trong ung thư phổi TRỪ:</w:t>
      </w:r>
    </w:p>
    <w:p w:rsidR="000C304E" w:rsidRPr="00943185" w:rsidRDefault="000C304E" w:rsidP="000C304E">
      <w:pPr>
        <w:pStyle w:val="ListParagraph"/>
        <w:numPr>
          <w:ilvl w:val="0"/>
          <w:numId w:val="39"/>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Cứng, chắc</w:t>
      </w:r>
    </w:p>
    <w:p w:rsidR="000C304E" w:rsidRPr="00943185" w:rsidRDefault="000C304E" w:rsidP="000C304E">
      <w:pPr>
        <w:pStyle w:val="ListParagraph"/>
        <w:numPr>
          <w:ilvl w:val="0"/>
          <w:numId w:val="39"/>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Dính với nhau hoặc dính với tổ chức dưới da</w:t>
      </w:r>
    </w:p>
    <w:p w:rsidR="000C304E" w:rsidRPr="00710954" w:rsidRDefault="000C304E" w:rsidP="000C304E">
      <w:pPr>
        <w:pStyle w:val="ListParagraph"/>
        <w:numPr>
          <w:ilvl w:val="0"/>
          <w:numId w:val="39"/>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Hạch mềm, di động dễ</w:t>
      </w:r>
    </w:p>
    <w:p w:rsidR="000C304E" w:rsidRPr="00943185" w:rsidRDefault="000C304E" w:rsidP="000C304E">
      <w:pPr>
        <w:pStyle w:val="ListParagraph"/>
        <w:numPr>
          <w:ilvl w:val="0"/>
          <w:numId w:val="39"/>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Kích thước hạch không gợi ý hạch ác tính</w:t>
      </w:r>
    </w:p>
    <w:p w:rsidR="000C304E" w:rsidRPr="00943185" w:rsidRDefault="000C304E" w:rsidP="000C304E">
      <w:pPr>
        <w:pStyle w:val="ListParagraph"/>
        <w:numPr>
          <w:ilvl w:val="0"/>
          <w:numId w:val="3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 xml:space="preserve">Thể bệnh giãn phế quản lan </w:t>
      </w:r>
      <w:proofErr w:type="spellStart"/>
      <w:r w:rsidRPr="00943185">
        <w:rPr>
          <w:rFonts w:asciiTheme="majorHAnsi" w:hAnsiTheme="majorHAnsi" w:cstheme="majorHAnsi"/>
          <w:szCs w:val="28"/>
        </w:rPr>
        <w:t>tỏa</w:t>
      </w:r>
      <w:proofErr w:type="spellEnd"/>
      <w:r w:rsidRPr="00943185">
        <w:rPr>
          <w:rFonts w:asciiTheme="majorHAnsi" w:hAnsiTheme="majorHAnsi" w:cstheme="majorHAnsi"/>
          <w:szCs w:val="28"/>
        </w:rPr>
        <w:t xml:space="preserve"> có các đặc điểm sau trừ:</w:t>
      </w:r>
    </w:p>
    <w:p w:rsidR="000C304E" w:rsidRPr="00002B59" w:rsidRDefault="000C304E" w:rsidP="000C304E">
      <w:pPr>
        <w:pStyle w:val="ListParagraph"/>
        <w:numPr>
          <w:ilvl w:val="0"/>
          <w:numId w:val="40"/>
        </w:numPr>
        <w:spacing w:after="200" w:line="276" w:lineRule="auto"/>
        <w:contextualSpacing w:val="0"/>
        <w:rPr>
          <w:rFonts w:asciiTheme="majorHAnsi" w:hAnsiTheme="majorHAnsi" w:cstheme="majorHAnsi"/>
          <w:szCs w:val="28"/>
          <w:highlight w:val="yellow"/>
        </w:rPr>
      </w:pPr>
      <w:r w:rsidRPr="00002B59">
        <w:rPr>
          <w:rFonts w:asciiTheme="majorHAnsi" w:hAnsiTheme="majorHAnsi" w:cstheme="majorHAnsi"/>
          <w:szCs w:val="28"/>
          <w:highlight w:val="yellow"/>
        </w:rPr>
        <w:t>Phẫu thuật được.</w:t>
      </w:r>
    </w:p>
    <w:p w:rsidR="000C304E" w:rsidRPr="00943185" w:rsidRDefault="000C304E" w:rsidP="000C304E">
      <w:pPr>
        <w:pStyle w:val="ListParagraph"/>
        <w:numPr>
          <w:ilvl w:val="0"/>
          <w:numId w:val="40"/>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Thể nặng</w:t>
      </w:r>
    </w:p>
    <w:p w:rsidR="000C304E" w:rsidRPr="00943185" w:rsidRDefault="000C304E" w:rsidP="000C304E">
      <w:pPr>
        <w:pStyle w:val="ListParagraph"/>
        <w:numPr>
          <w:ilvl w:val="0"/>
          <w:numId w:val="40"/>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Giãn phế quản nhiều thùy ở 2 bên phổi</w:t>
      </w:r>
    </w:p>
    <w:p w:rsidR="000C304E" w:rsidRPr="00943185" w:rsidRDefault="000C304E" w:rsidP="000C304E">
      <w:pPr>
        <w:pStyle w:val="ListParagraph"/>
        <w:numPr>
          <w:ilvl w:val="0"/>
          <w:numId w:val="40"/>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Có thể có suy hô hấp.</w:t>
      </w:r>
    </w:p>
    <w:p w:rsidR="000C304E" w:rsidRPr="00943185" w:rsidRDefault="000C304E" w:rsidP="000C304E">
      <w:pPr>
        <w:pStyle w:val="ListParagraph"/>
        <w:numPr>
          <w:ilvl w:val="0"/>
          <w:numId w:val="3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Phân loại mức độ nặng COPD theo GOLD 2011. Bệnh nhân thuộc nhóm D nguy cơ cao nhiều triệu chứng là:</w:t>
      </w:r>
    </w:p>
    <w:p w:rsidR="000C304E" w:rsidRPr="00943185" w:rsidRDefault="000C304E" w:rsidP="000C304E">
      <w:pPr>
        <w:pStyle w:val="ListParagraph"/>
        <w:numPr>
          <w:ilvl w:val="0"/>
          <w:numId w:val="4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Mức độ tắc nghẽn đường thở nặng, rất nặng và hoặc có 0-1 đợt cấp trong vòng 12 tháng và khó thở từ giai đoạn 2 trở lên( theo phân loại MRC) hoặc điểm CAT&lt;10</w:t>
      </w:r>
    </w:p>
    <w:p w:rsidR="000C304E" w:rsidRPr="00943185" w:rsidRDefault="000C304E" w:rsidP="000C304E">
      <w:pPr>
        <w:pStyle w:val="ListParagraph"/>
        <w:numPr>
          <w:ilvl w:val="0"/>
          <w:numId w:val="4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Mức độ tắc nghẽn đường thở nặng, rất nặng và hoặc có &gt;2 đợt cấp trong vòng 12 tháng và khó thở  giai đoạn 0 hoặc 1 ( theo phân loại MRC) hoặc điểm CAT&lt;10</w:t>
      </w:r>
    </w:p>
    <w:p w:rsidR="000C304E" w:rsidRPr="00710954" w:rsidRDefault="000C304E" w:rsidP="000C304E">
      <w:pPr>
        <w:pStyle w:val="ListParagraph"/>
        <w:numPr>
          <w:ilvl w:val="0"/>
          <w:numId w:val="41"/>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Mức độ tắc nghẽn đường thở nặng, rất nặng và hoặc có≥2  đợt cấp trong vòng 12 tháng và khó thở từ giai đoạn 2 trở lên( theo phân loại MRC) hoặc điểm CAT≥10</w:t>
      </w:r>
    </w:p>
    <w:p w:rsidR="000C304E" w:rsidRPr="00943185" w:rsidRDefault="000C304E" w:rsidP="000C304E">
      <w:pPr>
        <w:pStyle w:val="ListParagraph"/>
        <w:numPr>
          <w:ilvl w:val="0"/>
          <w:numId w:val="41"/>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Mức độ tắc nghẽn đường thở nặng, rất nặng và hoặc có 0-1 đợt cấp trong vòng 12 tháng và khó thở từ giai đoạn 0 hoặc 1 ( theo phân loại MRC) hoặc điểm CAT&lt;10</w:t>
      </w:r>
    </w:p>
    <w:p w:rsidR="000C304E" w:rsidRPr="00943185" w:rsidRDefault="000C304E" w:rsidP="000C304E">
      <w:pPr>
        <w:pStyle w:val="ListParagraph"/>
        <w:numPr>
          <w:ilvl w:val="0"/>
          <w:numId w:val="31"/>
        </w:numPr>
        <w:spacing w:after="200" w:line="276" w:lineRule="auto"/>
        <w:rPr>
          <w:rFonts w:asciiTheme="majorHAnsi" w:hAnsiTheme="majorHAnsi" w:cstheme="majorHAnsi"/>
          <w:szCs w:val="28"/>
        </w:rPr>
      </w:pPr>
      <w:r w:rsidRPr="00943185">
        <w:rPr>
          <w:rFonts w:asciiTheme="majorHAnsi" w:hAnsiTheme="majorHAnsi" w:cstheme="majorHAnsi"/>
          <w:szCs w:val="28"/>
        </w:rPr>
        <w:t>Bệnh nhân nam, 56 tuổi, tiền sử hút thuốc lá 40 bao năm, đi khám sức khỏe định kỳ phát hiện khối u thùy trên phổi phải kích thước 3x4 cm trên phim cắt lớp vi tính lồng ngực. sinh thiết xuyên thành ngực cho kết quả ung thư biểu mô vảy. hình ảnh soi phế quản bình thường, không có hạch vùng trên phim cắt lớp vi tính lồng ngực, không có hạch ngoại vi, không có di căn xa. Bệnh nhân này được xếp loại TNM nào?</w:t>
      </w:r>
    </w:p>
    <w:p w:rsidR="000C304E" w:rsidRPr="00943185" w:rsidRDefault="000C304E" w:rsidP="000C304E">
      <w:pPr>
        <w:pStyle w:val="ListParagraph"/>
        <w:numPr>
          <w:ilvl w:val="0"/>
          <w:numId w:val="4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w:t>
      </w:r>
      <w:r w:rsidRPr="00943185">
        <w:rPr>
          <w:rFonts w:asciiTheme="majorHAnsi" w:hAnsiTheme="majorHAnsi" w:cstheme="majorHAnsi"/>
          <w:szCs w:val="28"/>
          <w:vertAlign w:val="subscript"/>
        </w:rPr>
        <w:t>2</w:t>
      </w:r>
      <w:r w:rsidRPr="00943185">
        <w:rPr>
          <w:rFonts w:asciiTheme="majorHAnsi" w:hAnsiTheme="majorHAnsi" w:cstheme="majorHAnsi"/>
          <w:szCs w:val="28"/>
        </w:rPr>
        <w:t>N</w:t>
      </w:r>
      <w:r w:rsidRPr="00943185">
        <w:rPr>
          <w:rFonts w:asciiTheme="majorHAnsi" w:hAnsiTheme="majorHAnsi" w:cstheme="majorHAnsi"/>
          <w:szCs w:val="28"/>
          <w:vertAlign w:val="subscript"/>
        </w:rPr>
        <w:t>1</w:t>
      </w:r>
      <w:r w:rsidRPr="00943185">
        <w:rPr>
          <w:rFonts w:asciiTheme="majorHAnsi" w:hAnsiTheme="majorHAnsi" w:cstheme="majorHAnsi"/>
          <w:szCs w:val="28"/>
        </w:rPr>
        <w:t>M0</w:t>
      </w:r>
    </w:p>
    <w:p w:rsidR="000C304E" w:rsidRPr="00943185" w:rsidRDefault="000C304E" w:rsidP="000C304E">
      <w:pPr>
        <w:pStyle w:val="ListParagraph"/>
        <w:numPr>
          <w:ilvl w:val="0"/>
          <w:numId w:val="4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w:t>
      </w:r>
      <w:r w:rsidRPr="00943185">
        <w:rPr>
          <w:rFonts w:asciiTheme="majorHAnsi" w:hAnsiTheme="majorHAnsi" w:cstheme="majorHAnsi"/>
          <w:szCs w:val="28"/>
          <w:vertAlign w:val="subscript"/>
        </w:rPr>
        <w:t>3</w:t>
      </w:r>
      <w:r w:rsidRPr="00943185">
        <w:rPr>
          <w:rFonts w:asciiTheme="majorHAnsi" w:hAnsiTheme="majorHAnsi" w:cstheme="majorHAnsi"/>
          <w:szCs w:val="28"/>
        </w:rPr>
        <w:t>N</w:t>
      </w:r>
      <w:r w:rsidRPr="00943185">
        <w:rPr>
          <w:rFonts w:asciiTheme="majorHAnsi" w:hAnsiTheme="majorHAnsi" w:cstheme="majorHAnsi"/>
          <w:szCs w:val="28"/>
          <w:vertAlign w:val="subscript"/>
        </w:rPr>
        <w:t>0</w:t>
      </w:r>
      <w:r w:rsidRPr="00943185">
        <w:rPr>
          <w:rFonts w:asciiTheme="majorHAnsi" w:hAnsiTheme="majorHAnsi" w:cstheme="majorHAnsi"/>
          <w:szCs w:val="28"/>
        </w:rPr>
        <w:t>M</w:t>
      </w:r>
      <w:r w:rsidRPr="00943185">
        <w:rPr>
          <w:rFonts w:asciiTheme="majorHAnsi" w:hAnsiTheme="majorHAnsi" w:cstheme="majorHAnsi"/>
          <w:szCs w:val="28"/>
          <w:vertAlign w:val="subscript"/>
        </w:rPr>
        <w:t>0</w:t>
      </w:r>
    </w:p>
    <w:p w:rsidR="000C304E" w:rsidRPr="00943185" w:rsidRDefault="000C304E" w:rsidP="000C304E">
      <w:pPr>
        <w:pStyle w:val="ListParagraph"/>
        <w:numPr>
          <w:ilvl w:val="0"/>
          <w:numId w:val="42"/>
        </w:numPr>
        <w:spacing w:after="200" w:line="276" w:lineRule="auto"/>
        <w:contextualSpacing w:val="0"/>
        <w:rPr>
          <w:rFonts w:asciiTheme="majorHAnsi" w:hAnsiTheme="majorHAnsi" w:cstheme="majorHAnsi"/>
          <w:szCs w:val="28"/>
        </w:rPr>
      </w:pPr>
      <w:r w:rsidRPr="00943185">
        <w:rPr>
          <w:rFonts w:asciiTheme="majorHAnsi" w:hAnsiTheme="majorHAnsi" w:cstheme="majorHAnsi"/>
          <w:szCs w:val="28"/>
        </w:rPr>
        <w:t>T</w:t>
      </w:r>
      <w:r w:rsidRPr="00943185">
        <w:rPr>
          <w:rFonts w:asciiTheme="majorHAnsi" w:hAnsiTheme="majorHAnsi" w:cstheme="majorHAnsi"/>
          <w:szCs w:val="28"/>
          <w:vertAlign w:val="subscript"/>
        </w:rPr>
        <w:t>1</w:t>
      </w:r>
      <w:r w:rsidRPr="00943185">
        <w:rPr>
          <w:rFonts w:asciiTheme="majorHAnsi" w:hAnsiTheme="majorHAnsi" w:cstheme="majorHAnsi"/>
          <w:szCs w:val="28"/>
        </w:rPr>
        <w:t>N</w:t>
      </w:r>
      <w:r w:rsidRPr="00943185">
        <w:rPr>
          <w:rFonts w:asciiTheme="majorHAnsi" w:hAnsiTheme="majorHAnsi" w:cstheme="majorHAnsi"/>
          <w:szCs w:val="28"/>
          <w:vertAlign w:val="subscript"/>
        </w:rPr>
        <w:t>0</w:t>
      </w:r>
      <w:r w:rsidRPr="00943185">
        <w:rPr>
          <w:rFonts w:asciiTheme="majorHAnsi" w:hAnsiTheme="majorHAnsi" w:cstheme="majorHAnsi"/>
          <w:szCs w:val="28"/>
        </w:rPr>
        <w:t>M</w:t>
      </w:r>
      <w:r w:rsidRPr="00943185">
        <w:rPr>
          <w:rFonts w:asciiTheme="majorHAnsi" w:hAnsiTheme="majorHAnsi" w:cstheme="majorHAnsi"/>
          <w:szCs w:val="28"/>
          <w:vertAlign w:val="subscript"/>
        </w:rPr>
        <w:t>0</w:t>
      </w:r>
    </w:p>
    <w:p w:rsidR="000C304E" w:rsidRPr="00710954" w:rsidRDefault="000C304E" w:rsidP="000C304E">
      <w:pPr>
        <w:pStyle w:val="ListParagraph"/>
        <w:numPr>
          <w:ilvl w:val="0"/>
          <w:numId w:val="42"/>
        </w:numPr>
        <w:spacing w:after="200" w:line="276" w:lineRule="auto"/>
        <w:contextualSpacing w:val="0"/>
        <w:rPr>
          <w:rFonts w:asciiTheme="majorHAnsi" w:hAnsiTheme="majorHAnsi" w:cstheme="majorHAnsi"/>
          <w:szCs w:val="28"/>
          <w:highlight w:val="yellow"/>
        </w:rPr>
      </w:pPr>
      <w:r w:rsidRPr="00710954">
        <w:rPr>
          <w:rFonts w:asciiTheme="majorHAnsi" w:hAnsiTheme="majorHAnsi" w:cstheme="majorHAnsi"/>
          <w:szCs w:val="28"/>
          <w:highlight w:val="yellow"/>
        </w:rPr>
        <w:t>T</w:t>
      </w:r>
      <w:r w:rsidRPr="00710954">
        <w:rPr>
          <w:rFonts w:asciiTheme="majorHAnsi" w:hAnsiTheme="majorHAnsi" w:cstheme="majorHAnsi"/>
          <w:szCs w:val="28"/>
          <w:highlight w:val="yellow"/>
          <w:vertAlign w:val="subscript"/>
        </w:rPr>
        <w:t>2</w:t>
      </w:r>
      <w:r w:rsidRPr="00710954">
        <w:rPr>
          <w:rFonts w:asciiTheme="majorHAnsi" w:hAnsiTheme="majorHAnsi" w:cstheme="majorHAnsi"/>
          <w:szCs w:val="28"/>
          <w:highlight w:val="yellow"/>
        </w:rPr>
        <w:t xml:space="preserve"> N</w:t>
      </w:r>
      <w:r w:rsidRPr="00710954">
        <w:rPr>
          <w:rFonts w:asciiTheme="majorHAnsi" w:hAnsiTheme="majorHAnsi" w:cstheme="majorHAnsi"/>
          <w:szCs w:val="28"/>
          <w:highlight w:val="yellow"/>
          <w:vertAlign w:val="subscript"/>
        </w:rPr>
        <w:t>0</w:t>
      </w:r>
      <w:r w:rsidRPr="00710954">
        <w:rPr>
          <w:rFonts w:asciiTheme="majorHAnsi" w:hAnsiTheme="majorHAnsi" w:cstheme="majorHAnsi"/>
          <w:szCs w:val="28"/>
          <w:highlight w:val="yellow"/>
        </w:rPr>
        <w:t>M</w:t>
      </w:r>
      <w:r w:rsidRPr="00710954">
        <w:rPr>
          <w:rFonts w:asciiTheme="majorHAnsi" w:hAnsiTheme="majorHAnsi" w:cstheme="majorHAnsi"/>
          <w:szCs w:val="28"/>
          <w:highlight w:val="yellow"/>
          <w:vertAlign w:val="subscript"/>
        </w:rPr>
        <w:t>0</w:t>
      </w:r>
    </w:p>
    <w:p w:rsidR="000C304E" w:rsidRPr="00943185" w:rsidRDefault="000C304E" w:rsidP="000C304E">
      <w:pPr>
        <w:jc w:val="center"/>
        <w:rPr>
          <w:rFonts w:asciiTheme="majorHAnsi" w:hAnsiTheme="majorHAnsi" w:cstheme="majorHAnsi"/>
          <w:szCs w:val="28"/>
        </w:rPr>
      </w:pPr>
    </w:p>
    <w:p w:rsidR="000C304E" w:rsidRPr="00943185" w:rsidRDefault="000C304E" w:rsidP="000C304E">
      <w:pPr>
        <w:pStyle w:val="ListParagraph"/>
        <w:numPr>
          <w:ilvl w:val="0"/>
          <w:numId w:val="31"/>
        </w:numPr>
        <w:spacing w:after="200" w:line="276" w:lineRule="auto"/>
        <w:rPr>
          <w:rFonts w:asciiTheme="majorHAnsi" w:hAnsiTheme="majorHAnsi" w:cstheme="majorHAnsi"/>
          <w:szCs w:val="28"/>
          <w:lang w:val="vi-VN"/>
        </w:rPr>
      </w:pPr>
      <w:r w:rsidRPr="00943185">
        <w:rPr>
          <w:rFonts w:asciiTheme="majorHAnsi" w:hAnsiTheme="majorHAnsi" w:cstheme="majorHAnsi"/>
          <w:szCs w:val="28"/>
          <w:lang w:val="vi-VN"/>
        </w:rPr>
        <w:t>Các giai đoạn của áp xe phổi gồm:</w:t>
      </w:r>
    </w:p>
    <w:p w:rsidR="000C304E" w:rsidRPr="00710954" w:rsidRDefault="000C304E" w:rsidP="000C304E">
      <w:pPr>
        <w:pStyle w:val="ListParagraph"/>
        <w:numPr>
          <w:ilvl w:val="0"/>
          <w:numId w:val="43"/>
        </w:numPr>
        <w:spacing w:after="200" w:line="276" w:lineRule="auto"/>
        <w:contextualSpacing w:val="0"/>
        <w:rPr>
          <w:rFonts w:asciiTheme="majorHAnsi" w:hAnsiTheme="majorHAnsi" w:cstheme="majorHAnsi"/>
          <w:szCs w:val="28"/>
          <w:highlight w:val="yellow"/>
          <w:lang w:val="vi-VN"/>
        </w:rPr>
      </w:pPr>
      <w:r w:rsidRPr="00710954">
        <w:rPr>
          <w:rFonts w:asciiTheme="majorHAnsi" w:hAnsiTheme="majorHAnsi" w:cstheme="majorHAnsi"/>
          <w:szCs w:val="28"/>
          <w:highlight w:val="yellow"/>
          <w:lang w:val="vi-VN"/>
        </w:rPr>
        <w:t>Giai đoạn viêm, giai đoạn ộc mủ, giai đoạn thành hang.</w:t>
      </w:r>
    </w:p>
    <w:p w:rsidR="000C304E" w:rsidRPr="00943185" w:rsidRDefault="000C304E" w:rsidP="000C304E">
      <w:pPr>
        <w:pStyle w:val="ListParagraph"/>
        <w:numPr>
          <w:ilvl w:val="0"/>
          <w:numId w:val="43"/>
        </w:numPr>
        <w:spacing w:after="200" w:line="276" w:lineRule="auto"/>
        <w:contextualSpacing w:val="0"/>
        <w:rPr>
          <w:rFonts w:asciiTheme="majorHAnsi" w:hAnsiTheme="majorHAnsi" w:cstheme="majorHAnsi"/>
          <w:szCs w:val="28"/>
          <w:lang w:val="vi-VN"/>
        </w:rPr>
      </w:pPr>
      <w:r w:rsidRPr="00943185">
        <w:rPr>
          <w:rFonts w:asciiTheme="majorHAnsi" w:hAnsiTheme="majorHAnsi" w:cstheme="majorHAnsi"/>
          <w:szCs w:val="28"/>
          <w:lang w:val="vi-VN"/>
        </w:rPr>
        <w:t>Giai đoạn ủ bệnh, giai đoạn toàn phát, giai đoạn lui bệnh.</w:t>
      </w:r>
    </w:p>
    <w:p w:rsidR="000C304E" w:rsidRPr="00943185" w:rsidRDefault="000C304E" w:rsidP="000C304E">
      <w:pPr>
        <w:pStyle w:val="ListParagraph"/>
        <w:numPr>
          <w:ilvl w:val="0"/>
          <w:numId w:val="43"/>
        </w:numPr>
        <w:spacing w:after="200" w:line="276" w:lineRule="auto"/>
        <w:contextualSpacing w:val="0"/>
        <w:rPr>
          <w:rFonts w:asciiTheme="majorHAnsi" w:hAnsiTheme="majorHAnsi" w:cstheme="majorHAnsi"/>
          <w:szCs w:val="28"/>
          <w:lang w:val="vi-VN"/>
        </w:rPr>
      </w:pPr>
      <w:r w:rsidRPr="00943185">
        <w:rPr>
          <w:rFonts w:asciiTheme="majorHAnsi" w:hAnsiTheme="majorHAnsi" w:cstheme="majorHAnsi"/>
          <w:szCs w:val="28"/>
          <w:lang w:val="vi-VN"/>
        </w:rPr>
        <w:t>Giai đoạn viêm, giai đoạn thành hang, giai đoạn ộc mủ.</w:t>
      </w:r>
    </w:p>
    <w:p w:rsidR="000C304E" w:rsidRPr="00943185" w:rsidRDefault="000C304E" w:rsidP="000C304E">
      <w:pPr>
        <w:pStyle w:val="ListParagraph"/>
        <w:numPr>
          <w:ilvl w:val="0"/>
          <w:numId w:val="43"/>
        </w:numPr>
        <w:spacing w:after="200" w:line="276" w:lineRule="auto"/>
        <w:contextualSpacing w:val="0"/>
        <w:rPr>
          <w:rFonts w:asciiTheme="majorHAnsi" w:hAnsiTheme="majorHAnsi" w:cstheme="majorHAnsi"/>
          <w:szCs w:val="28"/>
          <w:lang w:val="vi-VN"/>
        </w:rPr>
      </w:pPr>
      <w:r w:rsidRPr="00943185">
        <w:rPr>
          <w:rFonts w:asciiTheme="majorHAnsi" w:hAnsiTheme="majorHAnsi" w:cstheme="majorHAnsi"/>
          <w:szCs w:val="28"/>
          <w:lang w:val="vi-VN"/>
        </w:rPr>
        <w:t>Giai đoạn ủ bệnh, giai đoạn thành hang, giai đoạn ộc mủ.</w:t>
      </w:r>
    </w:p>
    <w:p w:rsidR="004E2B00" w:rsidRPr="00943185" w:rsidRDefault="004E2B00" w:rsidP="000C304E">
      <w:pPr>
        <w:rPr>
          <w:rFonts w:asciiTheme="majorHAnsi" w:eastAsia="Times New Roman" w:hAnsiTheme="majorHAnsi" w:cstheme="majorHAnsi"/>
          <w:szCs w:val="28"/>
          <w:lang w:eastAsia="vi-VN"/>
        </w:rPr>
      </w:pPr>
    </w:p>
    <w:p w:rsidR="004E2B00" w:rsidRPr="00943185" w:rsidRDefault="004E2B00" w:rsidP="004E2B00">
      <w:pPr>
        <w:rPr>
          <w:rFonts w:asciiTheme="majorHAnsi" w:hAnsiTheme="majorHAnsi" w:cstheme="majorHAnsi"/>
          <w:szCs w:val="28"/>
        </w:rPr>
      </w:pPr>
      <w:r w:rsidRPr="00943185">
        <w:rPr>
          <w:rFonts w:asciiTheme="majorHAnsi" w:hAnsiTheme="majorHAnsi" w:cstheme="majorHAnsi"/>
          <w:szCs w:val="28"/>
        </w:rPr>
        <w:t>ĐỀ MỚI 2010 – 2016</w:t>
      </w:r>
    </w:p>
    <w:p w:rsidR="00977AE3" w:rsidRDefault="00CF674E" w:rsidP="00977AE3">
      <w:pPr>
        <w:rPr>
          <w:rFonts w:asciiTheme="majorHAnsi" w:hAnsiTheme="majorHAnsi" w:cstheme="majorHAnsi"/>
          <w:color w:val="1D2129"/>
          <w:szCs w:val="28"/>
          <w:shd w:val="clear" w:color="auto" w:fill="FFFFFF"/>
        </w:rPr>
      </w:pPr>
      <w:r w:rsidRPr="00943185">
        <w:rPr>
          <w:rFonts w:asciiTheme="majorHAnsi" w:hAnsiTheme="majorHAnsi" w:cstheme="majorHAnsi"/>
          <w:color w:val="1D2129"/>
          <w:szCs w:val="28"/>
          <w:shd w:val="clear" w:color="auto" w:fill="FFFFFF"/>
        </w:rPr>
        <w:t xml:space="preserve">1. </w:t>
      </w:r>
      <w:r w:rsidR="004E2B00" w:rsidRPr="00943185">
        <w:rPr>
          <w:rFonts w:asciiTheme="majorHAnsi" w:hAnsiTheme="majorHAnsi" w:cstheme="majorHAnsi"/>
          <w:color w:val="1D2129"/>
          <w:szCs w:val="28"/>
          <w:shd w:val="clear" w:color="auto" w:fill="FFFFFF"/>
        </w:rPr>
        <w:t>Nghiên cứu sự kết hợp giữa hút thuốc lá và k phổi</w:t>
      </w:r>
      <w:r w:rsidR="004E2B00" w:rsidRPr="00943185">
        <w:rPr>
          <w:rStyle w:val="apple-converted-space"/>
          <w:rFonts w:asciiTheme="majorHAnsi" w:hAnsiTheme="majorHAnsi" w:cstheme="majorHAnsi"/>
          <w:color w:val="1D2129"/>
          <w:szCs w:val="28"/>
          <w:shd w:val="clear" w:color="auto" w:fill="FFFFFF"/>
        </w:rPr>
        <w:t> </w:t>
      </w:r>
      <w:r w:rsidR="004E2B00" w:rsidRPr="00943185">
        <w:rPr>
          <w:rFonts w:asciiTheme="majorHAnsi" w:hAnsiTheme="majorHAnsi" w:cstheme="majorHAnsi"/>
          <w:color w:val="1D2129"/>
          <w:szCs w:val="28"/>
        </w:rPr>
        <w:br/>
      </w:r>
    </w:p>
    <w:p w:rsidR="004E2B00" w:rsidRPr="00943185" w:rsidRDefault="004E2B00" w:rsidP="00977AE3">
      <w:pPr>
        <w:ind w:left="567"/>
        <w:rPr>
          <w:rFonts w:asciiTheme="majorHAnsi" w:hAnsiTheme="majorHAnsi" w:cstheme="majorHAnsi"/>
          <w:color w:val="1D2129"/>
          <w:szCs w:val="28"/>
          <w:shd w:val="clear" w:color="auto" w:fill="FFFFFF"/>
        </w:rPr>
      </w:pPr>
      <w:r w:rsidRPr="00943185">
        <w:rPr>
          <w:rFonts w:asciiTheme="majorHAnsi" w:hAnsiTheme="majorHAnsi" w:cstheme="majorHAnsi"/>
          <w:color w:val="1D2129"/>
          <w:szCs w:val="28"/>
          <w:shd w:val="clear" w:color="auto" w:fill="FFFFFF"/>
        </w:rPr>
        <w:t>A</w:t>
      </w:r>
      <w:r w:rsidR="00CF674E" w:rsidRPr="00943185">
        <w:rPr>
          <w:rFonts w:asciiTheme="majorHAnsi" w:hAnsiTheme="majorHAnsi" w:cstheme="majorHAnsi"/>
          <w:color w:val="1D2129"/>
          <w:szCs w:val="28"/>
          <w:shd w:val="clear" w:color="auto" w:fill="FFFFFF"/>
        </w:rPr>
        <w:t>. N</w:t>
      </w:r>
      <w:r w:rsidRPr="00943185">
        <w:rPr>
          <w:rFonts w:asciiTheme="majorHAnsi" w:hAnsiTheme="majorHAnsi" w:cstheme="majorHAnsi"/>
          <w:color w:val="1D2129"/>
          <w:szCs w:val="28"/>
          <w:shd w:val="clear" w:color="auto" w:fill="FFFFFF"/>
        </w:rPr>
        <w:t>guy cơ tăng khi số thuốc lá hút hằng ngày tăng</w:t>
      </w:r>
      <w:r w:rsidRPr="00943185">
        <w:rPr>
          <w:rStyle w:val="apple-converted-space"/>
          <w:rFonts w:asciiTheme="majorHAnsi" w:hAnsiTheme="majorHAnsi" w:cstheme="majorHAnsi"/>
          <w:color w:val="1D2129"/>
          <w:szCs w:val="28"/>
          <w:shd w:val="clear" w:color="auto" w:fill="FFFFFF"/>
        </w:rPr>
        <w:t> </w:t>
      </w:r>
      <w:r w:rsidRPr="00943185">
        <w:rPr>
          <w:rFonts w:asciiTheme="majorHAnsi" w:hAnsiTheme="majorHAnsi" w:cstheme="majorHAnsi"/>
          <w:color w:val="1D2129"/>
          <w:szCs w:val="28"/>
        </w:rPr>
        <w:br/>
      </w:r>
      <w:r w:rsidRPr="00943185">
        <w:rPr>
          <w:rFonts w:asciiTheme="majorHAnsi" w:hAnsiTheme="majorHAnsi" w:cstheme="majorHAnsi"/>
          <w:color w:val="1D2129"/>
          <w:szCs w:val="28"/>
          <w:shd w:val="clear" w:color="auto" w:fill="FFFFFF"/>
        </w:rPr>
        <w:t>B</w:t>
      </w:r>
      <w:r w:rsidR="00CF674E" w:rsidRPr="00943185">
        <w:rPr>
          <w:rFonts w:asciiTheme="majorHAnsi" w:hAnsiTheme="majorHAnsi" w:cstheme="majorHAnsi"/>
          <w:color w:val="1D2129"/>
          <w:szCs w:val="28"/>
          <w:shd w:val="clear" w:color="auto" w:fill="FFFFFF"/>
        </w:rPr>
        <w:t>. N</w:t>
      </w:r>
      <w:r w:rsidRPr="00943185">
        <w:rPr>
          <w:rFonts w:asciiTheme="majorHAnsi" w:hAnsiTheme="majorHAnsi" w:cstheme="majorHAnsi"/>
          <w:color w:val="1D2129"/>
          <w:szCs w:val="28"/>
          <w:shd w:val="clear" w:color="auto" w:fill="FFFFFF"/>
        </w:rPr>
        <w:t>guy cơ tăng khi khoảnh tg hút dài hơn</w:t>
      </w:r>
      <w:r w:rsidRPr="00943185">
        <w:rPr>
          <w:rStyle w:val="apple-converted-space"/>
          <w:rFonts w:asciiTheme="majorHAnsi" w:hAnsiTheme="majorHAnsi" w:cstheme="majorHAnsi"/>
          <w:color w:val="1D2129"/>
          <w:szCs w:val="28"/>
          <w:shd w:val="clear" w:color="auto" w:fill="FFFFFF"/>
        </w:rPr>
        <w:t> </w:t>
      </w:r>
      <w:r w:rsidRPr="00943185">
        <w:rPr>
          <w:rFonts w:asciiTheme="majorHAnsi" w:hAnsiTheme="majorHAnsi" w:cstheme="majorHAnsi"/>
          <w:color w:val="1D2129"/>
          <w:szCs w:val="28"/>
        </w:rPr>
        <w:br/>
      </w:r>
      <w:r w:rsidRPr="00943185">
        <w:rPr>
          <w:rFonts w:asciiTheme="majorHAnsi" w:hAnsiTheme="majorHAnsi" w:cstheme="majorHAnsi"/>
          <w:color w:val="1D2129"/>
          <w:szCs w:val="28"/>
          <w:shd w:val="clear" w:color="auto" w:fill="FFFFFF"/>
        </w:rPr>
        <w:t>C</w:t>
      </w:r>
      <w:r w:rsidR="00CF674E" w:rsidRPr="00943185">
        <w:rPr>
          <w:rFonts w:asciiTheme="majorHAnsi" w:hAnsiTheme="majorHAnsi" w:cstheme="majorHAnsi"/>
          <w:color w:val="1D2129"/>
          <w:szCs w:val="28"/>
          <w:shd w:val="clear" w:color="auto" w:fill="FFFFFF"/>
        </w:rPr>
        <w:t>. N</w:t>
      </w:r>
      <w:r w:rsidRPr="00943185">
        <w:rPr>
          <w:rFonts w:asciiTheme="majorHAnsi" w:hAnsiTheme="majorHAnsi" w:cstheme="majorHAnsi"/>
          <w:color w:val="1D2129"/>
          <w:szCs w:val="28"/>
          <w:shd w:val="clear" w:color="auto" w:fill="FFFFFF"/>
        </w:rPr>
        <w:t>hững người bỏ thuốc lá có tỉ lệ k phổi mức tg</w:t>
      </w:r>
      <w:r w:rsidRPr="00943185">
        <w:rPr>
          <w:rStyle w:val="apple-converted-space"/>
          <w:rFonts w:asciiTheme="majorHAnsi" w:hAnsiTheme="majorHAnsi" w:cstheme="majorHAnsi"/>
          <w:color w:val="1D2129"/>
          <w:szCs w:val="28"/>
          <w:shd w:val="clear" w:color="auto" w:fill="FFFFFF"/>
        </w:rPr>
        <w:t> </w:t>
      </w:r>
      <w:r w:rsidRPr="00943185">
        <w:rPr>
          <w:rFonts w:asciiTheme="majorHAnsi" w:hAnsiTheme="majorHAnsi" w:cstheme="majorHAnsi"/>
          <w:color w:val="1D2129"/>
          <w:szCs w:val="28"/>
        </w:rPr>
        <w:br/>
      </w:r>
      <w:r w:rsidRPr="00943185">
        <w:rPr>
          <w:rFonts w:asciiTheme="majorHAnsi" w:hAnsiTheme="majorHAnsi" w:cstheme="majorHAnsi"/>
          <w:color w:val="1D2129"/>
          <w:szCs w:val="28"/>
          <w:shd w:val="clear" w:color="auto" w:fill="FFFFFF"/>
        </w:rPr>
        <w:t>D</w:t>
      </w:r>
      <w:r w:rsidR="00CF674E" w:rsidRPr="00943185">
        <w:rPr>
          <w:rFonts w:asciiTheme="majorHAnsi" w:hAnsiTheme="majorHAnsi" w:cstheme="majorHAnsi"/>
          <w:color w:val="1D2129"/>
          <w:szCs w:val="28"/>
          <w:shd w:val="clear" w:color="auto" w:fill="FFFFFF"/>
        </w:rPr>
        <w:t>. C</w:t>
      </w:r>
      <w:r w:rsidRPr="00943185">
        <w:rPr>
          <w:rFonts w:asciiTheme="majorHAnsi" w:hAnsiTheme="majorHAnsi" w:cstheme="majorHAnsi"/>
          <w:color w:val="1D2129"/>
          <w:szCs w:val="28"/>
          <w:shd w:val="clear" w:color="auto" w:fill="FFFFFF"/>
        </w:rPr>
        <w:t>ác nghiên cứu thực no trên đv cho thấy tỉ lệ có vết</w:t>
      </w:r>
      <w:r w:rsidRPr="00943185">
        <w:rPr>
          <w:rStyle w:val="apple-converted-space"/>
          <w:rFonts w:asciiTheme="majorHAnsi" w:hAnsiTheme="majorHAnsi" w:cstheme="majorHAnsi"/>
          <w:color w:val="1D2129"/>
          <w:szCs w:val="28"/>
          <w:shd w:val="clear" w:color="auto" w:fill="FFFFFF"/>
        </w:rPr>
        <w:t> </w:t>
      </w:r>
      <w:r w:rsidRPr="00943185">
        <w:rPr>
          <w:rStyle w:val="highlightnode"/>
          <w:rFonts w:asciiTheme="majorHAnsi" w:hAnsiTheme="majorHAnsi" w:cstheme="majorHAnsi"/>
          <w:color w:val="1D2129"/>
          <w:szCs w:val="28"/>
        </w:rPr>
        <w:t>loét</w:t>
      </w:r>
      <w:r w:rsidRPr="00943185">
        <w:rPr>
          <w:rStyle w:val="apple-converted-space"/>
          <w:rFonts w:asciiTheme="majorHAnsi" w:hAnsiTheme="majorHAnsi" w:cstheme="majorHAnsi"/>
          <w:color w:val="1D2129"/>
          <w:szCs w:val="28"/>
          <w:shd w:val="clear" w:color="auto" w:fill="FFFFFF"/>
        </w:rPr>
        <w:t> </w:t>
      </w:r>
      <w:r w:rsidRPr="00943185">
        <w:rPr>
          <w:rFonts w:asciiTheme="majorHAnsi" w:hAnsiTheme="majorHAnsi" w:cstheme="majorHAnsi"/>
          <w:color w:val="1D2129"/>
          <w:szCs w:val="28"/>
          <w:shd w:val="clear" w:color="auto" w:fill="FFFFFF"/>
        </w:rPr>
        <w:t>tiền k tăng lên khi hít khói thuốc lá vào phổi</w:t>
      </w:r>
    </w:p>
    <w:p w:rsidR="00674357" w:rsidRDefault="00CF674E" w:rsidP="004E2B00">
      <w:pPr>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lang w:val="en-US"/>
        </w:rPr>
        <w:t>2. K</w:t>
      </w:r>
      <w:r w:rsidR="004E2B00" w:rsidRPr="00943185">
        <w:rPr>
          <w:rFonts w:asciiTheme="majorHAnsi" w:hAnsiTheme="majorHAnsi" w:cstheme="majorHAnsi"/>
          <w:color w:val="141823"/>
          <w:szCs w:val="28"/>
          <w:shd w:val="clear" w:color="auto" w:fill="F6F7F8"/>
        </w:rPr>
        <w:t>hàn tiếng do chèn ép gì trong ung thư phổi.</w:t>
      </w:r>
    </w:p>
    <w:p w:rsidR="00674357" w:rsidRPr="00674357" w:rsidRDefault="00674357" w:rsidP="00977AE3">
      <w:pPr>
        <w:ind w:left="426"/>
        <w:rPr>
          <w:rStyle w:val="textexposedshow"/>
          <w:rFonts w:cs="Times New Roman"/>
          <w:szCs w:val="28"/>
        </w:rPr>
      </w:pPr>
      <w:r w:rsidRPr="0039309B">
        <w:rPr>
          <w:rFonts w:asciiTheme="majorHAnsi" w:hAnsiTheme="majorHAnsi" w:cstheme="majorHAnsi"/>
          <w:color w:val="141823"/>
          <w:szCs w:val="28"/>
          <w:highlight w:val="yellow"/>
          <w:shd w:val="clear" w:color="auto" w:fill="F6F7F8"/>
        </w:rPr>
        <w:t xml:space="preserve">A. </w:t>
      </w:r>
      <w:r w:rsidRPr="0039309B">
        <w:rPr>
          <w:rStyle w:val="textexposedshow"/>
          <w:rFonts w:cs="Times New Roman"/>
          <w:color w:val="141823"/>
          <w:szCs w:val="28"/>
          <w:highlight w:val="yellow"/>
          <w:shd w:val="clear" w:color="auto" w:fill="FFFFFF"/>
        </w:rPr>
        <w:t>Chèn ép vào dây thanh quản quặt ngược</w:t>
      </w:r>
    </w:p>
    <w:p w:rsidR="00977AE3" w:rsidRDefault="00674357" w:rsidP="00977AE3">
      <w:pPr>
        <w:ind w:left="426"/>
        <w:rPr>
          <w:rFonts w:asciiTheme="majorHAnsi" w:hAnsiTheme="majorHAnsi" w:cstheme="majorHAnsi"/>
          <w:color w:val="141823"/>
          <w:szCs w:val="28"/>
          <w:shd w:val="clear" w:color="auto" w:fill="F6F7F8"/>
          <w:lang w:val="en-US"/>
        </w:rPr>
      </w:pPr>
      <w:r w:rsidRPr="00674357">
        <w:rPr>
          <w:rStyle w:val="textexposedshow"/>
          <w:rFonts w:cs="Times New Roman"/>
          <w:szCs w:val="28"/>
        </w:rPr>
        <w:t xml:space="preserve">B. </w:t>
      </w:r>
      <w:r w:rsidRPr="00674357">
        <w:rPr>
          <w:rStyle w:val="textexposedshow"/>
          <w:rFonts w:cs="Times New Roman"/>
          <w:color w:val="141823"/>
          <w:szCs w:val="28"/>
          <w:shd w:val="clear" w:color="auto" w:fill="FFFFFF"/>
        </w:rPr>
        <w:t>u lan lên thanh quản</w:t>
      </w:r>
      <w:r w:rsidR="004E2B00" w:rsidRPr="00674357">
        <w:rPr>
          <w:rFonts w:asciiTheme="majorHAnsi" w:hAnsiTheme="majorHAnsi" w:cstheme="majorHAnsi"/>
          <w:color w:val="141823"/>
          <w:szCs w:val="28"/>
          <w:shd w:val="clear" w:color="auto" w:fill="F6F7F8"/>
        </w:rPr>
        <w:br/>
      </w:r>
    </w:p>
    <w:p w:rsidR="00674357" w:rsidRPr="00674357" w:rsidRDefault="00674357" w:rsidP="00977AE3">
      <w:pPr>
        <w:rPr>
          <w:rFonts w:asciiTheme="majorHAnsi" w:hAnsiTheme="majorHAnsi" w:cstheme="majorHAnsi"/>
          <w:color w:val="141823"/>
          <w:szCs w:val="28"/>
          <w:shd w:val="clear" w:color="auto" w:fill="F6F7F8"/>
        </w:rPr>
      </w:pPr>
      <w:r w:rsidRPr="00977AE3">
        <w:rPr>
          <w:rFonts w:asciiTheme="majorHAnsi" w:hAnsiTheme="majorHAnsi" w:cstheme="majorHAnsi"/>
          <w:color w:val="141823"/>
          <w:szCs w:val="28"/>
          <w:shd w:val="clear" w:color="auto" w:fill="F6F7F8"/>
        </w:rPr>
        <w:t xml:space="preserve">3. </w:t>
      </w:r>
      <w:r w:rsidRPr="00674357">
        <w:rPr>
          <w:rFonts w:cs="Times New Roman"/>
          <w:color w:val="141823"/>
          <w:szCs w:val="28"/>
          <w:shd w:val="clear" w:color="auto" w:fill="F6F7F8"/>
        </w:rPr>
        <w:t>Điều trị tốt nhất cho áp xe phổi mạn tính?</w:t>
      </w:r>
    </w:p>
    <w:p w:rsidR="00674357" w:rsidRPr="00B145C0" w:rsidRDefault="00674357" w:rsidP="00977AE3">
      <w:pPr>
        <w:pStyle w:val="ListParagraph"/>
        <w:numPr>
          <w:ilvl w:val="1"/>
          <w:numId w:val="45"/>
        </w:numPr>
        <w:ind w:left="851"/>
        <w:rPr>
          <w:rFonts w:cs="Times New Roman"/>
          <w:szCs w:val="28"/>
        </w:rPr>
      </w:pPr>
      <w:r w:rsidRPr="00B145C0">
        <w:rPr>
          <w:rFonts w:cs="Times New Roman"/>
          <w:color w:val="141823"/>
          <w:szCs w:val="28"/>
          <w:shd w:val="clear" w:color="auto" w:fill="F6F7F8"/>
        </w:rPr>
        <w:t>Dẫn lưu tư thế</w:t>
      </w:r>
    </w:p>
    <w:p w:rsidR="00674357" w:rsidRPr="0039309B" w:rsidRDefault="00674357" w:rsidP="00977AE3">
      <w:pPr>
        <w:pStyle w:val="ListParagraph"/>
        <w:numPr>
          <w:ilvl w:val="1"/>
          <w:numId w:val="45"/>
        </w:numPr>
        <w:ind w:left="851"/>
        <w:rPr>
          <w:rFonts w:cs="Times New Roman"/>
          <w:szCs w:val="28"/>
          <w:highlight w:val="yellow"/>
        </w:rPr>
      </w:pPr>
      <w:r w:rsidRPr="0039309B">
        <w:rPr>
          <w:rFonts w:cs="Times New Roman"/>
          <w:color w:val="141823"/>
          <w:szCs w:val="28"/>
          <w:highlight w:val="yellow"/>
          <w:shd w:val="clear" w:color="auto" w:fill="F6F7F8"/>
        </w:rPr>
        <w:t>Phẫu thuật</w:t>
      </w:r>
    </w:p>
    <w:p w:rsidR="00674357" w:rsidRPr="00674357" w:rsidRDefault="00674357" w:rsidP="00977AE3">
      <w:pPr>
        <w:pStyle w:val="ListParagraph"/>
        <w:numPr>
          <w:ilvl w:val="1"/>
          <w:numId w:val="45"/>
        </w:numPr>
        <w:ind w:left="851"/>
        <w:rPr>
          <w:rFonts w:cs="Times New Roman"/>
          <w:szCs w:val="28"/>
        </w:rPr>
      </w:pPr>
      <w:r w:rsidRPr="00B145C0">
        <w:rPr>
          <w:rFonts w:cs="Times New Roman"/>
          <w:color w:val="141823"/>
          <w:szCs w:val="28"/>
          <w:shd w:val="clear" w:color="auto" w:fill="F6F7F8"/>
        </w:rPr>
        <w:t>Nội khoa</w:t>
      </w:r>
    </w:p>
    <w:p w:rsidR="00CF674E" w:rsidRPr="00943185" w:rsidRDefault="00CF674E" w:rsidP="004E2B00">
      <w:pPr>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t>4. T</w:t>
      </w:r>
      <w:r w:rsidR="004E2B00" w:rsidRPr="00943185">
        <w:rPr>
          <w:rFonts w:asciiTheme="majorHAnsi" w:hAnsiTheme="majorHAnsi" w:cstheme="majorHAnsi"/>
          <w:color w:val="141823"/>
          <w:szCs w:val="28"/>
          <w:shd w:val="clear" w:color="auto" w:fill="F6F7F8"/>
        </w:rPr>
        <w:t xml:space="preserve">âm phế mãn: </w:t>
      </w:r>
    </w:p>
    <w:p w:rsidR="00CF674E" w:rsidRPr="00943185" w:rsidRDefault="00CF674E" w:rsidP="00977AE3">
      <w:pPr>
        <w:ind w:left="426"/>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t>A</w:t>
      </w:r>
      <w:r w:rsidRPr="00167E7B">
        <w:rPr>
          <w:rFonts w:asciiTheme="majorHAnsi" w:hAnsiTheme="majorHAnsi" w:cstheme="majorHAnsi"/>
          <w:color w:val="141823"/>
          <w:szCs w:val="28"/>
          <w:highlight w:val="yellow"/>
          <w:shd w:val="clear" w:color="auto" w:fill="F6F7F8"/>
        </w:rPr>
        <w:t>. T</w:t>
      </w:r>
      <w:r w:rsidR="004E2B00" w:rsidRPr="00167E7B">
        <w:rPr>
          <w:rFonts w:asciiTheme="majorHAnsi" w:hAnsiTheme="majorHAnsi" w:cstheme="majorHAnsi"/>
          <w:color w:val="141823"/>
          <w:szCs w:val="28"/>
          <w:highlight w:val="yellow"/>
          <w:shd w:val="clear" w:color="auto" w:fill="F6F7F8"/>
        </w:rPr>
        <w:t>hường thấy hình ảnh bóng tim giọt nướ</w:t>
      </w:r>
      <w:r w:rsidRPr="00167E7B">
        <w:rPr>
          <w:rFonts w:asciiTheme="majorHAnsi" w:hAnsiTheme="majorHAnsi" w:cstheme="majorHAnsi"/>
          <w:color w:val="141823"/>
          <w:szCs w:val="28"/>
          <w:highlight w:val="yellow"/>
          <w:shd w:val="clear" w:color="auto" w:fill="F6F7F8"/>
        </w:rPr>
        <w:t>c</w:t>
      </w:r>
    </w:p>
    <w:p w:rsidR="00CF674E" w:rsidRPr="00943185" w:rsidRDefault="00CF674E" w:rsidP="00977AE3">
      <w:pPr>
        <w:ind w:left="426"/>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t>B. T</w:t>
      </w:r>
      <w:r w:rsidR="004E2B00" w:rsidRPr="00943185">
        <w:rPr>
          <w:rFonts w:asciiTheme="majorHAnsi" w:hAnsiTheme="majorHAnsi" w:cstheme="majorHAnsi"/>
          <w:color w:val="141823"/>
          <w:szCs w:val="28"/>
          <w:shd w:val="clear" w:color="auto" w:fill="F6F7F8"/>
        </w:rPr>
        <w:t>ăng đậm động mạch phế quả</w:t>
      </w:r>
      <w:r w:rsidRPr="00943185">
        <w:rPr>
          <w:rFonts w:asciiTheme="majorHAnsi" w:hAnsiTheme="majorHAnsi" w:cstheme="majorHAnsi"/>
          <w:color w:val="141823"/>
          <w:szCs w:val="28"/>
          <w:shd w:val="clear" w:color="auto" w:fill="F6F7F8"/>
        </w:rPr>
        <w:t>n</w:t>
      </w:r>
    </w:p>
    <w:p w:rsidR="00CF674E" w:rsidRPr="00943185" w:rsidRDefault="00CF674E" w:rsidP="00977AE3">
      <w:pPr>
        <w:ind w:left="426"/>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t>C. C</w:t>
      </w:r>
      <w:r w:rsidR="004E2B00" w:rsidRPr="00943185">
        <w:rPr>
          <w:rFonts w:asciiTheme="majorHAnsi" w:hAnsiTheme="majorHAnsi" w:cstheme="majorHAnsi"/>
          <w:color w:val="141823"/>
          <w:szCs w:val="28"/>
          <w:shd w:val="clear" w:color="auto" w:fill="F6F7F8"/>
        </w:rPr>
        <w:t>hức năng tâm thu thất T giả</w:t>
      </w:r>
      <w:r w:rsidRPr="00943185">
        <w:rPr>
          <w:rFonts w:asciiTheme="majorHAnsi" w:hAnsiTheme="majorHAnsi" w:cstheme="majorHAnsi"/>
          <w:color w:val="141823"/>
          <w:szCs w:val="28"/>
          <w:shd w:val="clear" w:color="auto" w:fill="F6F7F8"/>
        </w:rPr>
        <w:t>m</w:t>
      </w:r>
    </w:p>
    <w:p w:rsidR="00CF674E" w:rsidRPr="00943185" w:rsidRDefault="00CF674E" w:rsidP="004E2B00">
      <w:pPr>
        <w:rPr>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br/>
        <w:t xml:space="preserve">5. </w:t>
      </w:r>
      <w:r w:rsidR="004E2B00" w:rsidRPr="00943185">
        <w:rPr>
          <w:rFonts w:asciiTheme="majorHAnsi" w:hAnsiTheme="majorHAnsi" w:cstheme="majorHAnsi"/>
          <w:color w:val="141823"/>
          <w:szCs w:val="28"/>
          <w:shd w:val="clear" w:color="auto" w:fill="F6F7F8"/>
        </w:rPr>
        <w:t xml:space="preserve"> Điều trị ho máu: </w:t>
      </w:r>
    </w:p>
    <w:p w:rsidR="00CF674E" w:rsidRPr="00943185" w:rsidRDefault="00CF674E" w:rsidP="00CF674E">
      <w:pPr>
        <w:pStyle w:val="ListParagraph"/>
        <w:numPr>
          <w:ilvl w:val="0"/>
          <w:numId w:val="44"/>
        </w:numPr>
        <w:rPr>
          <w:rFonts w:asciiTheme="majorHAnsi" w:hAnsiTheme="majorHAnsi" w:cstheme="majorHAnsi"/>
          <w:color w:val="141823"/>
          <w:szCs w:val="28"/>
          <w:shd w:val="clear" w:color="auto" w:fill="F6F7F8"/>
          <w:lang w:val="vi-VN"/>
        </w:rPr>
      </w:pPr>
      <w:r w:rsidRPr="00943185">
        <w:rPr>
          <w:rFonts w:asciiTheme="majorHAnsi" w:hAnsiTheme="majorHAnsi" w:cstheme="majorHAnsi"/>
          <w:color w:val="141823"/>
          <w:szCs w:val="28"/>
          <w:shd w:val="clear" w:color="auto" w:fill="F6F7F8"/>
          <w:lang w:val="vi-VN"/>
        </w:rPr>
        <w:t>Đ</w:t>
      </w:r>
      <w:r w:rsidR="004E2B00" w:rsidRPr="00943185">
        <w:rPr>
          <w:rFonts w:asciiTheme="majorHAnsi" w:hAnsiTheme="majorHAnsi" w:cstheme="majorHAnsi"/>
          <w:color w:val="141823"/>
          <w:szCs w:val="28"/>
          <w:shd w:val="clear" w:color="auto" w:fill="F6F7F8"/>
          <w:lang w:val="vi-VN"/>
        </w:rPr>
        <w:t>iều trị hồi sức nếu cầ</w:t>
      </w:r>
      <w:r w:rsidRPr="00943185">
        <w:rPr>
          <w:rFonts w:asciiTheme="majorHAnsi" w:hAnsiTheme="majorHAnsi" w:cstheme="majorHAnsi"/>
          <w:color w:val="141823"/>
          <w:szCs w:val="28"/>
          <w:shd w:val="clear" w:color="auto" w:fill="F6F7F8"/>
          <w:lang w:val="vi-VN"/>
        </w:rPr>
        <w:t>n</w:t>
      </w:r>
    </w:p>
    <w:p w:rsidR="00CF674E" w:rsidRPr="00943185" w:rsidRDefault="00CF674E" w:rsidP="00CF674E">
      <w:pPr>
        <w:pStyle w:val="ListParagraph"/>
        <w:numPr>
          <w:ilvl w:val="0"/>
          <w:numId w:val="44"/>
        </w:numPr>
        <w:rPr>
          <w:rFonts w:asciiTheme="majorHAnsi" w:hAnsiTheme="majorHAnsi" w:cstheme="majorHAnsi"/>
          <w:color w:val="141823"/>
          <w:szCs w:val="28"/>
          <w:shd w:val="clear" w:color="auto" w:fill="F6F7F8"/>
          <w:lang w:val="vi-VN"/>
        </w:rPr>
      </w:pPr>
      <w:r w:rsidRPr="00943185">
        <w:rPr>
          <w:rFonts w:asciiTheme="majorHAnsi" w:hAnsiTheme="majorHAnsi" w:cstheme="majorHAnsi"/>
          <w:color w:val="141823"/>
          <w:szCs w:val="28"/>
          <w:shd w:val="clear" w:color="auto" w:fill="F6F7F8"/>
          <w:lang w:val="vi-VN"/>
        </w:rPr>
        <w:t>Đ</w:t>
      </w:r>
      <w:r w:rsidR="004E2B00" w:rsidRPr="00943185">
        <w:rPr>
          <w:rFonts w:asciiTheme="majorHAnsi" w:hAnsiTheme="majorHAnsi" w:cstheme="majorHAnsi"/>
          <w:color w:val="141823"/>
          <w:szCs w:val="28"/>
          <w:shd w:val="clear" w:color="auto" w:fill="F6F7F8"/>
          <w:lang w:val="vi-VN"/>
        </w:rPr>
        <w:t>iều trị</w:t>
      </w:r>
      <w:r w:rsidRPr="00943185">
        <w:rPr>
          <w:rFonts w:asciiTheme="majorHAnsi" w:hAnsiTheme="majorHAnsi" w:cstheme="majorHAnsi"/>
          <w:color w:val="141823"/>
          <w:szCs w:val="28"/>
          <w:shd w:val="clear" w:color="auto" w:fill="F6F7F8"/>
          <w:lang w:val="vi-VN"/>
        </w:rPr>
        <w:t xml:space="preserve"> ngay nguyên nhân</w:t>
      </w:r>
    </w:p>
    <w:p w:rsidR="004E2B00" w:rsidRPr="00B1609E" w:rsidRDefault="00CF674E" w:rsidP="00CF674E">
      <w:pPr>
        <w:pStyle w:val="ListParagraph"/>
        <w:numPr>
          <w:ilvl w:val="0"/>
          <w:numId w:val="44"/>
        </w:numPr>
        <w:rPr>
          <w:rFonts w:asciiTheme="majorHAnsi" w:hAnsiTheme="majorHAnsi" w:cstheme="majorHAnsi"/>
          <w:color w:val="141823"/>
          <w:szCs w:val="28"/>
          <w:highlight w:val="yellow"/>
          <w:shd w:val="clear" w:color="auto" w:fill="F6F7F8"/>
          <w:lang w:val="vi-VN"/>
        </w:rPr>
      </w:pPr>
      <w:r w:rsidRPr="00B1609E">
        <w:rPr>
          <w:rFonts w:asciiTheme="majorHAnsi" w:hAnsiTheme="majorHAnsi" w:cstheme="majorHAnsi"/>
          <w:color w:val="141823"/>
          <w:szCs w:val="28"/>
          <w:highlight w:val="yellow"/>
          <w:shd w:val="clear" w:color="auto" w:fill="F6F7F8"/>
          <w:lang w:val="vi-VN"/>
        </w:rPr>
        <w:t>Đ</w:t>
      </w:r>
      <w:r w:rsidR="004E2B00" w:rsidRPr="00B1609E">
        <w:rPr>
          <w:rFonts w:asciiTheme="majorHAnsi" w:hAnsiTheme="majorHAnsi" w:cstheme="majorHAnsi"/>
          <w:color w:val="141823"/>
          <w:szCs w:val="28"/>
          <w:highlight w:val="yellow"/>
          <w:shd w:val="clear" w:color="auto" w:fill="F6F7F8"/>
          <w:lang w:val="vi-VN"/>
        </w:rPr>
        <w:t>iều trị cả nguyên nhân và triệu chứng…</w:t>
      </w:r>
    </w:p>
    <w:p w:rsidR="00CF674E" w:rsidRPr="00943185" w:rsidRDefault="00CF674E" w:rsidP="00A01AC4">
      <w:pPr>
        <w:rPr>
          <w:rStyle w:val="uficommentbody"/>
          <w:rFonts w:asciiTheme="majorHAnsi" w:hAnsiTheme="majorHAnsi" w:cstheme="majorHAnsi"/>
          <w:color w:val="141823"/>
          <w:szCs w:val="28"/>
          <w:shd w:val="clear" w:color="auto" w:fill="F6F7F8"/>
        </w:rPr>
      </w:pPr>
      <w:r w:rsidRPr="00943185">
        <w:rPr>
          <w:rStyle w:val="uficommentbody"/>
          <w:rFonts w:asciiTheme="majorHAnsi" w:hAnsiTheme="majorHAnsi" w:cstheme="majorHAnsi"/>
          <w:color w:val="141823"/>
          <w:szCs w:val="28"/>
          <w:shd w:val="clear" w:color="auto" w:fill="F6F7F8"/>
        </w:rPr>
        <w:t xml:space="preserve">6. Nguyên </w:t>
      </w:r>
      <w:r w:rsidR="00A01AC4" w:rsidRPr="00943185">
        <w:rPr>
          <w:rStyle w:val="uficommentbody"/>
          <w:rFonts w:asciiTheme="majorHAnsi" w:hAnsiTheme="majorHAnsi" w:cstheme="majorHAnsi"/>
          <w:color w:val="141823"/>
          <w:szCs w:val="28"/>
          <w:shd w:val="clear" w:color="auto" w:fill="F6F7F8"/>
        </w:rPr>
        <w:t xml:space="preserve">nhân gây tâm phế mãn gặp nhiều nhất trên LS: </w:t>
      </w:r>
      <w:r w:rsidR="00A01AC4" w:rsidRPr="00167E7B">
        <w:rPr>
          <w:rStyle w:val="uficommentbody"/>
          <w:rFonts w:asciiTheme="majorHAnsi" w:hAnsiTheme="majorHAnsi" w:cstheme="majorHAnsi"/>
          <w:color w:val="141823"/>
          <w:szCs w:val="28"/>
          <w:highlight w:val="yellow"/>
          <w:shd w:val="clear" w:color="auto" w:fill="F6F7F8"/>
        </w:rPr>
        <w:t>COPD</w:t>
      </w:r>
    </w:p>
    <w:p w:rsidR="00CF674E" w:rsidRPr="00943185" w:rsidRDefault="00A01AC4" w:rsidP="00A01AC4">
      <w:pPr>
        <w:rPr>
          <w:rStyle w:val="uficommentbody"/>
          <w:rFonts w:asciiTheme="majorHAnsi" w:hAnsiTheme="majorHAnsi" w:cstheme="majorHAnsi"/>
          <w:color w:val="141823"/>
          <w:szCs w:val="28"/>
          <w:shd w:val="clear" w:color="auto" w:fill="F6F7F8"/>
        </w:rPr>
      </w:pPr>
      <w:r w:rsidRPr="00943185">
        <w:rPr>
          <w:rFonts w:asciiTheme="majorHAnsi" w:hAnsiTheme="majorHAnsi" w:cstheme="majorHAnsi"/>
          <w:color w:val="141823"/>
          <w:szCs w:val="28"/>
          <w:shd w:val="clear" w:color="auto" w:fill="F6F7F8"/>
        </w:rPr>
        <w:br/>
      </w:r>
      <w:r w:rsidR="00CF674E" w:rsidRPr="00943185">
        <w:rPr>
          <w:rStyle w:val="uficommentbody"/>
          <w:rFonts w:asciiTheme="majorHAnsi" w:hAnsiTheme="majorHAnsi" w:cstheme="majorHAnsi"/>
          <w:color w:val="141823"/>
          <w:szCs w:val="28"/>
          <w:shd w:val="clear" w:color="auto" w:fill="F6F7F8"/>
        </w:rPr>
        <w:t xml:space="preserve">7. </w:t>
      </w:r>
      <w:r w:rsidRPr="00943185">
        <w:rPr>
          <w:rStyle w:val="uficommentbody"/>
          <w:rFonts w:asciiTheme="majorHAnsi" w:hAnsiTheme="majorHAnsi" w:cstheme="majorHAnsi"/>
          <w:color w:val="141823"/>
          <w:szCs w:val="28"/>
          <w:shd w:val="clear" w:color="auto" w:fill="F6F7F8"/>
        </w:rPr>
        <w:t>RL thông khí tắc nghẽn hay gặ</w:t>
      </w:r>
      <w:r w:rsidR="00CF674E" w:rsidRPr="00943185">
        <w:rPr>
          <w:rStyle w:val="uficommentbody"/>
          <w:rFonts w:asciiTheme="majorHAnsi" w:hAnsiTheme="majorHAnsi" w:cstheme="majorHAnsi"/>
          <w:color w:val="141823"/>
          <w:szCs w:val="28"/>
          <w:shd w:val="clear" w:color="auto" w:fill="F6F7F8"/>
        </w:rPr>
        <w:t xml:space="preserve">p do nguyên </w:t>
      </w:r>
      <w:r w:rsidRPr="00943185">
        <w:rPr>
          <w:rStyle w:val="uficommentbody"/>
          <w:rFonts w:asciiTheme="majorHAnsi" w:hAnsiTheme="majorHAnsi" w:cstheme="majorHAnsi"/>
          <w:color w:val="141823"/>
          <w:szCs w:val="28"/>
          <w:shd w:val="clear" w:color="auto" w:fill="F6F7F8"/>
        </w:rPr>
        <w:t xml:space="preserve">nhân gì nhất: </w:t>
      </w:r>
      <w:r w:rsidRPr="00167E7B">
        <w:rPr>
          <w:rStyle w:val="uficommentbody"/>
          <w:rFonts w:asciiTheme="majorHAnsi" w:hAnsiTheme="majorHAnsi" w:cstheme="majorHAnsi"/>
          <w:color w:val="141823"/>
          <w:szCs w:val="28"/>
          <w:highlight w:val="yellow"/>
          <w:shd w:val="clear" w:color="auto" w:fill="F6F7F8"/>
        </w:rPr>
        <w:t>COPD</w:t>
      </w:r>
      <w:r w:rsidRPr="00943185">
        <w:rPr>
          <w:rFonts w:asciiTheme="majorHAnsi" w:hAnsiTheme="majorHAnsi" w:cstheme="majorHAnsi"/>
          <w:color w:val="141823"/>
          <w:szCs w:val="28"/>
          <w:shd w:val="clear" w:color="auto" w:fill="F6F7F8"/>
        </w:rPr>
        <w:br/>
      </w:r>
    </w:p>
    <w:p w:rsidR="00A01AC4" w:rsidRPr="00943185" w:rsidRDefault="00CF674E" w:rsidP="00A01AC4">
      <w:pPr>
        <w:rPr>
          <w:rFonts w:asciiTheme="majorHAnsi" w:hAnsiTheme="majorHAnsi" w:cstheme="majorHAnsi"/>
          <w:szCs w:val="28"/>
        </w:rPr>
      </w:pPr>
      <w:r w:rsidRPr="00943185">
        <w:rPr>
          <w:rStyle w:val="uficommentbody"/>
          <w:rFonts w:asciiTheme="majorHAnsi" w:hAnsiTheme="majorHAnsi" w:cstheme="majorHAnsi"/>
          <w:color w:val="141823"/>
          <w:szCs w:val="28"/>
          <w:shd w:val="clear" w:color="auto" w:fill="F6F7F8"/>
        </w:rPr>
        <w:t xml:space="preserve">8. </w:t>
      </w:r>
      <w:r w:rsidR="00A01AC4" w:rsidRPr="00943185">
        <w:rPr>
          <w:rStyle w:val="uficommentbody"/>
          <w:rFonts w:asciiTheme="majorHAnsi" w:hAnsiTheme="majorHAnsi" w:cstheme="majorHAnsi"/>
          <w:color w:val="141823"/>
          <w:szCs w:val="28"/>
          <w:shd w:val="clear" w:color="auto" w:fill="F6F7F8"/>
        </w:rPr>
        <w:t xml:space="preserve"> Áp xe phổi do căn nguyên nào gây mủ thố</w:t>
      </w:r>
      <w:r w:rsidR="00674357">
        <w:rPr>
          <w:rStyle w:val="uficommentbody"/>
          <w:rFonts w:asciiTheme="majorHAnsi" w:hAnsiTheme="majorHAnsi" w:cstheme="majorHAnsi"/>
          <w:color w:val="141823"/>
          <w:szCs w:val="28"/>
          <w:shd w:val="clear" w:color="auto" w:fill="F6F7F8"/>
        </w:rPr>
        <w:t xml:space="preserve">i: </w:t>
      </w:r>
      <w:r w:rsidR="00674357" w:rsidRPr="00167E7B">
        <w:rPr>
          <w:rStyle w:val="uficommentbody"/>
          <w:rFonts w:asciiTheme="majorHAnsi" w:hAnsiTheme="majorHAnsi" w:cstheme="majorHAnsi"/>
          <w:color w:val="141823"/>
          <w:szCs w:val="28"/>
          <w:highlight w:val="yellow"/>
          <w:shd w:val="clear" w:color="auto" w:fill="F6F7F8"/>
        </w:rPr>
        <w:t>VK yếm khí</w:t>
      </w:r>
      <w:r w:rsidR="00A01AC4" w:rsidRPr="00943185">
        <w:rPr>
          <w:rFonts w:asciiTheme="majorHAnsi" w:hAnsiTheme="majorHAnsi" w:cstheme="majorHAnsi"/>
          <w:color w:val="141823"/>
          <w:szCs w:val="28"/>
          <w:shd w:val="clear" w:color="auto" w:fill="F6F7F8"/>
        </w:rPr>
        <w:br/>
      </w:r>
    </w:p>
    <w:p w:rsidR="00A01AC4" w:rsidRPr="00943185" w:rsidRDefault="00CF674E" w:rsidP="00A01AC4">
      <w:pPr>
        <w:rPr>
          <w:rFonts w:asciiTheme="majorHAnsi" w:hAnsiTheme="majorHAnsi" w:cstheme="majorHAnsi"/>
          <w:szCs w:val="28"/>
        </w:rPr>
      </w:pPr>
      <w:r w:rsidRPr="00943185">
        <w:rPr>
          <w:rFonts w:asciiTheme="majorHAnsi" w:hAnsiTheme="majorHAnsi" w:cstheme="majorHAnsi"/>
          <w:color w:val="141823"/>
          <w:szCs w:val="28"/>
          <w:shd w:val="clear" w:color="auto" w:fill="F6F7F8"/>
        </w:rPr>
        <w:t>9</w:t>
      </w:r>
      <w:r w:rsidR="00A01AC4" w:rsidRPr="00943185">
        <w:rPr>
          <w:rFonts w:asciiTheme="majorHAnsi" w:hAnsiTheme="majorHAnsi" w:cstheme="majorHAnsi"/>
          <w:color w:val="141823"/>
          <w:szCs w:val="28"/>
          <w:shd w:val="clear" w:color="auto" w:fill="F6F7F8"/>
        </w:rPr>
        <w:t>. HIV, tiền sử tiêm trích, đau ngực trái, khạc đờm mủ 2 tuần, X Q phổi có đám mờ rải rác: chẩn đoán đầu tiên cần nghĩ đến, dùng phương pháp cận lâm sàng nào để tìm nguyên nhân.</w:t>
      </w:r>
      <w:r w:rsidR="00A01AC4" w:rsidRPr="00943185">
        <w:rPr>
          <w:rFonts w:asciiTheme="majorHAnsi" w:hAnsiTheme="majorHAnsi" w:cstheme="majorHAnsi"/>
          <w:color w:val="141823"/>
          <w:szCs w:val="28"/>
          <w:shd w:val="clear" w:color="auto" w:fill="F6F7F8"/>
        </w:rPr>
        <w:br/>
      </w:r>
    </w:p>
    <w:p w:rsidR="00674357" w:rsidRPr="00674357" w:rsidRDefault="00CF674E" w:rsidP="00674357">
      <w:pPr>
        <w:rPr>
          <w:rStyle w:val="textexposedshow"/>
          <w:rFonts w:cs="Times New Roman"/>
          <w:szCs w:val="28"/>
        </w:rPr>
      </w:pPr>
      <w:r w:rsidRPr="00674357">
        <w:rPr>
          <w:rFonts w:asciiTheme="majorHAnsi" w:hAnsiTheme="majorHAnsi" w:cstheme="majorHAnsi"/>
          <w:color w:val="141823"/>
          <w:szCs w:val="28"/>
          <w:shd w:val="clear" w:color="auto" w:fill="F6F7F8"/>
        </w:rPr>
        <w:t xml:space="preserve">10. </w:t>
      </w:r>
      <w:r w:rsidR="00A01AC4" w:rsidRPr="00674357">
        <w:rPr>
          <w:rFonts w:asciiTheme="majorHAnsi" w:hAnsiTheme="majorHAnsi" w:cstheme="majorHAnsi"/>
          <w:color w:val="141823"/>
          <w:szCs w:val="28"/>
          <w:shd w:val="clear" w:color="auto" w:fill="F6F7F8"/>
        </w:rPr>
        <w:t>Xquang giãn phế quản và Xquang COPD chọn ý đúng hoặc chọn ý sai.</w:t>
      </w:r>
      <w:r w:rsidR="00A01AC4" w:rsidRPr="00674357">
        <w:rPr>
          <w:rFonts w:asciiTheme="majorHAnsi" w:hAnsiTheme="majorHAnsi" w:cstheme="majorHAnsi"/>
          <w:color w:val="141823"/>
          <w:szCs w:val="28"/>
          <w:shd w:val="clear" w:color="auto" w:fill="F6F7F8"/>
        </w:rPr>
        <w:br/>
      </w:r>
      <w:r w:rsidR="00A01AC4" w:rsidRPr="00674357">
        <w:rPr>
          <w:rFonts w:asciiTheme="majorHAnsi" w:hAnsiTheme="majorHAnsi" w:cstheme="majorHAnsi"/>
          <w:color w:val="141823"/>
          <w:szCs w:val="28"/>
          <w:shd w:val="clear" w:color="auto" w:fill="F6F7F8"/>
        </w:rPr>
        <w:br/>
      </w:r>
      <w:r w:rsidR="00674357" w:rsidRPr="00674357">
        <w:rPr>
          <w:rStyle w:val="textexposedshow"/>
          <w:rFonts w:cs="Times New Roman"/>
          <w:color w:val="141823"/>
          <w:szCs w:val="28"/>
          <w:shd w:val="clear" w:color="auto" w:fill="FFFFFF"/>
        </w:rPr>
        <w:t>11. Bệnh nhân FEV1/FVC &lt; 70%; FEV1 &gt;= 80% thuộc giai đoạ</w:t>
      </w:r>
      <w:r w:rsidR="00674357">
        <w:rPr>
          <w:rStyle w:val="textexposedshow"/>
          <w:rFonts w:cs="Times New Roman"/>
          <w:color w:val="141823"/>
          <w:szCs w:val="28"/>
          <w:shd w:val="clear" w:color="auto" w:fill="FFFFFF"/>
        </w:rPr>
        <w:t>n nào theo GOLD 2010?</w:t>
      </w:r>
    </w:p>
    <w:p w:rsidR="00674357" w:rsidRPr="00B1609E" w:rsidRDefault="00674357" w:rsidP="00674357">
      <w:pPr>
        <w:pStyle w:val="ListParagraph"/>
        <w:numPr>
          <w:ilvl w:val="1"/>
          <w:numId w:val="45"/>
        </w:numPr>
        <w:rPr>
          <w:rStyle w:val="textexposedshow"/>
          <w:rFonts w:cs="Times New Roman"/>
          <w:szCs w:val="28"/>
          <w:highlight w:val="yellow"/>
        </w:rPr>
      </w:pPr>
      <w:r w:rsidRPr="00B1609E">
        <w:rPr>
          <w:rStyle w:val="textexposedshow"/>
          <w:rFonts w:cs="Times New Roman"/>
          <w:color w:val="141823"/>
          <w:szCs w:val="28"/>
          <w:highlight w:val="yellow"/>
          <w:shd w:val="clear" w:color="auto" w:fill="FFFFFF"/>
        </w:rPr>
        <w:t>1</w:t>
      </w:r>
    </w:p>
    <w:p w:rsidR="00674357" w:rsidRPr="006B7D4B" w:rsidRDefault="00674357" w:rsidP="00674357">
      <w:pPr>
        <w:pStyle w:val="ListParagraph"/>
        <w:numPr>
          <w:ilvl w:val="1"/>
          <w:numId w:val="45"/>
        </w:numPr>
        <w:rPr>
          <w:rStyle w:val="textexposedshow"/>
          <w:rFonts w:cs="Times New Roman"/>
          <w:szCs w:val="28"/>
        </w:rPr>
      </w:pPr>
      <w:r>
        <w:rPr>
          <w:rStyle w:val="textexposedshow"/>
          <w:rFonts w:cs="Times New Roman"/>
          <w:color w:val="141823"/>
          <w:szCs w:val="28"/>
          <w:shd w:val="clear" w:color="auto" w:fill="FFFFFF"/>
        </w:rPr>
        <w:t>2</w:t>
      </w:r>
    </w:p>
    <w:p w:rsidR="00674357" w:rsidRPr="006B7D4B" w:rsidRDefault="00674357" w:rsidP="00674357">
      <w:pPr>
        <w:pStyle w:val="ListParagraph"/>
        <w:numPr>
          <w:ilvl w:val="1"/>
          <w:numId w:val="45"/>
        </w:numPr>
        <w:rPr>
          <w:rStyle w:val="textexposedshow"/>
          <w:rFonts w:cs="Times New Roman"/>
          <w:szCs w:val="28"/>
        </w:rPr>
      </w:pPr>
      <w:r>
        <w:rPr>
          <w:rStyle w:val="textexposedshow"/>
          <w:rFonts w:cs="Times New Roman"/>
          <w:color w:val="141823"/>
          <w:szCs w:val="28"/>
          <w:shd w:val="clear" w:color="auto" w:fill="FFFFFF"/>
        </w:rPr>
        <w:t>3</w:t>
      </w:r>
    </w:p>
    <w:p w:rsidR="00674357" w:rsidRPr="006B7D4B" w:rsidRDefault="00674357" w:rsidP="00674357">
      <w:pPr>
        <w:pStyle w:val="ListParagraph"/>
        <w:numPr>
          <w:ilvl w:val="1"/>
          <w:numId w:val="45"/>
        </w:numPr>
        <w:rPr>
          <w:rStyle w:val="textexposedshow"/>
          <w:rFonts w:cs="Times New Roman"/>
          <w:szCs w:val="28"/>
        </w:rPr>
      </w:pPr>
      <w:r>
        <w:rPr>
          <w:rStyle w:val="textexposedshow"/>
          <w:rFonts w:cs="Times New Roman"/>
          <w:color w:val="141823"/>
          <w:szCs w:val="28"/>
          <w:shd w:val="clear" w:color="auto" w:fill="FFFFFF"/>
        </w:rPr>
        <w:t>4</w:t>
      </w:r>
    </w:p>
    <w:p w:rsidR="00977AE3" w:rsidRDefault="00CF674E" w:rsidP="00977AE3">
      <w:pPr>
        <w:rPr>
          <w:rFonts w:asciiTheme="majorHAnsi" w:hAnsiTheme="majorHAnsi" w:cstheme="majorHAnsi"/>
          <w:color w:val="141823"/>
          <w:szCs w:val="28"/>
          <w:shd w:val="clear" w:color="auto" w:fill="FFFFFF"/>
        </w:rPr>
      </w:pPr>
      <w:r w:rsidRPr="00943185">
        <w:rPr>
          <w:rFonts w:asciiTheme="majorHAnsi" w:hAnsiTheme="majorHAnsi" w:cstheme="majorHAnsi"/>
          <w:color w:val="141823"/>
          <w:szCs w:val="28"/>
          <w:shd w:val="clear" w:color="auto" w:fill="FFFFFF"/>
        </w:rPr>
        <w:t>12</w:t>
      </w:r>
      <w:r w:rsidR="00A01AC4" w:rsidRPr="00943185">
        <w:rPr>
          <w:rFonts w:asciiTheme="majorHAnsi" w:hAnsiTheme="majorHAnsi" w:cstheme="majorHAnsi"/>
          <w:color w:val="141823"/>
          <w:szCs w:val="28"/>
          <w:shd w:val="clear" w:color="auto" w:fill="FFFFFF"/>
        </w:rPr>
        <w:t>. Hình ảnh trên XQ phổi ở bn giãn PQ,trừ</w:t>
      </w:r>
      <w:r w:rsidR="00A01AC4" w:rsidRPr="00943185">
        <w:rPr>
          <w:rFonts w:asciiTheme="majorHAnsi" w:hAnsiTheme="majorHAnsi" w:cstheme="majorHAnsi"/>
          <w:color w:val="141823"/>
          <w:szCs w:val="28"/>
        </w:rPr>
        <w:br/>
      </w:r>
    </w:p>
    <w:p w:rsidR="00CF674E" w:rsidRPr="00943185" w:rsidRDefault="00A01AC4" w:rsidP="00977AE3">
      <w:pPr>
        <w:ind w:left="709"/>
        <w:rPr>
          <w:rFonts w:asciiTheme="majorHAnsi" w:hAnsiTheme="majorHAnsi" w:cstheme="majorHAnsi"/>
          <w:color w:val="141823"/>
          <w:szCs w:val="28"/>
        </w:rPr>
      </w:pPr>
      <w:r w:rsidRPr="00943185">
        <w:rPr>
          <w:rFonts w:asciiTheme="majorHAnsi" w:hAnsiTheme="majorHAnsi" w:cstheme="majorHAnsi"/>
          <w:color w:val="141823"/>
          <w:szCs w:val="28"/>
          <w:shd w:val="clear" w:color="auto" w:fill="FFFFFF"/>
        </w:rPr>
        <w:t>A.</w:t>
      </w:r>
      <w:r w:rsidR="00CF674E" w:rsidRPr="00943185">
        <w:rPr>
          <w:rFonts w:asciiTheme="majorHAnsi" w:hAnsiTheme="majorHAnsi" w:cstheme="majorHAnsi"/>
          <w:color w:val="141823"/>
          <w:szCs w:val="28"/>
          <w:shd w:val="clear" w:color="auto" w:fill="FFFFFF"/>
        </w:rPr>
        <w:t xml:space="preserve"> </w:t>
      </w:r>
      <w:r w:rsidR="00674357" w:rsidRPr="00674357">
        <w:rPr>
          <w:rFonts w:asciiTheme="majorHAnsi" w:hAnsiTheme="majorHAnsi" w:cstheme="majorHAnsi"/>
          <w:color w:val="141823"/>
          <w:szCs w:val="28"/>
          <w:shd w:val="clear" w:color="auto" w:fill="FFFFFF"/>
        </w:rPr>
        <w:t>Ổ</w:t>
      </w:r>
      <w:r w:rsidRPr="00943185">
        <w:rPr>
          <w:rFonts w:asciiTheme="majorHAnsi" w:hAnsiTheme="majorHAnsi" w:cstheme="majorHAnsi"/>
          <w:color w:val="141823"/>
          <w:szCs w:val="28"/>
          <w:shd w:val="clear" w:color="auto" w:fill="FFFFFF"/>
        </w:rPr>
        <w:t xml:space="preserve"> sáng nhỏ như tổ ong</w:t>
      </w:r>
    </w:p>
    <w:p w:rsidR="00CF674E" w:rsidRPr="00943185" w:rsidRDefault="00CF674E" w:rsidP="00977AE3">
      <w:pPr>
        <w:spacing w:before="40" w:after="60"/>
        <w:ind w:left="709"/>
        <w:rPr>
          <w:rFonts w:asciiTheme="majorHAnsi" w:hAnsiTheme="majorHAnsi" w:cstheme="majorHAnsi"/>
          <w:color w:val="141823"/>
          <w:szCs w:val="28"/>
          <w:shd w:val="clear" w:color="auto" w:fill="FFFFFF"/>
        </w:rPr>
      </w:pPr>
      <w:r w:rsidRPr="00943185">
        <w:rPr>
          <w:rFonts w:asciiTheme="majorHAnsi" w:hAnsiTheme="majorHAnsi" w:cstheme="majorHAnsi"/>
          <w:color w:val="141823"/>
          <w:szCs w:val="28"/>
        </w:rPr>
        <w:t>B. T</w:t>
      </w:r>
      <w:r w:rsidR="00A01AC4" w:rsidRPr="00943185">
        <w:rPr>
          <w:rFonts w:asciiTheme="majorHAnsi" w:hAnsiTheme="majorHAnsi" w:cstheme="majorHAnsi"/>
          <w:color w:val="141823"/>
          <w:szCs w:val="28"/>
          <w:shd w:val="clear" w:color="auto" w:fill="FFFFFF"/>
        </w:rPr>
        <w:t>hành PQ thành đường thẳng song song</w:t>
      </w:r>
      <w:r w:rsidR="00A01AC4" w:rsidRPr="00943185">
        <w:rPr>
          <w:rFonts w:asciiTheme="majorHAnsi" w:hAnsiTheme="majorHAnsi" w:cstheme="majorHAnsi"/>
          <w:color w:val="141823"/>
          <w:szCs w:val="28"/>
        </w:rPr>
        <w:br/>
      </w:r>
      <w:r w:rsidRPr="00943185">
        <w:rPr>
          <w:rFonts w:asciiTheme="majorHAnsi" w:hAnsiTheme="majorHAnsi" w:cstheme="majorHAnsi"/>
          <w:color w:val="141823"/>
          <w:szCs w:val="28"/>
          <w:shd w:val="clear" w:color="auto" w:fill="FFFFFF"/>
        </w:rPr>
        <w:t>C. T</w:t>
      </w:r>
      <w:r w:rsidR="00A01AC4" w:rsidRPr="00943185">
        <w:rPr>
          <w:rFonts w:asciiTheme="majorHAnsi" w:hAnsiTheme="majorHAnsi" w:cstheme="majorHAnsi"/>
          <w:color w:val="141823"/>
          <w:szCs w:val="28"/>
          <w:shd w:val="clear" w:color="auto" w:fill="FFFFFF"/>
        </w:rPr>
        <w:t>hùy phổi có giãn PQ có thể tích lớn hơn</w:t>
      </w:r>
      <w:r w:rsidR="00A01AC4" w:rsidRPr="00943185">
        <w:rPr>
          <w:rFonts w:asciiTheme="majorHAnsi" w:hAnsiTheme="majorHAnsi" w:cstheme="majorHAnsi"/>
          <w:color w:val="141823"/>
          <w:szCs w:val="28"/>
        </w:rPr>
        <w:br/>
      </w:r>
      <w:r w:rsidRPr="00002B59">
        <w:rPr>
          <w:rFonts w:asciiTheme="majorHAnsi" w:hAnsiTheme="majorHAnsi" w:cstheme="majorHAnsi"/>
          <w:color w:val="141823"/>
          <w:szCs w:val="28"/>
          <w:highlight w:val="yellow"/>
          <w:shd w:val="clear" w:color="auto" w:fill="FFFFFF"/>
        </w:rPr>
        <w:t>D. T</w:t>
      </w:r>
      <w:r w:rsidR="00A01AC4" w:rsidRPr="00002B59">
        <w:rPr>
          <w:rFonts w:asciiTheme="majorHAnsi" w:hAnsiTheme="majorHAnsi" w:cstheme="majorHAnsi"/>
          <w:color w:val="141823"/>
          <w:szCs w:val="28"/>
          <w:highlight w:val="yellow"/>
          <w:shd w:val="clear" w:color="auto" w:fill="FFFFFF"/>
        </w:rPr>
        <w:t>ăng tưới máu phổi</w:t>
      </w:r>
      <w:r w:rsidR="00A01AC4" w:rsidRPr="00943185">
        <w:rPr>
          <w:rFonts w:asciiTheme="majorHAnsi" w:hAnsiTheme="majorHAnsi" w:cstheme="majorHAnsi"/>
          <w:color w:val="141823"/>
          <w:szCs w:val="28"/>
        </w:rPr>
        <w:br/>
      </w:r>
    </w:p>
    <w:p w:rsidR="00CF674E" w:rsidRPr="00002B59" w:rsidRDefault="00CF674E" w:rsidP="00CF674E">
      <w:pPr>
        <w:spacing w:before="40" w:after="60"/>
        <w:rPr>
          <w:rStyle w:val="uficommentbody"/>
          <w:rFonts w:asciiTheme="majorHAnsi" w:hAnsiTheme="majorHAnsi" w:cstheme="majorHAnsi"/>
          <w:noProof/>
          <w:color w:val="141823"/>
          <w:szCs w:val="28"/>
          <w:shd w:val="clear" w:color="auto" w:fill="F6F7F8"/>
          <w:lang w:val="en-US"/>
        </w:rPr>
      </w:pPr>
      <w:r w:rsidRPr="00943185">
        <w:rPr>
          <w:rStyle w:val="uficommentbody"/>
          <w:rFonts w:asciiTheme="majorHAnsi" w:hAnsiTheme="majorHAnsi" w:cstheme="majorHAnsi"/>
          <w:noProof/>
          <w:color w:val="141823"/>
          <w:szCs w:val="28"/>
          <w:shd w:val="clear" w:color="auto" w:fill="F6F7F8"/>
        </w:rPr>
        <w:t xml:space="preserve">14. Giãn phế quản lan tỏa là theo phân loại gì? </w:t>
      </w:r>
      <w:r w:rsidR="00002B59" w:rsidRPr="00002B59">
        <w:rPr>
          <w:rStyle w:val="uficommentbody"/>
          <w:rFonts w:asciiTheme="majorHAnsi" w:hAnsiTheme="majorHAnsi" w:cstheme="majorHAnsi"/>
          <w:noProof/>
          <w:color w:val="141823"/>
          <w:szCs w:val="28"/>
          <w:highlight w:val="yellow"/>
          <w:shd w:val="clear" w:color="auto" w:fill="F6F7F8"/>
          <w:lang w:val="en-US"/>
        </w:rPr>
        <w:t>Vị trí tổn thương</w:t>
      </w:r>
    </w:p>
    <w:p w:rsidR="00CF674E" w:rsidRPr="00943185" w:rsidRDefault="00CF674E" w:rsidP="00CF674E">
      <w:pPr>
        <w:spacing w:before="40" w:after="60"/>
        <w:rPr>
          <w:rFonts w:asciiTheme="majorHAnsi" w:hAnsiTheme="majorHAnsi" w:cstheme="majorHAnsi"/>
          <w:noProof/>
          <w:color w:val="141823"/>
          <w:szCs w:val="28"/>
          <w:shd w:val="clear" w:color="auto" w:fill="F6F7F8"/>
        </w:rPr>
      </w:pPr>
    </w:p>
    <w:p w:rsidR="00CF674E" w:rsidRPr="00943185" w:rsidRDefault="00CF674E" w:rsidP="00CF674E">
      <w:pPr>
        <w:spacing w:before="40" w:after="60"/>
        <w:rPr>
          <w:rFonts w:asciiTheme="majorHAnsi" w:hAnsiTheme="majorHAnsi" w:cstheme="majorHAnsi"/>
          <w:noProof/>
          <w:color w:val="141823"/>
          <w:szCs w:val="28"/>
          <w:shd w:val="clear" w:color="auto" w:fill="F6F7F8"/>
        </w:rPr>
      </w:pPr>
      <w:r w:rsidRPr="00943185">
        <w:rPr>
          <w:rFonts w:asciiTheme="majorHAnsi" w:hAnsiTheme="majorHAnsi" w:cstheme="majorHAnsi"/>
          <w:noProof/>
          <w:color w:val="141823"/>
          <w:szCs w:val="28"/>
          <w:shd w:val="clear" w:color="auto" w:fill="F6F7F8"/>
        </w:rPr>
        <w:t xml:space="preserve">15. Nguyên nhân của tâm phế mạn do rối loạn tuần hoàn phổi: </w:t>
      </w:r>
    </w:p>
    <w:p w:rsidR="00CF674E" w:rsidRPr="00943185" w:rsidRDefault="00CF674E" w:rsidP="00977AE3">
      <w:pPr>
        <w:spacing w:before="40" w:after="60"/>
        <w:ind w:left="567"/>
        <w:rPr>
          <w:rFonts w:asciiTheme="majorHAnsi" w:hAnsiTheme="majorHAnsi" w:cstheme="majorHAnsi"/>
          <w:noProof/>
          <w:color w:val="000000" w:themeColor="text1"/>
          <w:szCs w:val="28"/>
          <w:shd w:val="clear" w:color="auto" w:fill="F6F7F8"/>
        </w:rPr>
      </w:pPr>
      <w:r w:rsidRPr="00943185">
        <w:rPr>
          <w:rFonts w:asciiTheme="majorHAnsi" w:hAnsiTheme="majorHAnsi" w:cstheme="majorHAnsi"/>
          <w:noProof/>
          <w:color w:val="141823"/>
          <w:szCs w:val="28"/>
          <w:shd w:val="clear" w:color="auto" w:fill="F6F7F8"/>
        </w:rPr>
        <w:t>A</w:t>
      </w:r>
      <w:r w:rsidRPr="00167E7B">
        <w:rPr>
          <w:rFonts w:asciiTheme="majorHAnsi" w:hAnsiTheme="majorHAnsi" w:cstheme="majorHAnsi"/>
          <w:noProof/>
          <w:color w:val="141823"/>
          <w:szCs w:val="28"/>
          <w:highlight w:val="yellow"/>
          <w:shd w:val="clear" w:color="auto" w:fill="F6F7F8"/>
        </w:rPr>
        <w:t xml:space="preserve">. </w:t>
      </w:r>
      <w:r w:rsidRPr="00167E7B">
        <w:rPr>
          <w:rFonts w:asciiTheme="majorHAnsi" w:hAnsiTheme="majorHAnsi" w:cstheme="majorHAnsi"/>
          <w:noProof/>
          <w:color w:val="000000" w:themeColor="text1"/>
          <w:szCs w:val="28"/>
          <w:highlight w:val="yellow"/>
          <w:shd w:val="clear" w:color="auto" w:fill="F6F7F8"/>
        </w:rPr>
        <w:t>Tăng áp mạch phổi tiên phát.</w:t>
      </w:r>
      <w:r w:rsidRPr="00943185">
        <w:rPr>
          <w:rStyle w:val="apple-converted-space"/>
          <w:rFonts w:asciiTheme="majorHAnsi" w:hAnsiTheme="majorHAnsi" w:cstheme="majorHAnsi"/>
          <w:noProof/>
          <w:color w:val="000000" w:themeColor="text1"/>
          <w:szCs w:val="28"/>
          <w:shd w:val="clear" w:color="auto" w:fill="F6F7F8"/>
        </w:rPr>
        <w:t> </w:t>
      </w:r>
    </w:p>
    <w:p w:rsidR="00CF674E" w:rsidRPr="00943185" w:rsidRDefault="00CF674E" w:rsidP="00977AE3">
      <w:pPr>
        <w:spacing w:before="40" w:after="60"/>
        <w:ind w:left="567"/>
        <w:rPr>
          <w:rStyle w:val="uficommentbody"/>
          <w:rFonts w:asciiTheme="majorHAnsi" w:hAnsiTheme="majorHAnsi" w:cstheme="majorHAnsi"/>
          <w:noProof/>
          <w:color w:val="141823"/>
          <w:szCs w:val="28"/>
          <w:shd w:val="clear" w:color="auto" w:fill="F6F7F8"/>
        </w:rPr>
      </w:pPr>
      <w:r w:rsidRPr="00943185">
        <w:rPr>
          <w:rFonts w:asciiTheme="majorHAnsi" w:hAnsiTheme="majorHAnsi" w:cstheme="majorHAnsi"/>
          <w:noProof/>
          <w:color w:val="000000" w:themeColor="text1"/>
          <w:szCs w:val="28"/>
          <w:shd w:val="clear" w:color="auto" w:fill="F6F7F8"/>
        </w:rPr>
        <w:t>B. Gù vẹo cột sống</w:t>
      </w:r>
      <w:r w:rsidRPr="00943185">
        <w:rPr>
          <w:rFonts w:asciiTheme="majorHAnsi" w:hAnsiTheme="majorHAnsi" w:cstheme="majorHAnsi"/>
          <w:noProof/>
          <w:color w:val="141823"/>
          <w:szCs w:val="28"/>
          <w:shd w:val="clear" w:color="auto" w:fill="F6F7F8"/>
        </w:rPr>
        <w:br/>
      </w:r>
    </w:p>
    <w:p w:rsidR="00CF674E" w:rsidRPr="00674357" w:rsidRDefault="00CF674E" w:rsidP="00CF674E">
      <w:pPr>
        <w:spacing w:before="40" w:after="60"/>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16.  Cách dùng kháng sinh trong ap xe phổi:</w:t>
      </w:r>
      <w:r w:rsidRPr="00943185">
        <w:rPr>
          <w:rStyle w:val="apple-converted-space"/>
          <w:rFonts w:asciiTheme="majorHAnsi" w:hAnsiTheme="majorHAnsi" w:cstheme="majorHAnsi"/>
          <w:noProof/>
          <w:color w:val="141823"/>
          <w:szCs w:val="28"/>
          <w:shd w:val="clear" w:color="auto" w:fill="F6F7F8"/>
        </w:rPr>
        <w:t> </w:t>
      </w:r>
      <w:r w:rsidRPr="00943185">
        <w:rPr>
          <w:rFonts w:asciiTheme="majorHAnsi" w:hAnsiTheme="majorHAnsi" w:cstheme="majorHAnsi"/>
          <w:noProof/>
          <w:color w:val="141823"/>
          <w:szCs w:val="28"/>
          <w:shd w:val="clear" w:color="auto" w:fill="F6F7F8"/>
        </w:rPr>
        <w:br/>
      </w:r>
      <w:r w:rsidRPr="0039309B">
        <w:rPr>
          <w:rStyle w:val="uficommentbody"/>
          <w:rFonts w:asciiTheme="majorHAnsi" w:hAnsiTheme="majorHAnsi" w:cstheme="majorHAnsi"/>
          <w:noProof/>
          <w:color w:val="141823"/>
          <w:szCs w:val="28"/>
          <w:highlight w:val="yellow"/>
          <w:shd w:val="clear" w:color="auto" w:fill="F6F7F8"/>
        </w:rPr>
        <w:t>A. Dùng ngay sau chẩn đoán xđ và lấy đc bệnh phẩm</w:t>
      </w:r>
      <w:r w:rsidRPr="00943185">
        <w:rPr>
          <w:rFonts w:asciiTheme="majorHAnsi" w:hAnsiTheme="majorHAnsi" w:cstheme="majorHAnsi"/>
          <w:noProof/>
          <w:color w:val="141823"/>
          <w:szCs w:val="28"/>
          <w:shd w:val="clear" w:color="auto" w:fill="F6F7F8"/>
        </w:rPr>
        <w:br/>
      </w:r>
      <w:r w:rsidR="00674357" w:rsidRPr="00674357">
        <w:rPr>
          <w:rStyle w:val="uficommentbody"/>
          <w:rFonts w:asciiTheme="majorHAnsi" w:hAnsiTheme="majorHAnsi" w:cstheme="majorHAnsi"/>
          <w:noProof/>
          <w:color w:val="141823"/>
          <w:szCs w:val="28"/>
          <w:shd w:val="clear" w:color="auto" w:fill="F6F7F8"/>
        </w:rPr>
        <w:t xml:space="preserve"> </w:t>
      </w:r>
    </w:p>
    <w:p w:rsidR="00674357" w:rsidRPr="00674357" w:rsidRDefault="00674357" w:rsidP="00CF674E">
      <w:pPr>
        <w:spacing w:before="40" w:after="60"/>
        <w:rPr>
          <w:rStyle w:val="uficommentbody"/>
          <w:rFonts w:asciiTheme="majorHAnsi" w:hAnsiTheme="majorHAnsi" w:cstheme="majorHAnsi"/>
          <w:noProof/>
          <w:color w:val="141823"/>
          <w:szCs w:val="28"/>
          <w:shd w:val="clear" w:color="auto" w:fill="F6F7F8"/>
        </w:rPr>
      </w:pPr>
    </w:p>
    <w:p w:rsidR="00CF674E" w:rsidRPr="00943185" w:rsidRDefault="00CF674E" w:rsidP="00CF674E">
      <w:pPr>
        <w:spacing w:before="40" w:after="60"/>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 xml:space="preserve">18. Điều trị liệu pháp oxy là gì: </w:t>
      </w:r>
    </w:p>
    <w:p w:rsidR="00977AE3" w:rsidRDefault="00977AE3" w:rsidP="00CF674E">
      <w:pPr>
        <w:spacing w:before="40" w:after="60"/>
        <w:rPr>
          <w:rStyle w:val="uficommentbody"/>
          <w:rFonts w:asciiTheme="majorHAnsi" w:hAnsiTheme="majorHAnsi" w:cstheme="majorHAnsi"/>
          <w:noProof/>
          <w:color w:val="141823"/>
          <w:szCs w:val="28"/>
          <w:shd w:val="clear" w:color="auto" w:fill="F6F7F8"/>
        </w:rPr>
      </w:pPr>
    </w:p>
    <w:p w:rsidR="00CF674E" w:rsidRPr="00943185" w:rsidRDefault="00CF674E" w:rsidP="00977AE3">
      <w:pPr>
        <w:spacing w:before="40" w:after="60"/>
        <w:ind w:left="567"/>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 xml:space="preserve">A. Oxy 1-3l tại nhà. </w:t>
      </w:r>
    </w:p>
    <w:p w:rsidR="00CF674E" w:rsidRPr="00943185" w:rsidRDefault="00CF674E" w:rsidP="00977AE3">
      <w:pPr>
        <w:spacing w:before="40" w:after="60"/>
        <w:ind w:left="567"/>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 xml:space="preserve">B. Oxy 100% </w:t>
      </w:r>
    </w:p>
    <w:p w:rsidR="00977AE3" w:rsidRDefault="00CF674E" w:rsidP="00CF674E">
      <w:pPr>
        <w:spacing w:before="40" w:after="60"/>
        <w:rPr>
          <w:rStyle w:val="uficommentbody"/>
          <w:rFonts w:asciiTheme="majorHAnsi" w:hAnsiTheme="majorHAnsi" w:cstheme="majorHAnsi"/>
          <w:noProof/>
          <w:color w:val="141823"/>
          <w:szCs w:val="28"/>
          <w:shd w:val="clear" w:color="auto" w:fill="F6F7F8"/>
        </w:rPr>
      </w:pP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19. Triệu chứng nổi bật của GPQ thể ướt:</w:t>
      </w:r>
      <w:r w:rsidRPr="00943185">
        <w:rPr>
          <w:rStyle w:val="apple-converted-space"/>
          <w:rFonts w:asciiTheme="majorHAnsi" w:hAnsiTheme="majorHAnsi" w:cstheme="majorHAnsi"/>
          <w:noProof/>
          <w:color w:val="141823"/>
          <w:szCs w:val="28"/>
          <w:shd w:val="clear" w:color="auto" w:fill="F6F7F8"/>
        </w:rPr>
        <w:t> </w:t>
      </w:r>
      <w:r w:rsidRPr="00943185">
        <w:rPr>
          <w:rFonts w:asciiTheme="majorHAnsi" w:hAnsiTheme="majorHAnsi" w:cstheme="majorHAnsi"/>
          <w:noProof/>
          <w:color w:val="141823"/>
          <w:szCs w:val="28"/>
          <w:shd w:val="clear" w:color="auto" w:fill="F6F7F8"/>
        </w:rPr>
        <w:br/>
      </w:r>
    </w:p>
    <w:p w:rsidR="00CF674E" w:rsidRPr="00943185" w:rsidRDefault="00CF674E" w:rsidP="00977AE3">
      <w:pPr>
        <w:spacing w:before="40" w:after="60"/>
        <w:ind w:left="567"/>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A. Đờm nhiều</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B</w:t>
      </w:r>
      <w:r w:rsidRPr="00167E7B">
        <w:rPr>
          <w:rStyle w:val="uficommentbody"/>
          <w:rFonts w:asciiTheme="majorHAnsi" w:hAnsiTheme="majorHAnsi" w:cstheme="majorHAnsi"/>
          <w:noProof/>
          <w:color w:val="141823"/>
          <w:szCs w:val="28"/>
          <w:highlight w:val="yellow"/>
          <w:shd w:val="clear" w:color="auto" w:fill="F6F7F8"/>
        </w:rPr>
        <w:t>. Ho ra máu</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C ....</w:t>
      </w:r>
    </w:p>
    <w:p w:rsidR="00977AE3" w:rsidRDefault="00CF674E" w:rsidP="00977AE3">
      <w:pPr>
        <w:spacing w:before="40" w:after="60"/>
        <w:rPr>
          <w:rStyle w:val="uficommentbody"/>
          <w:rFonts w:asciiTheme="majorHAnsi" w:hAnsiTheme="majorHAnsi" w:cstheme="majorHAnsi"/>
          <w:noProof/>
          <w:color w:val="141823"/>
          <w:szCs w:val="28"/>
          <w:shd w:val="clear" w:color="auto" w:fill="F6F7F8"/>
        </w:rPr>
      </w:pP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20. Triệu chứng nổi bật của GPQ thể khô:</w:t>
      </w:r>
      <w:r w:rsidRPr="00943185">
        <w:rPr>
          <w:rFonts w:asciiTheme="majorHAnsi" w:hAnsiTheme="majorHAnsi" w:cstheme="majorHAnsi"/>
          <w:noProof/>
          <w:color w:val="141823"/>
          <w:szCs w:val="28"/>
          <w:shd w:val="clear" w:color="auto" w:fill="F6F7F8"/>
        </w:rPr>
        <w:br/>
      </w:r>
    </w:p>
    <w:p w:rsidR="00CF674E" w:rsidRPr="00943185" w:rsidRDefault="00CF674E" w:rsidP="00977AE3">
      <w:pPr>
        <w:spacing w:before="40" w:after="60"/>
        <w:ind w:left="567"/>
        <w:rPr>
          <w:rStyle w:val="uficommentbody"/>
          <w:rFonts w:asciiTheme="majorHAnsi" w:hAnsiTheme="majorHAnsi" w:cstheme="majorHAnsi"/>
          <w:noProof/>
          <w:color w:val="141823"/>
          <w:szCs w:val="28"/>
          <w:shd w:val="clear" w:color="auto" w:fill="F6F7F8"/>
        </w:rPr>
      </w:pPr>
      <w:r w:rsidRPr="00943185">
        <w:rPr>
          <w:rStyle w:val="uficommentbody"/>
          <w:rFonts w:asciiTheme="majorHAnsi" w:hAnsiTheme="majorHAnsi" w:cstheme="majorHAnsi"/>
          <w:noProof/>
          <w:color w:val="141823"/>
          <w:szCs w:val="28"/>
          <w:shd w:val="clear" w:color="auto" w:fill="F6F7F8"/>
        </w:rPr>
        <w:t>A. Ho ra máu</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 xml:space="preserve">B. </w:t>
      </w:r>
      <w:r w:rsidRPr="00167E7B">
        <w:rPr>
          <w:rStyle w:val="uficommentbody"/>
          <w:rFonts w:asciiTheme="majorHAnsi" w:hAnsiTheme="majorHAnsi" w:cstheme="majorHAnsi"/>
          <w:noProof/>
          <w:color w:val="141823"/>
          <w:szCs w:val="28"/>
          <w:highlight w:val="yellow"/>
          <w:shd w:val="clear" w:color="auto" w:fill="F6F7F8"/>
        </w:rPr>
        <w:t>Đờm</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C....</w:t>
      </w:r>
    </w:p>
    <w:p w:rsidR="00977AE3" w:rsidRDefault="00CF674E" w:rsidP="00977AE3">
      <w:pPr>
        <w:spacing w:before="40" w:after="60"/>
        <w:rPr>
          <w:rStyle w:val="uficommentbody"/>
          <w:rFonts w:asciiTheme="majorHAnsi" w:hAnsiTheme="majorHAnsi" w:cstheme="majorHAnsi"/>
          <w:noProof/>
          <w:color w:val="141823"/>
          <w:szCs w:val="28"/>
          <w:shd w:val="clear" w:color="auto" w:fill="F6F7F8"/>
        </w:rPr>
      </w:pP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21. Ho ra máu &gt;200ml/24h là ho ra máu mức độ</w:t>
      </w:r>
      <w:r w:rsidRPr="00943185">
        <w:rPr>
          <w:rFonts w:asciiTheme="majorHAnsi" w:hAnsiTheme="majorHAnsi" w:cstheme="majorHAnsi"/>
          <w:noProof/>
          <w:color w:val="141823"/>
          <w:szCs w:val="28"/>
          <w:shd w:val="clear" w:color="auto" w:fill="F6F7F8"/>
        </w:rPr>
        <w:br/>
      </w:r>
    </w:p>
    <w:p w:rsidR="00CF674E" w:rsidRPr="00943185" w:rsidRDefault="00CF674E" w:rsidP="00977AE3">
      <w:pPr>
        <w:spacing w:before="40" w:after="60"/>
        <w:ind w:left="426"/>
        <w:rPr>
          <w:rStyle w:val="uficommentbody"/>
          <w:rFonts w:asciiTheme="majorHAnsi" w:hAnsiTheme="majorHAnsi" w:cstheme="majorHAnsi"/>
          <w:noProof/>
          <w:color w:val="141823"/>
          <w:szCs w:val="28"/>
          <w:shd w:val="clear" w:color="auto" w:fill="F6F7F8"/>
        </w:rPr>
      </w:pPr>
      <w:r w:rsidRPr="00B1609E">
        <w:rPr>
          <w:rStyle w:val="uficommentbody"/>
          <w:rFonts w:asciiTheme="majorHAnsi" w:hAnsiTheme="majorHAnsi" w:cstheme="majorHAnsi"/>
          <w:noProof/>
          <w:color w:val="141823"/>
          <w:szCs w:val="28"/>
          <w:highlight w:val="yellow"/>
          <w:shd w:val="clear" w:color="auto" w:fill="F6F7F8"/>
        </w:rPr>
        <w:t>A. Nặng</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B. Rất nặng</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C. Nhẹ</w:t>
      </w:r>
      <w:r w:rsidRPr="00943185">
        <w:rPr>
          <w:rFonts w:asciiTheme="majorHAnsi" w:hAnsiTheme="majorHAnsi" w:cstheme="majorHAnsi"/>
          <w:noProof/>
          <w:color w:val="141823"/>
          <w:szCs w:val="28"/>
          <w:shd w:val="clear" w:color="auto" w:fill="F6F7F8"/>
        </w:rPr>
        <w:br/>
      </w:r>
      <w:r w:rsidRPr="00943185">
        <w:rPr>
          <w:rStyle w:val="uficommentbody"/>
          <w:rFonts w:asciiTheme="majorHAnsi" w:hAnsiTheme="majorHAnsi" w:cstheme="majorHAnsi"/>
          <w:noProof/>
          <w:color w:val="141823"/>
          <w:szCs w:val="28"/>
          <w:shd w:val="clear" w:color="auto" w:fill="F6F7F8"/>
        </w:rPr>
        <w:t>D. Vừa</w:t>
      </w:r>
    </w:p>
    <w:p w:rsidR="00CF674E" w:rsidRPr="00943185" w:rsidRDefault="00CF674E" w:rsidP="00CF674E">
      <w:pPr>
        <w:spacing w:before="40" w:after="60"/>
        <w:rPr>
          <w:rStyle w:val="apple-converted-space"/>
          <w:rFonts w:asciiTheme="majorHAnsi" w:hAnsiTheme="majorHAnsi" w:cstheme="majorHAnsi"/>
          <w:noProof/>
          <w:color w:val="141823"/>
          <w:szCs w:val="28"/>
          <w:shd w:val="clear" w:color="auto" w:fill="F6F7F8"/>
        </w:rPr>
      </w:pPr>
    </w:p>
    <w:p w:rsidR="00CF674E" w:rsidRPr="00E63BBF" w:rsidRDefault="00CF674E" w:rsidP="00943185">
      <w:pPr>
        <w:pStyle w:val="ListParagraph"/>
        <w:spacing w:before="40" w:after="60"/>
        <w:ind w:left="0"/>
        <w:rPr>
          <w:rFonts w:asciiTheme="majorHAnsi" w:hAnsiTheme="majorHAnsi" w:cstheme="majorHAnsi"/>
          <w:noProof/>
          <w:color w:val="141823"/>
          <w:szCs w:val="28"/>
          <w:shd w:val="clear" w:color="auto" w:fill="F6F7F8"/>
          <w:lang w:val="vi-VN"/>
        </w:rPr>
      </w:pPr>
      <w:r w:rsidRPr="00943185">
        <w:rPr>
          <w:rStyle w:val="apple-converted-space"/>
          <w:rFonts w:asciiTheme="majorHAnsi" w:hAnsiTheme="majorHAnsi" w:cstheme="majorHAnsi"/>
          <w:noProof/>
          <w:color w:val="141823"/>
          <w:szCs w:val="28"/>
          <w:shd w:val="clear" w:color="auto" w:fill="F6F7F8"/>
          <w:lang w:val="vi-VN"/>
        </w:rPr>
        <w:t>22. </w:t>
      </w:r>
      <w:r w:rsidRPr="00943185">
        <w:rPr>
          <w:rStyle w:val="uficommentbody"/>
          <w:rFonts w:asciiTheme="majorHAnsi" w:hAnsiTheme="majorHAnsi" w:cstheme="majorHAnsi"/>
          <w:noProof/>
          <w:color w:val="141823"/>
          <w:szCs w:val="28"/>
          <w:shd w:val="clear" w:color="auto" w:fill="F6F7F8"/>
          <w:lang w:val="vi-VN"/>
        </w:rPr>
        <w:t>Đo lại chức năng hô hấ</w:t>
      </w:r>
      <w:r w:rsidR="00943185" w:rsidRPr="00943185">
        <w:rPr>
          <w:rStyle w:val="uficommentbody"/>
          <w:rFonts w:asciiTheme="majorHAnsi" w:hAnsiTheme="majorHAnsi" w:cstheme="majorHAnsi"/>
          <w:noProof/>
          <w:color w:val="141823"/>
          <w:szCs w:val="28"/>
          <w:shd w:val="clear" w:color="auto" w:fill="F6F7F8"/>
          <w:lang w:val="vi-VN"/>
        </w:rPr>
        <w:t>p sau bao lâu</w:t>
      </w:r>
      <w:r w:rsidR="00E63BBF" w:rsidRPr="00E63BBF">
        <w:rPr>
          <w:rStyle w:val="uficommentbody"/>
          <w:rFonts w:asciiTheme="majorHAnsi" w:hAnsiTheme="majorHAnsi" w:cstheme="majorHAnsi"/>
          <w:noProof/>
          <w:color w:val="141823"/>
          <w:szCs w:val="28"/>
          <w:shd w:val="clear" w:color="auto" w:fill="F6F7F8"/>
          <w:lang w:val="vi-VN"/>
        </w:rPr>
        <w:t xml:space="preserve">: </w:t>
      </w:r>
      <w:r w:rsidR="00E63BBF" w:rsidRPr="00E63BBF">
        <w:rPr>
          <w:rStyle w:val="uficommentbody"/>
          <w:rFonts w:asciiTheme="majorHAnsi" w:hAnsiTheme="majorHAnsi" w:cstheme="majorHAnsi"/>
          <w:noProof/>
          <w:color w:val="141823"/>
          <w:szCs w:val="28"/>
          <w:highlight w:val="yellow"/>
          <w:shd w:val="clear" w:color="auto" w:fill="F6F7F8"/>
          <w:lang w:val="vi-VN"/>
        </w:rPr>
        <w:t>ít nhất 1 năm 1 lần</w:t>
      </w:r>
    </w:p>
    <w:p w:rsidR="00943185" w:rsidRPr="00943185" w:rsidRDefault="00943185" w:rsidP="00CF674E">
      <w:pPr>
        <w:spacing w:before="40" w:after="60"/>
        <w:rPr>
          <w:rStyle w:val="apple-converted-space"/>
          <w:rFonts w:asciiTheme="majorHAnsi" w:hAnsiTheme="majorHAnsi" w:cstheme="majorHAnsi"/>
          <w:noProof/>
          <w:color w:val="141823"/>
          <w:szCs w:val="28"/>
          <w:shd w:val="clear" w:color="auto" w:fill="F6F7F8"/>
        </w:rPr>
      </w:pPr>
    </w:p>
    <w:p w:rsidR="00CF674E" w:rsidRPr="00943185" w:rsidRDefault="00943185" w:rsidP="00CF674E">
      <w:pPr>
        <w:spacing w:before="40" w:after="60"/>
        <w:rPr>
          <w:rFonts w:asciiTheme="majorHAnsi" w:hAnsiTheme="majorHAnsi" w:cstheme="majorHAnsi"/>
          <w:noProof/>
          <w:color w:val="141823"/>
          <w:szCs w:val="28"/>
          <w:shd w:val="clear" w:color="auto" w:fill="F6F7F8"/>
        </w:rPr>
      </w:pPr>
      <w:r w:rsidRPr="00943185">
        <w:rPr>
          <w:rStyle w:val="apple-converted-space"/>
          <w:rFonts w:asciiTheme="majorHAnsi" w:hAnsiTheme="majorHAnsi" w:cstheme="majorHAnsi"/>
          <w:noProof/>
          <w:color w:val="141823"/>
          <w:szCs w:val="28"/>
          <w:shd w:val="clear" w:color="auto" w:fill="F6F7F8"/>
        </w:rPr>
        <w:t>23.</w:t>
      </w:r>
      <w:r w:rsidR="00CF674E" w:rsidRPr="00943185">
        <w:rPr>
          <w:rStyle w:val="apple-converted-space"/>
          <w:rFonts w:asciiTheme="majorHAnsi" w:hAnsiTheme="majorHAnsi" w:cstheme="majorHAnsi"/>
          <w:noProof/>
          <w:color w:val="141823"/>
          <w:szCs w:val="28"/>
          <w:shd w:val="clear" w:color="auto" w:fill="F6F7F8"/>
        </w:rPr>
        <w:t> </w:t>
      </w:r>
      <w:r w:rsidR="00CF674E" w:rsidRPr="00943185">
        <w:rPr>
          <w:rFonts w:asciiTheme="majorHAnsi" w:hAnsiTheme="majorHAnsi" w:cstheme="majorHAnsi"/>
          <w:noProof/>
          <w:color w:val="141823"/>
          <w:szCs w:val="28"/>
          <w:shd w:val="clear" w:color="auto" w:fill="F6F7F8"/>
        </w:rPr>
        <w:t>Áp xe phổi trên xquang khác voi tràn dich tràn khí</w:t>
      </w:r>
    </w:p>
    <w:p w:rsidR="00943185" w:rsidRPr="00943185" w:rsidRDefault="00943185" w:rsidP="00943185">
      <w:pPr>
        <w:pStyle w:val="ListParagraph"/>
        <w:spacing w:before="40" w:after="60"/>
        <w:ind w:left="0"/>
        <w:rPr>
          <w:rFonts w:asciiTheme="majorHAnsi" w:eastAsiaTheme="minorHAnsi" w:hAnsiTheme="majorHAnsi" w:cstheme="majorHAnsi"/>
          <w:noProof/>
          <w:color w:val="141823"/>
          <w:szCs w:val="28"/>
          <w:shd w:val="clear" w:color="auto" w:fill="F6F7F8"/>
          <w:lang w:val="vi-VN" w:eastAsia="en-US"/>
        </w:rPr>
      </w:pPr>
    </w:p>
    <w:p w:rsidR="00CF674E" w:rsidRPr="00E63BBF" w:rsidRDefault="00943185" w:rsidP="00943185">
      <w:pPr>
        <w:pStyle w:val="ListParagraph"/>
        <w:spacing w:before="40" w:after="60"/>
        <w:ind w:left="0"/>
        <w:rPr>
          <w:rFonts w:asciiTheme="majorHAnsi" w:hAnsiTheme="majorHAnsi" w:cstheme="majorHAnsi"/>
          <w:noProof/>
          <w:color w:val="000000" w:themeColor="text1"/>
          <w:szCs w:val="28"/>
          <w:shd w:val="clear" w:color="auto" w:fill="F6F7F8"/>
          <w:lang w:val="vi-VN"/>
        </w:rPr>
      </w:pPr>
      <w:r w:rsidRPr="00943185">
        <w:rPr>
          <w:rFonts w:asciiTheme="majorHAnsi" w:eastAsiaTheme="minorHAnsi" w:hAnsiTheme="majorHAnsi" w:cstheme="majorHAnsi"/>
          <w:noProof/>
          <w:color w:val="141823"/>
          <w:szCs w:val="28"/>
          <w:shd w:val="clear" w:color="auto" w:fill="F6F7F8"/>
          <w:lang w:val="vi-VN" w:eastAsia="en-US"/>
        </w:rPr>
        <w:t>24.</w:t>
      </w:r>
      <w:r w:rsidRPr="00943185">
        <w:rPr>
          <w:rFonts w:asciiTheme="majorHAnsi" w:hAnsiTheme="majorHAnsi" w:cstheme="majorHAnsi"/>
          <w:noProof/>
          <w:color w:val="141823"/>
          <w:szCs w:val="28"/>
          <w:shd w:val="clear" w:color="auto" w:fill="F6F7F8"/>
          <w:lang w:val="vi-VN"/>
        </w:rPr>
        <w:t>K</w:t>
      </w:r>
      <w:r w:rsidR="00CF674E" w:rsidRPr="00943185">
        <w:rPr>
          <w:rFonts w:asciiTheme="majorHAnsi" w:hAnsiTheme="majorHAnsi" w:cstheme="majorHAnsi"/>
          <w:noProof/>
          <w:color w:val="141823"/>
          <w:szCs w:val="28"/>
          <w:shd w:val="clear" w:color="auto" w:fill="F6F7F8"/>
          <w:lang w:val="vi-VN"/>
        </w:rPr>
        <w:t>hám lạ</w:t>
      </w:r>
      <w:r w:rsidRPr="00943185">
        <w:rPr>
          <w:rFonts w:asciiTheme="majorHAnsi" w:hAnsiTheme="majorHAnsi" w:cstheme="majorHAnsi"/>
          <w:noProof/>
          <w:color w:val="141823"/>
          <w:szCs w:val="28"/>
          <w:shd w:val="clear" w:color="auto" w:fill="F6F7F8"/>
          <w:lang w:val="vi-VN"/>
        </w:rPr>
        <w:t>i sau COPD đợt cấp</w:t>
      </w:r>
      <w:r w:rsidR="00E63BBF" w:rsidRPr="00E63BBF">
        <w:rPr>
          <w:rFonts w:asciiTheme="majorHAnsi" w:hAnsiTheme="majorHAnsi" w:cstheme="majorHAnsi"/>
          <w:noProof/>
          <w:color w:val="141823"/>
          <w:szCs w:val="28"/>
          <w:shd w:val="clear" w:color="auto" w:fill="F6F7F8"/>
          <w:lang w:val="vi-VN"/>
        </w:rPr>
        <w:t xml:space="preserve">: </w:t>
      </w:r>
      <w:r w:rsidR="00E63BBF" w:rsidRPr="00E63BBF">
        <w:rPr>
          <w:rFonts w:asciiTheme="majorHAnsi" w:hAnsiTheme="majorHAnsi" w:cstheme="majorHAnsi"/>
          <w:noProof/>
          <w:color w:val="141823"/>
          <w:szCs w:val="28"/>
          <w:highlight w:val="yellow"/>
          <w:shd w:val="clear" w:color="auto" w:fill="F6F7F8"/>
          <w:lang w:val="vi-VN"/>
        </w:rPr>
        <w:t>4 tuần</w:t>
      </w:r>
    </w:p>
    <w:p w:rsidR="00A01AC4" w:rsidRDefault="00A01AC4" w:rsidP="004E2B00">
      <w:pPr>
        <w:rPr>
          <w:rFonts w:asciiTheme="majorHAnsi" w:eastAsia="Times New Roman" w:hAnsiTheme="majorHAnsi" w:cstheme="majorHAnsi"/>
          <w:szCs w:val="28"/>
          <w:lang w:eastAsia="vi-VN"/>
        </w:rPr>
      </w:pPr>
    </w:p>
    <w:p w:rsidR="00674357" w:rsidRPr="00674357" w:rsidRDefault="00674357" w:rsidP="00674357">
      <w:pPr>
        <w:rPr>
          <w:rStyle w:val="textexposedshow"/>
          <w:rFonts w:cs="Times New Roman"/>
          <w:szCs w:val="28"/>
        </w:rPr>
      </w:pPr>
      <w:r w:rsidRPr="00674357">
        <w:rPr>
          <w:rFonts w:asciiTheme="majorHAnsi" w:eastAsia="Times New Roman" w:hAnsiTheme="majorHAnsi" w:cstheme="majorHAnsi"/>
          <w:szCs w:val="28"/>
          <w:lang w:eastAsia="vi-VN"/>
        </w:rPr>
        <w:t xml:space="preserve">25. </w:t>
      </w:r>
      <w:r w:rsidRPr="00674357">
        <w:rPr>
          <w:rStyle w:val="textexposedshow"/>
          <w:rFonts w:cs="Times New Roman"/>
          <w:szCs w:val="28"/>
        </w:rPr>
        <w:t>Nguyên nhân ho ra máu, trừ?</w:t>
      </w:r>
    </w:p>
    <w:p w:rsidR="00674357" w:rsidRDefault="00674357" w:rsidP="00674357">
      <w:pPr>
        <w:pStyle w:val="ListParagraph"/>
        <w:numPr>
          <w:ilvl w:val="0"/>
          <w:numId w:val="46"/>
        </w:numPr>
        <w:rPr>
          <w:rStyle w:val="textexposedshow"/>
          <w:rFonts w:cs="Times New Roman"/>
          <w:szCs w:val="28"/>
        </w:rPr>
      </w:pPr>
      <w:r w:rsidRPr="00674357">
        <w:rPr>
          <w:rStyle w:val="textexposedshow"/>
          <w:rFonts w:cs="Times New Roman"/>
          <w:szCs w:val="28"/>
        </w:rPr>
        <w:t>Viêm phổi</w:t>
      </w:r>
    </w:p>
    <w:p w:rsidR="00674357" w:rsidRDefault="00674357" w:rsidP="00674357">
      <w:pPr>
        <w:pStyle w:val="ListParagraph"/>
        <w:numPr>
          <w:ilvl w:val="0"/>
          <w:numId w:val="46"/>
        </w:numPr>
        <w:rPr>
          <w:rStyle w:val="textexposedshow"/>
          <w:rFonts w:cs="Times New Roman"/>
          <w:szCs w:val="28"/>
        </w:rPr>
      </w:pPr>
      <w:r w:rsidRPr="00674357">
        <w:rPr>
          <w:rStyle w:val="textexposedshow"/>
          <w:rFonts w:cs="Times New Roman"/>
          <w:szCs w:val="28"/>
        </w:rPr>
        <w:t>Lao phổi</w:t>
      </w:r>
    </w:p>
    <w:p w:rsidR="00674357" w:rsidRDefault="00674357" w:rsidP="00674357">
      <w:pPr>
        <w:pStyle w:val="ListParagraph"/>
        <w:numPr>
          <w:ilvl w:val="0"/>
          <w:numId w:val="46"/>
        </w:numPr>
        <w:rPr>
          <w:rStyle w:val="textexposedshow"/>
          <w:rFonts w:cs="Times New Roman"/>
          <w:szCs w:val="28"/>
        </w:rPr>
      </w:pPr>
      <w:r w:rsidRPr="00674357">
        <w:rPr>
          <w:rStyle w:val="textexposedshow"/>
          <w:rFonts w:cs="Times New Roman"/>
          <w:szCs w:val="28"/>
        </w:rPr>
        <w:t>GPQ</w:t>
      </w:r>
    </w:p>
    <w:p w:rsidR="00674357" w:rsidRPr="00B1609E" w:rsidRDefault="00674357" w:rsidP="00674357">
      <w:pPr>
        <w:pStyle w:val="ListParagraph"/>
        <w:numPr>
          <w:ilvl w:val="0"/>
          <w:numId w:val="46"/>
        </w:numPr>
        <w:rPr>
          <w:rStyle w:val="textexposedshow"/>
          <w:rFonts w:cs="Times New Roman"/>
          <w:szCs w:val="28"/>
          <w:highlight w:val="yellow"/>
        </w:rPr>
      </w:pPr>
      <w:r w:rsidRPr="00B1609E">
        <w:rPr>
          <w:rStyle w:val="textexposedshow"/>
          <w:rFonts w:cs="Times New Roman"/>
          <w:szCs w:val="28"/>
          <w:highlight w:val="yellow"/>
        </w:rPr>
        <w:t>Hạ HA</w:t>
      </w:r>
    </w:p>
    <w:p w:rsidR="00977AE3" w:rsidRDefault="00674357" w:rsidP="00977AE3">
      <w:pPr>
        <w:ind w:left="-142"/>
        <w:rPr>
          <w:rStyle w:val="textexposedshow"/>
          <w:rFonts w:cs="Times New Roman"/>
          <w:color w:val="141823"/>
          <w:szCs w:val="28"/>
          <w:shd w:val="clear" w:color="auto" w:fill="FFFFFF"/>
        </w:rPr>
      </w:pPr>
      <w:r w:rsidRPr="00674357">
        <w:rPr>
          <w:rFonts w:asciiTheme="majorHAnsi" w:eastAsia="Times New Roman" w:hAnsiTheme="majorHAnsi" w:cstheme="majorHAnsi"/>
          <w:szCs w:val="28"/>
          <w:lang w:val="en-US" w:eastAsia="vi-VN"/>
        </w:rPr>
        <w:t xml:space="preserve">27. </w:t>
      </w:r>
      <w:r w:rsidRPr="00674357">
        <w:rPr>
          <w:rStyle w:val="textexposedshow"/>
          <w:rFonts w:cs="Times New Roman"/>
          <w:color w:val="141823"/>
          <w:szCs w:val="28"/>
          <w:shd w:val="clear" w:color="auto" w:fill="FFFFFF"/>
        </w:rPr>
        <w:t>Hội chứng Kartagener có đặc điểm , trừ ?</w:t>
      </w:r>
      <w:r w:rsidRPr="00674357">
        <w:rPr>
          <w:shd w:val="clear" w:color="auto" w:fill="FFFFFF"/>
        </w:rPr>
        <w:br/>
      </w:r>
    </w:p>
    <w:p w:rsidR="00674357" w:rsidRPr="00674357" w:rsidRDefault="00674357" w:rsidP="00977AE3">
      <w:pPr>
        <w:ind w:left="284"/>
        <w:rPr>
          <w:rStyle w:val="textexposedshow"/>
          <w:rFonts w:cs="Times New Roman"/>
          <w:szCs w:val="28"/>
        </w:rPr>
      </w:pPr>
      <w:r w:rsidRPr="00674357">
        <w:rPr>
          <w:rStyle w:val="textexposedshow"/>
          <w:rFonts w:cs="Times New Roman"/>
          <w:color w:val="141823"/>
          <w:szCs w:val="28"/>
          <w:shd w:val="clear" w:color="auto" w:fill="FFFFFF"/>
        </w:rPr>
        <w:t>A. Bệnh có tính chất gia đình</w:t>
      </w:r>
      <w:r w:rsidRPr="00674357">
        <w:rPr>
          <w:shd w:val="clear" w:color="auto" w:fill="FFFFFF"/>
        </w:rPr>
        <w:br/>
      </w:r>
      <w:r w:rsidRPr="00674357">
        <w:rPr>
          <w:rStyle w:val="textexposedshow"/>
          <w:rFonts w:cs="Times New Roman"/>
          <w:color w:val="141823"/>
          <w:szCs w:val="28"/>
          <w:shd w:val="clear" w:color="auto" w:fill="FFFFFF"/>
        </w:rPr>
        <w:t>B. GPQ lan tỏa</w:t>
      </w:r>
      <w:r w:rsidRPr="00674357">
        <w:rPr>
          <w:shd w:val="clear" w:color="auto" w:fill="FFFFFF"/>
        </w:rPr>
        <w:br/>
      </w:r>
      <w:r w:rsidRPr="00002B59">
        <w:rPr>
          <w:rStyle w:val="textexposedshow"/>
          <w:rFonts w:cs="Times New Roman"/>
          <w:color w:val="141823"/>
          <w:szCs w:val="28"/>
          <w:highlight w:val="yellow"/>
          <w:shd w:val="clear" w:color="auto" w:fill="FFFFFF"/>
        </w:rPr>
        <w:t>C. Phì đại khí quản</w:t>
      </w:r>
      <w:r w:rsidRPr="00674357">
        <w:rPr>
          <w:shd w:val="clear" w:color="auto" w:fill="FFFFFF"/>
        </w:rPr>
        <w:br/>
      </w:r>
      <w:r w:rsidRPr="00674357">
        <w:rPr>
          <w:rStyle w:val="textexposedshow"/>
          <w:rFonts w:cs="Times New Roman"/>
          <w:color w:val="141823"/>
          <w:szCs w:val="28"/>
          <w:shd w:val="clear" w:color="auto" w:fill="FFFFFF"/>
        </w:rPr>
        <w:t>D. Viêm xoang sàng, xoang má</w:t>
      </w:r>
    </w:p>
    <w:p w:rsidR="00674357" w:rsidRPr="00B145C0" w:rsidRDefault="00674357" w:rsidP="00674357">
      <w:pPr>
        <w:pStyle w:val="ListParagraph"/>
        <w:numPr>
          <w:ilvl w:val="1"/>
          <w:numId w:val="10"/>
        </w:numPr>
        <w:ind w:left="284"/>
        <w:rPr>
          <w:rFonts w:cs="Times New Roman"/>
          <w:szCs w:val="28"/>
        </w:rPr>
      </w:pPr>
      <w:r w:rsidRPr="00B145C0">
        <w:rPr>
          <w:rFonts w:cs="Times New Roman"/>
          <w:szCs w:val="28"/>
        </w:rPr>
        <w:t xml:space="preserve">Dấu hiệu Hoover? </w:t>
      </w:r>
    </w:p>
    <w:p w:rsidR="00674357" w:rsidRPr="00E63BBF" w:rsidRDefault="00674357" w:rsidP="00765692">
      <w:pPr>
        <w:pStyle w:val="ListParagraph"/>
        <w:numPr>
          <w:ilvl w:val="0"/>
          <w:numId w:val="47"/>
        </w:numPr>
        <w:rPr>
          <w:rFonts w:cs="Times New Roman"/>
          <w:szCs w:val="28"/>
          <w:highlight w:val="yellow"/>
        </w:rPr>
      </w:pPr>
      <w:r w:rsidRPr="00E63BBF">
        <w:rPr>
          <w:rFonts w:cs="Times New Roman"/>
          <w:szCs w:val="28"/>
          <w:highlight w:val="yellow"/>
        </w:rPr>
        <w:t>Giảm đường kính phần dưới lồng ngực khi hít vào</w:t>
      </w:r>
    </w:p>
    <w:p w:rsidR="00674357" w:rsidRDefault="00674357" w:rsidP="00765692">
      <w:pPr>
        <w:pStyle w:val="ListParagraph"/>
        <w:numPr>
          <w:ilvl w:val="0"/>
          <w:numId w:val="47"/>
        </w:numPr>
        <w:rPr>
          <w:rFonts w:cs="Times New Roman"/>
          <w:szCs w:val="28"/>
        </w:rPr>
      </w:pPr>
      <w:r w:rsidRPr="00674357">
        <w:rPr>
          <w:rFonts w:cs="Times New Roman"/>
          <w:szCs w:val="28"/>
        </w:rPr>
        <w:t>Giảm đường kính phần dưới lồng ngực khi thở ra</w:t>
      </w:r>
    </w:p>
    <w:p w:rsidR="00674357" w:rsidRDefault="00674357" w:rsidP="00765692">
      <w:pPr>
        <w:pStyle w:val="ListParagraph"/>
        <w:numPr>
          <w:ilvl w:val="0"/>
          <w:numId w:val="47"/>
        </w:numPr>
        <w:rPr>
          <w:rFonts w:cs="Times New Roman"/>
          <w:szCs w:val="28"/>
        </w:rPr>
      </w:pPr>
      <w:r w:rsidRPr="00674357">
        <w:rPr>
          <w:rFonts w:cs="Times New Roman"/>
          <w:szCs w:val="28"/>
        </w:rPr>
        <w:t>Tăng đường kính phần dưới lồng ngực khi hít vào</w:t>
      </w:r>
    </w:p>
    <w:p w:rsidR="00674357" w:rsidRPr="00674357" w:rsidRDefault="00674357" w:rsidP="00765692">
      <w:pPr>
        <w:pStyle w:val="ListParagraph"/>
        <w:numPr>
          <w:ilvl w:val="0"/>
          <w:numId w:val="47"/>
        </w:numPr>
        <w:rPr>
          <w:rFonts w:cs="Times New Roman"/>
          <w:szCs w:val="28"/>
        </w:rPr>
      </w:pPr>
      <w:r w:rsidRPr="00674357">
        <w:rPr>
          <w:rFonts w:cs="Times New Roman"/>
          <w:szCs w:val="28"/>
        </w:rPr>
        <w:t>Tăng đường kính phần dưới lồng ngực khi thở ra</w:t>
      </w:r>
    </w:p>
    <w:p w:rsidR="00674357" w:rsidRDefault="00674357" w:rsidP="00674357">
      <w:pPr>
        <w:rPr>
          <w:rFonts w:cs="Times New Roman"/>
          <w:szCs w:val="28"/>
        </w:rPr>
      </w:pPr>
      <w:r w:rsidRPr="00674357">
        <w:rPr>
          <w:rFonts w:asciiTheme="majorHAnsi" w:eastAsia="Times New Roman" w:hAnsiTheme="majorHAnsi" w:cstheme="majorHAnsi"/>
          <w:szCs w:val="28"/>
          <w:lang w:val="en-US" w:eastAsia="vi-VN"/>
        </w:rPr>
        <w:t xml:space="preserve">29. </w:t>
      </w:r>
      <w:r>
        <w:rPr>
          <w:rFonts w:cs="Times New Roman"/>
          <w:color w:val="141823"/>
          <w:szCs w:val="28"/>
          <w:shd w:val="clear" w:color="auto" w:fill="F6F7F8"/>
        </w:rPr>
        <w:t>N</w:t>
      </w:r>
      <w:r w:rsidRPr="00674357">
        <w:rPr>
          <w:rFonts w:cs="Times New Roman"/>
          <w:color w:val="141823"/>
          <w:szCs w:val="28"/>
          <w:shd w:val="clear" w:color="auto" w:fill="F6F7F8"/>
        </w:rPr>
        <w:t>guyên nhân gây tâm phế mạn?</w:t>
      </w:r>
    </w:p>
    <w:p w:rsidR="00674357" w:rsidRDefault="00674357" w:rsidP="00977AE3">
      <w:pPr>
        <w:ind w:left="426"/>
        <w:rPr>
          <w:rFonts w:cs="Times New Roman"/>
          <w:color w:val="141823"/>
          <w:szCs w:val="28"/>
          <w:shd w:val="clear" w:color="auto" w:fill="F6F7F8"/>
        </w:rPr>
      </w:pPr>
      <w:r w:rsidRPr="00674357">
        <w:rPr>
          <w:rFonts w:cs="Times New Roman"/>
          <w:color w:val="141823"/>
          <w:szCs w:val="28"/>
          <w:shd w:val="clear" w:color="auto" w:fill="F6F7F8"/>
        </w:rPr>
        <w:t>A. Suy giảm cn thấ</w:t>
      </w:r>
      <w:r>
        <w:rPr>
          <w:rFonts w:cs="Times New Roman"/>
          <w:color w:val="141823"/>
          <w:szCs w:val="28"/>
          <w:shd w:val="clear" w:color="auto" w:fill="F6F7F8"/>
        </w:rPr>
        <w:t>t trái</w:t>
      </w:r>
    </w:p>
    <w:p w:rsidR="00674357" w:rsidRDefault="00674357" w:rsidP="00977AE3">
      <w:pPr>
        <w:ind w:left="426"/>
        <w:rPr>
          <w:rFonts w:cs="Times New Roman"/>
          <w:szCs w:val="28"/>
        </w:rPr>
      </w:pPr>
      <w:r w:rsidRPr="00751E90">
        <w:rPr>
          <w:rFonts w:cs="Times New Roman"/>
          <w:color w:val="141823"/>
          <w:szCs w:val="28"/>
          <w:highlight w:val="yellow"/>
          <w:shd w:val="clear" w:color="auto" w:fill="F6F7F8"/>
        </w:rPr>
        <w:t>B. Co thắt đm phổi</w:t>
      </w:r>
    </w:p>
    <w:p w:rsidR="00674357" w:rsidRDefault="00674357" w:rsidP="00977AE3">
      <w:pPr>
        <w:ind w:left="426"/>
        <w:rPr>
          <w:rFonts w:cs="Times New Roman"/>
          <w:szCs w:val="28"/>
        </w:rPr>
      </w:pPr>
      <w:r w:rsidRPr="00674357">
        <w:rPr>
          <w:rFonts w:cs="Times New Roman"/>
          <w:szCs w:val="28"/>
        </w:rPr>
        <w:t xml:space="preserve">C. </w:t>
      </w:r>
      <w:r w:rsidRPr="00674357">
        <w:rPr>
          <w:rFonts w:cs="Times New Roman"/>
          <w:color w:val="141823"/>
          <w:szCs w:val="28"/>
          <w:shd w:val="clear" w:color="auto" w:fill="F6F7F8"/>
        </w:rPr>
        <w:t>… động mạch phế quản</w:t>
      </w:r>
    </w:p>
    <w:p w:rsidR="00674357" w:rsidRDefault="00674357" w:rsidP="00977AE3">
      <w:pPr>
        <w:ind w:left="426"/>
        <w:rPr>
          <w:rFonts w:cs="Times New Roman"/>
          <w:color w:val="141823"/>
          <w:szCs w:val="28"/>
          <w:shd w:val="clear" w:color="auto" w:fill="F6F7F8"/>
        </w:rPr>
      </w:pPr>
      <w:r w:rsidRPr="00674357">
        <w:rPr>
          <w:rFonts w:cs="Times New Roman"/>
          <w:szCs w:val="28"/>
        </w:rPr>
        <w:t xml:space="preserve">D. </w:t>
      </w:r>
      <w:r w:rsidRPr="00674357">
        <w:rPr>
          <w:rFonts w:cs="Times New Roman"/>
          <w:color w:val="141823"/>
          <w:szCs w:val="28"/>
          <w:shd w:val="clear" w:color="auto" w:fill="F6F7F8"/>
        </w:rPr>
        <w:t>Cả 3</w:t>
      </w:r>
    </w:p>
    <w:p w:rsidR="00977AE3" w:rsidRDefault="00674357" w:rsidP="00977AE3">
      <w:pPr>
        <w:rPr>
          <w:rFonts w:cs="Times New Roman"/>
          <w:szCs w:val="28"/>
        </w:rPr>
      </w:pPr>
      <w:r w:rsidRPr="00674357">
        <w:rPr>
          <w:rFonts w:cs="Times New Roman"/>
          <w:color w:val="141823"/>
          <w:szCs w:val="28"/>
          <w:shd w:val="clear" w:color="auto" w:fill="F6F7F8"/>
        </w:rPr>
        <w:t xml:space="preserve">30. </w:t>
      </w:r>
      <w:r w:rsidRPr="00674357">
        <w:rPr>
          <w:rFonts w:cs="Times New Roman"/>
          <w:szCs w:val="28"/>
        </w:rPr>
        <w:t>UT phổi loại TB không nhỏ gđ 1,2 thì phương pháp điều trị</w:t>
      </w:r>
      <w:r>
        <w:rPr>
          <w:rFonts w:cs="Times New Roman"/>
          <w:szCs w:val="28"/>
        </w:rPr>
        <w:t>:</w:t>
      </w:r>
      <w:r>
        <w:rPr>
          <w:rFonts w:cs="Times New Roman"/>
          <w:szCs w:val="28"/>
        </w:rPr>
        <w:br/>
      </w:r>
    </w:p>
    <w:p w:rsidR="00674357" w:rsidRPr="00977AE3" w:rsidRDefault="00674357" w:rsidP="00977AE3">
      <w:pPr>
        <w:ind w:left="426"/>
        <w:rPr>
          <w:rFonts w:cs="Times New Roman"/>
          <w:szCs w:val="28"/>
        </w:rPr>
      </w:pPr>
      <w:r w:rsidRPr="0039309B">
        <w:rPr>
          <w:rFonts w:cs="Times New Roman"/>
          <w:szCs w:val="28"/>
          <w:highlight w:val="yellow"/>
        </w:rPr>
        <w:t>A.  PT</w:t>
      </w:r>
      <w:r w:rsidRPr="00674357">
        <w:rPr>
          <w:rFonts w:cs="Times New Roman"/>
          <w:szCs w:val="28"/>
        </w:rPr>
        <w:br/>
      </w:r>
      <w:r>
        <w:rPr>
          <w:rFonts w:cs="Times New Roman"/>
          <w:szCs w:val="28"/>
        </w:rPr>
        <w:t>B. HC</w:t>
      </w:r>
      <w:r>
        <w:rPr>
          <w:rFonts w:cs="Times New Roman"/>
          <w:szCs w:val="28"/>
        </w:rPr>
        <w:br/>
        <w:t xml:space="preserve">C. </w:t>
      </w:r>
      <w:r w:rsidRPr="00674357">
        <w:rPr>
          <w:rFonts w:cs="Times New Roman"/>
          <w:szCs w:val="28"/>
        </w:rPr>
        <w:t>Xạ trị</w:t>
      </w:r>
      <w:r>
        <w:rPr>
          <w:rFonts w:cs="Times New Roman"/>
          <w:szCs w:val="28"/>
        </w:rPr>
        <w:br/>
      </w:r>
      <w:r w:rsidRPr="00977AE3">
        <w:rPr>
          <w:rFonts w:cs="Times New Roman"/>
          <w:szCs w:val="28"/>
        </w:rPr>
        <w:t xml:space="preserve">D. </w:t>
      </w:r>
      <w:r w:rsidRPr="00674357">
        <w:rPr>
          <w:rFonts w:cs="Times New Roman"/>
          <w:szCs w:val="28"/>
        </w:rPr>
        <w:t>Xạ+HC</w:t>
      </w:r>
    </w:p>
    <w:p w:rsidR="00674357" w:rsidRDefault="00674357" w:rsidP="004E2B00">
      <w:pPr>
        <w:rPr>
          <w:rFonts w:asciiTheme="majorHAnsi" w:eastAsia="Times New Roman" w:hAnsiTheme="majorHAnsi" w:cstheme="majorHAnsi"/>
          <w:szCs w:val="28"/>
          <w:lang w:eastAsia="vi-VN"/>
        </w:rPr>
      </w:pPr>
    </w:p>
    <w:p w:rsidR="00213D78" w:rsidRDefault="00213D78" w:rsidP="004E2B00">
      <w:pPr>
        <w:rPr>
          <w:rFonts w:asciiTheme="majorHAnsi" w:eastAsia="Times New Roman" w:hAnsiTheme="majorHAnsi" w:cstheme="majorHAnsi"/>
          <w:szCs w:val="28"/>
          <w:lang w:eastAsia="vi-VN"/>
        </w:rPr>
      </w:pPr>
    </w:p>
    <w:p w:rsidR="00213D78" w:rsidRDefault="00213D78" w:rsidP="004E2B00">
      <w:pPr>
        <w:rPr>
          <w:rFonts w:asciiTheme="majorHAnsi" w:eastAsia="Times New Roman" w:hAnsiTheme="majorHAnsi" w:cstheme="majorHAnsi"/>
          <w:szCs w:val="28"/>
          <w:lang w:val="en-US" w:eastAsia="vi-VN"/>
        </w:rPr>
      </w:pPr>
      <w:r>
        <w:rPr>
          <w:rFonts w:asciiTheme="majorHAnsi" w:eastAsia="Times New Roman" w:hAnsiTheme="majorHAnsi" w:cstheme="majorHAnsi"/>
          <w:szCs w:val="28"/>
          <w:lang w:val="en-US" w:eastAsia="vi-VN"/>
        </w:rPr>
        <w:t>ĐỀ NĂM 2015</w:t>
      </w:r>
    </w:p>
    <w:p w:rsidR="00213D78" w:rsidRDefault="00213D78" w:rsidP="004E2B00">
      <w:pPr>
        <w:rPr>
          <w:rFonts w:asciiTheme="majorHAnsi" w:eastAsia="Times New Roman" w:hAnsiTheme="majorHAnsi" w:cstheme="majorHAnsi"/>
          <w:szCs w:val="28"/>
          <w:lang w:val="en-US" w:eastAsia="vi-VN"/>
        </w:rPr>
      </w:pP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 xml:space="preserve">Cơ chế của TPM? </w:t>
      </w:r>
      <w:r w:rsidRPr="0039309B">
        <w:rPr>
          <w:rFonts w:cs="Times New Roman"/>
          <w:color w:val="000000" w:themeColor="text1"/>
          <w:szCs w:val="28"/>
          <w:highlight w:val="yellow"/>
        </w:rPr>
        <w:t>Tăng áp ĐMP</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ALĐMP bình thường bao nhiêu?</w:t>
      </w:r>
      <w:r w:rsidR="0039309B">
        <w:rPr>
          <w:rFonts w:cs="Times New Roman"/>
          <w:color w:val="000000" w:themeColor="text1"/>
          <w:szCs w:val="28"/>
        </w:rPr>
        <w:t xml:space="preserve"> </w:t>
      </w:r>
      <w:r w:rsidR="0039309B" w:rsidRPr="0039309B">
        <w:rPr>
          <w:rFonts w:cs="Times New Roman"/>
          <w:color w:val="000000" w:themeColor="text1"/>
          <w:szCs w:val="28"/>
          <w:highlight w:val="yellow"/>
        </w:rPr>
        <w:t>Dưới 15mmHg khi nằm nghỉ</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Chẩn đoán TALĐMP như thế nào</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GOLD 2010 có mấy mức</w:t>
      </w:r>
      <w:r w:rsidR="00E63BBF">
        <w:rPr>
          <w:rFonts w:cs="Times New Roman"/>
          <w:color w:val="000000" w:themeColor="text1"/>
          <w:szCs w:val="28"/>
        </w:rPr>
        <w:t>: 4</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 xml:space="preserve">Case: BN FEV1/FVC&lt;70%, 50%&lt;FEV1&lt;80% </w:t>
      </w:r>
      <w:r>
        <w:rPr>
          <w:rFonts w:cs="Times New Roman"/>
          <w:color w:val="000000" w:themeColor="text1"/>
          <w:szCs w:val="28"/>
        </w:rPr>
        <w:sym w:font="Wingdings" w:char="F0E0"/>
      </w:r>
      <w:r w:rsidRPr="00E63BBF">
        <w:rPr>
          <w:rFonts w:cs="Times New Roman"/>
          <w:color w:val="000000" w:themeColor="text1"/>
          <w:szCs w:val="28"/>
          <w:highlight w:val="yellow"/>
        </w:rPr>
        <w:t>gold II</w:t>
      </w:r>
    </w:p>
    <w:p w:rsidR="00213D78" w:rsidRDefault="00213D78" w:rsidP="00765692">
      <w:pPr>
        <w:pStyle w:val="ListParagraph"/>
        <w:numPr>
          <w:ilvl w:val="0"/>
          <w:numId w:val="48"/>
        </w:numPr>
        <w:spacing w:line="256" w:lineRule="auto"/>
        <w:rPr>
          <w:rFonts w:cs="Times New Roman"/>
          <w:color w:val="000000" w:themeColor="text1"/>
          <w:szCs w:val="28"/>
        </w:rPr>
      </w:pPr>
      <w:proofErr w:type="spellStart"/>
      <w:r>
        <w:rPr>
          <w:rFonts w:cs="Times New Roman"/>
          <w:color w:val="000000" w:themeColor="text1"/>
          <w:szCs w:val="28"/>
        </w:rPr>
        <w:t>Pulmicort</w:t>
      </w:r>
      <w:proofErr w:type="spellEnd"/>
      <w:r>
        <w:rPr>
          <w:rFonts w:cs="Times New Roman"/>
          <w:color w:val="000000" w:themeColor="text1"/>
          <w:szCs w:val="28"/>
        </w:rPr>
        <w:t xml:space="preserve"> thuộc nhóm </w:t>
      </w:r>
      <w:proofErr w:type="spellStart"/>
      <w:r>
        <w:rPr>
          <w:rFonts w:cs="Times New Roman"/>
          <w:color w:val="000000" w:themeColor="text1"/>
          <w:szCs w:val="28"/>
        </w:rPr>
        <w:t>nào?Budesonide</w:t>
      </w:r>
      <w:r w:rsidRPr="00E63BBF">
        <w:rPr>
          <w:rFonts w:cs="Times New Roman"/>
          <w:color w:val="000000" w:themeColor="text1"/>
          <w:szCs w:val="28"/>
          <w:highlight w:val="yellow"/>
        </w:rPr>
        <w:t>-corticoid</w:t>
      </w:r>
      <w:proofErr w:type="spellEnd"/>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Case áp xe phổi: Bệnh DB 2 tuần, ho khạc đờm, mùi thối</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Chẩn đoán: AXP</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 xml:space="preserve">XN: Nuôi cấy môi </w:t>
      </w:r>
      <w:proofErr w:type="spellStart"/>
      <w:r>
        <w:rPr>
          <w:rFonts w:cs="Times New Roman"/>
          <w:color w:val="000000" w:themeColor="text1"/>
          <w:szCs w:val="28"/>
        </w:rPr>
        <w:t>trg</w:t>
      </w:r>
      <w:proofErr w:type="spellEnd"/>
      <w:r>
        <w:rPr>
          <w:rFonts w:cs="Times New Roman"/>
          <w:color w:val="000000" w:themeColor="text1"/>
          <w:szCs w:val="28"/>
        </w:rPr>
        <w:t xml:space="preserve"> ái khí, yếm khí</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Áp xe phổi tiên phát: hít phải</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Áp xe phổi đa ổ do? Nhiễm trùng huyết</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Giãn phế quản</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lang w:val="fr-FR"/>
        </w:rPr>
        <w:t xml:space="preserve">Tiêu chuẩn trên CT sai? </w:t>
      </w:r>
      <w:r w:rsidRPr="00002B59">
        <w:rPr>
          <w:rFonts w:cs="Times New Roman"/>
          <w:color w:val="000000" w:themeColor="text1"/>
          <w:szCs w:val="28"/>
          <w:highlight w:val="yellow"/>
        </w:rPr>
        <w:t>PQ cách thành ngực &gt;1cm</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 xml:space="preserve">Giãn từ thế hệ mấy? </w:t>
      </w:r>
      <w:r w:rsidRPr="00002B59">
        <w:rPr>
          <w:rFonts w:cs="Times New Roman"/>
          <w:color w:val="000000" w:themeColor="text1"/>
          <w:szCs w:val="28"/>
          <w:highlight w:val="yellow"/>
        </w:rPr>
        <w:t>thứ 4</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 xml:space="preserve">Chỉ định PT không đúng? </w:t>
      </w:r>
      <w:bookmarkStart w:id="0" w:name="_GoBack"/>
      <w:bookmarkEnd w:id="0"/>
      <w:r w:rsidRPr="00002B59">
        <w:rPr>
          <w:rFonts w:cs="Times New Roman"/>
          <w:color w:val="000000" w:themeColor="text1"/>
          <w:szCs w:val="28"/>
          <w:highlight w:val="yellow"/>
        </w:rPr>
        <w:t xml:space="preserve">GPQ lan </w:t>
      </w:r>
      <w:proofErr w:type="spellStart"/>
      <w:r w:rsidRPr="00002B59">
        <w:rPr>
          <w:rFonts w:cs="Times New Roman"/>
          <w:color w:val="000000" w:themeColor="text1"/>
          <w:szCs w:val="28"/>
          <w:highlight w:val="yellow"/>
        </w:rPr>
        <w:t>tỏa</w:t>
      </w:r>
      <w:proofErr w:type="spellEnd"/>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Ho máu vài ml/24h</w:t>
      </w:r>
      <w:r>
        <w:rPr>
          <w:rFonts w:cs="Times New Roman"/>
          <w:color w:val="000000" w:themeColor="text1"/>
          <w:szCs w:val="28"/>
        </w:rPr>
        <w:sym w:font="Wingdings" w:char="F0E0"/>
      </w:r>
      <w:r w:rsidRPr="00CC3E09">
        <w:rPr>
          <w:rFonts w:cs="Times New Roman"/>
          <w:color w:val="000000" w:themeColor="text1"/>
          <w:szCs w:val="28"/>
          <w:highlight w:val="yellow"/>
        </w:rPr>
        <w:t>ho máu mức độ ít</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 xml:space="preserve">Mục đích nội soi PQ </w:t>
      </w:r>
      <w:proofErr w:type="spellStart"/>
      <w:r>
        <w:rPr>
          <w:rFonts w:cs="Times New Roman"/>
          <w:color w:val="000000" w:themeColor="text1"/>
          <w:szCs w:val="28"/>
        </w:rPr>
        <w:t>ko</w:t>
      </w:r>
      <w:proofErr w:type="spellEnd"/>
      <w:r>
        <w:rPr>
          <w:rFonts w:cs="Times New Roman"/>
          <w:color w:val="000000" w:themeColor="text1"/>
          <w:szCs w:val="28"/>
        </w:rPr>
        <w:t xml:space="preserve"> đúng? </w:t>
      </w:r>
      <w:r w:rsidRPr="00CC3E09">
        <w:rPr>
          <w:rFonts w:cs="Times New Roman"/>
          <w:color w:val="000000" w:themeColor="text1"/>
          <w:szCs w:val="28"/>
          <w:highlight w:val="yellow"/>
        </w:rPr>
        <w:t>Chẩn đoán ho máu</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Ung thư phổi: Phân loại TNM: u 3x4, không hạch, không di căn xa</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 xml:space="preserve">Giai đoạn: </w:t>
      </w:r>
      <w:r w:rsidRPr="0039309B">
        <w:rPr>
          <w:rFonts w:cs="Times New Roman"/>
          <w:color w:val="000000" w:themeColor="text1"/>
          <w:szCs w:val="28"/>
          <w:highlight w:val="yellow"/>
        </w:rPr>
        <w:t>T2N0M0</w:t>
      </w:r>
    </w:p>
    <w:p w:rsidR="00213D78" w:rsidRDefault="00213D78" w:rsidP="00765692">
      <w:pPr>
        <w:pStyle w:val="ListParagraph"/>
        <w:numPr>
          <w:ilvl w:val="1"/>
          <w:numId w:val="48"/>
        </w:numPr>
        <w:spacing w:line="256" w:lineRule="auto"/>
        <w:rPr>
          <w:rFonts w:cs="Times New Roman"/>
          <w:color w:val="000000" w:themeColor="text1"/>
          <w:szCs w:val="28"/>
        </w:rPr>
      </w:pPr>
      <w:r>
        <w:rPr>
          <w:rFonts w:cs="Times New Roman"/>
          <w:color w:val="000000" w:themeColor="text1"/>
          <w:szCs w:val="28"/>
        </w:rPr>
        <w:t xml:space="preserve">Điều trị chủ yếu: </w:t>
      </w:r>
      <w:r w:rsidRPr="0039309B">
        <w:rPr>
          <w:rFonts w:cs="Times New Roman"/>
          <w:color w:val="000000" w:themeColor="text1"/>
          <w:szCs w:val="28"/>
          <w:highlight w:val="yellow"/>
        </w:rPr>
        <w:t>Phẫu thuật</w:t>
      </w:r>
    </w:p>
    <w:p w:rsidR="00213D78" w:rsidRDefault="00213D78" w:rsidP="00765692">
      <w:pPr>
        <w:pStyle w:val="ListParagraph"/>
        <w:numPr>
          <w:ilvl w:val="0"/>
          <w:numId w:val="48"/>
        </w:numPr>
        <w:spacing w:line="256" w:lineRule="auto"/>
        <w:rPr>
          <w:rFonts w:cs="Times New Roman"/>
          <w:color w:val="000000" w:themeColor="text1"/>
          <w:szCs w:val="28"/>
        </w:rPr>
      </w:pPr>
      <w:r>
        <w:rPr>
          <w:rFonts w:cs="Times New Roman"/>
          <w:color w:val="000000" w:themeColor="text1"/>
          <w:szCs w:val="28"/>
        </w:rPr>
        <w:t xml:space="preserve">Ung thư phế quản nguyên phát: Triệu chứng thường </w:t>
      </w:r>
      <w:r w:rsidRPr="0039309B">
        <w:rPr>
          <w:rFonts w:cs="Times New Roman"/>
          <w:color w:val="000000" w:themeColor="text1"/>
          <w:szCs w:val="28"/>
          <w:highlight w:val="yellow"/>
        </w:rPr>
        <w:t>muộn</w:t>
      </w:r>
    </w:p>
    <w:p w:rsidR="00213D78" w:rsidRPr="0039309B" w:rsidRDefault="00213D78" w:rsidP="00765692">
      <w:pPr>
        <w:pStyle w:val="ListParagraph"/>
        <w:numPr>
          <w:ilvl w:val="0"/>
          <w:numId w:val="48"/>
        </w:numPr>
        <w:spacing w:line="256" w:lineRule="auto"/>
        <w:rPr>
          <w:rFonts w:cs="Times New Roman"/>
          <w:color w:val="000000" w:themeColor="text1"/>
          <w:szCs w:val="28"/>
          <w:highlight w:val="yellow"/>
        </w:rPr>
      </w:pPr>
      <w:r>
        <w:rPr>
          <w:rFonts w:cs="Times New Roman"/>
          <w:color w:val="000000" w:themeColor="text1"/>
          <w:szCs w:val="28"/>
        </w:rPr>
        <w:t xml:space="preserve">Không phải triệu chứng đau của K phổi nguyên phát: đau dữ dội, </w:t>
      </w:r>
      <w:r w:rsidRPr="0039309B">
        <w:rPr>
          <w:rFonts w:cs="Times New Roman"/>
          <w:color w:val="000000" w:themeColor="text1"/>
          <w:szCs w:val="28"/>
          <w:highlight w:val="yellow"/>
        </w:rPr>
        <w:t>Đau đáp ứng thuốc giảm đau bậc 1</w:t>
      </w:r>
    </w:p>
    <w:p w:rsidR="00213D78" w:rsidRPr="0039309B" w:rsidRDefault="00213D78" w:rsidP="00765692">
      <w:pPr>
        <w:pStyle w:val="ListParagraph"/>
        <w:numPr>
          <w:ilvl w:val="0"/>
          <w:numId w:val="48"/>
        </w:numPr>
        <w:spacing w:line="256" w:lineRule="auto"/>
        <w:rPr>
          <w:rFonts w:cs="Times New Roman"/>
          <w:color w:val="000000" w:themeColor="text1"/>
          <w:szCs w:val="28"/>
          <w:highlight w:val="yellow"/>
        </w:rPr>
      </w:pPr>
      <w:r>
        <w:rPr>
          <w:rFonts w:cs="Times New Roman"/>
          <w:color w:val="000000" w:themeColor="text1"/>
          <w:szCs w:val="28"/>
        </w:rPr>
        <w:t xml:space="preserve">Không phải triệu chứng của chèn ép TM chủ trên: </w:t>
      </w:r>
      <w:r w:rsidRPr="0039309B">
        <w:rPr>
          <w:rFonts w:cs="Times New Roman"/>
          <w:color w:val="000000" w:themeColor="text1"/>
          <w:szCs w:val="28"/>
          <w:highlight w:val="yellow"/>
        </w:rPr>
        <w:t>Đau quanh bả vai, mặt trong cánh tay</w:t>
      </w:r>
    </w:p>
    <w:p w:rsidR="00213D78" w:rsidRDefault="00213D78" w:rsidP="004E2B00">
      <w:pPr>
        <w:rPr>
          <w:rFonts w:asciiTheme="majorHAnsi" w:eastAsia="Times New Roman" w:hAnsiTheme="majorHAnsi" w:cstheme="majorHAnsi"/>
          <w:szCs w:val="28"/>
          <w:lang w:val="en-US" w:eastAsia="vi-VN"/>
        </w:rPr>
      </w:pPr>
    </w:p>
    <w:p w:rsidR="00765692" w:rsidRDefault="00765692" w:rsidP="00765692">
      <w:pPr>
        <w:pStyle w:val="ListParagraph"/>
        <w:tabs>
          <w:tab w:val="left" w:pos="1372"/>
        </w:tabs>
        <w:ind w:left="0"/>
        <w:rPr>
          <w:rFonts w:cs="Times New Roman"/>
          <w:szCs w:val="28"/>
          <w:lang w:val="vi-VN"/>
        </w:rPr>
      </w:pPr>
    </w:p>
    <w:p w:rsidR="00765692" w:rsidRPr="00765692" w:rsidRDefault="00765692" w:rsidP="00765692">
      <w:pPr>
        <w:pStyle w:val="ListParagraph"/>
        <w:tabs>
          <w:tab w:val="left" w:pos="1372"/>
        </w:tabs>
        <w:ind w:left="0"/>
        <w:rPr>
          <w:rFonts w:cs="Times New Roman"/>
          <w:szCs w:val="28"/>
          <w:lang w:val="vi-VN"/>
        </w:rPr>
      </w:pPr>
      <w:r w:rsidRPr="00765692">
        <w:rPr>
          <w:rFonts w:cs="Times New Roman"/>
          <w:szCs w:val="28"/>
          <w:lang w:val="vi-VN"/>
        </w:rPr>
        <w:t>ĐỀ NỘI TRÚ 2016</w:t>
      </w:r>
    </w:p>
    <w:p w:rsidR="00765692" w:rsidRDefault="00765692" w:rsidP="00765692">
      <w:pPr>
        <w:rPr>
          <w:rFonts w:cs="Times New Roman"/>
          <w:szCs w:val="28"/>
        </w:rPr>
      </w:pPr>
      <w:r>
        <w:rPr>
          <w:rFonts w:cs="Times New Roman"/>
          <w:szCs w:val="28"/>
        </w:rPr>
        <w:t>1.</w:t>
      </w:r>
      <w:r w:rsidRPr="00765692">
        <w:rPr>
          <w:rFonts w:cs="Times New Roman"/>
          <w:szCs w:val="28"/>
        </w:rPr>
        <w:t xml:space="preserve"> </w:t>
      </w:r>
      <w:r>
        <w:rPr>
          <w:rFonts w:cs="Times New Roman"/>
          <w:szCs w:val="28"/>
        </w:rPr>
        <w:t>Định nghĩa viêm phổi?</w:t>
      </w:r>
    </w:p>
    <w:p w:rsidR="00765692" w:rsidRDefault="00765692" w:rsidP="00765692">
      <w:pPr>
        <w:rPr>
          <w:rFonts w:cs="Times New Roman"/>
          <w:szCs w:val="28"/>
        </w:rPr>
      </w:pPr>
      <w:r>
        <w:rPr>
          <w:rFonts w:cs="Times New Roman"/>
          <w:szCs w:val="28"/>
        </w:rPr>
        <w:t>2.</w:t>
      </w:r>
      <w:r w:rsidRPr="00765692">
        <w:rPr>
          <w:rFonts w:cs="Times New Roman"/>
          <w:szCs w:val="28"/>
        </w:rPr>
        <w:t xml:space="preserve"> </w:t>
      </w:r>
      <w:r>
        <w:rPr>
          <w:rFonts w:cs="Times New Roman"/>
          <w:szCs w:val="28"/>
        </w:rPr>
        <w:t xml:space="preserve">BN viêm phổi mà kháng macrolid thì dùng nhóm KS nào? </w:t>
      </w:r>
    </w:p>
    <w:p w:rsidR="00765692" w:rsidRDefault="00765692" w:rsidP="00765692">
      <w:pPr>
        <w:ind w:left="709"/>
        <w:rPr>
          <w:rFonts w:cs="Times New Roman"/>
          <w:szCs w:val="28"/>
        </w:rPr>
      </w:pPr>
      <w:r>
        <w:rPr>
          <w:rFonts w:cs="Times New Roman"/>
          <w:szCs w:val="28"/>
        </w:rPr>
        <w:t xml:space="preserve">A. Levofoxacin </w:t>
      </w:r>
    </w:p>
    <w:p w:rsidR="00765692" w:rsidRDefault="00765692" w:rsidP="00765692">
      <w:pPr>
        <w:ind w:left="709"/>
        <w:rPr>
          <w:rFonts w:cs="Times New Roman"/>
          <w:szCs w:val="28"/>
        </w:rPr>
      </w:pPr>
      <w:r>
        <w:rPr>
          <w:rFonts w:cs="Times New Roman"/>
          <w:szCs w:val="28"/>
        </w:rPr>
        <w:t>B. zithroximax…</w:t>
      </w:r>
    </w:p>
    <w:p w:rsidR="00765692" w:rsidRDefault="00765692" w:rsidP="00765692">
      <w:pPr>
        <w:rPr>
          <w:rFonts w:cs="Times New Roman"/>
          <w:szCs w:val="28"/>
        </w:rPr>
      </w:pPr>
      <w:r>
        <w:rPr>
          <w:rFonts w:cs="Times New Roman"/>
          <w:szCs w:val="28"/>
        </w:rPr>
        <w:t xml:space="preserve">3. </w:t>
      </w:r>
      <w:r w:rsidRPr="00765692">
        <w:rPr>
          <w:rFonts w:cs="Times New Roman"/>
          <w:szCs w:val="28"/>
        </w:rPr>
        <w:t>C</w:t>
      </w:r>
      <w:r>
        <w:rPr>
          <w:rFonts w:cs="Times New Roman"/>
          <w:szCs w:val="28"/>
        </w:rPr>
        <w:t xml:space="preserve">ác xét nghiệm chẩn đoán K phổi (Đ/S): </w:t>
      </w:r>
    </w:p>
    <w:p w:rsidR="00765692" w:rsidRDefault="00765692" w:rsidP="00765692">
      <w:pPr>
        <w:ind w:left="709"/>
        <w:rPr>
          <w:rFonts w:cs="Times New Roman"/>
          <w:szCs w:val="28"/>
        </w:rPr>
      </w:pPr>
      <w:r>
        <w:rPr>
          <w:rFonts w:cs="Times New Roman"/>
          <w:szCs w:val="28"/>
        </w:rPr>
        <w:t xml:space="preserve">A. xét nghiệm tìm TB K trong đờm </w:t>
      </w:r>
    </w:p>
    <w:p w:rsidR="00765692" w:rsidRDefault="00765692" w:rsidP="00765692">
      <w:pPr>
        <w:ind w:left="709"/>
        <w:rPr>
          <w:rFonts w:cs="Times New Roman"/>
          <w:szCs w:val="28"/>
        </w:rPr>
      </w:pPr>
      <w:r>
        <w:rPr>
          <w:rFonts w:cs="Times New Roman"/>
          <w:szCs w:val="28"/>
        </w:rPr>
        <w:t xml:space="preserve">B. tìm TB K trong dịch PQ, </w:t>
      </w:r>
    </w:p>
    <w:p w:rsidR="00765692" w:rsidRDefault="00765692" w:rsidP="00765692">
      <w:pPr>
        <w:ind w:left="709"/>
        <w:rPr>
          <w:rFonts w:cs="Times New Roman"/>
          <w:szCs w:val="28"/>
        </w:rPr>
      </w:pPr>
      <w:r>
        <w:rPr>
          <w:rFonts w:cs="Times New Roman"/>
          <w:szCs w:val="28"/>
        </w:rPr>
        <w:t>C. sinh thiết hạch nếu có.</w:t>
      </w:r>
    </w:p>
    <w:p w:rsidR="00765692" w:rsidRDefault="00765692" w:rsidP="00765692">
      <w:pPr>
        <w:rPr>
          <w:rFonts w:cs="Times New Roman"/>
          <w:szCs w:val="28"/>
        </w:rPr>
      </w:pPr>
      <w:r>
        <w:rPr>
          <w:rFonts w:cs="Times New Roman"/>
          <w:szCs w:val="28"/>
        </w:rPr>
        <w:t>4.</w:t>
      </w:r>
      <w:r w:rsidRPr="00765692">
        <w:rPr>
          <w:rFonts w:cs="Times New Roman"/>
          <w:szCs w:val="28"/>
        </w:rPr>
        <w:t xml:space="preserve"> </w:t>
      </w:r>
      <w:r>
        <w:rPr>
          <w:rFonts w:cs="Times New Roman"/>
          <w:szCs w:val="28"/>
        </w:rPr>
        <w:t xml:space="preserve">Case LS: BN nam vô gia cư tìm thấy trong tình trạng hôn mê, sốt, suy hô hấp 3 ngày ngoài công viên. BN được đặt NKQ, thở máy, cấy dịch PQ 3 lần âm tính, nghe tim có tiếng thổi. Định hướng nguyên nhân gây bệnh? </w:t>
      </w:r>
    </w:p>
    <w:p w:rsidR="00765692" w:rsidRDefault="00765692" w:rsidP="00765692">
      <w:pPr>
        <w:ind w:left="709"/>
        <w:rPr>
          <w:rFonts w:cs="Times New Roman"/>
          <w:szCs w:val="28"/>
        </w:rPr>
      </w:pPr>
      <w:r>
        <w:rPr>
          <w:rFonts w:cs="Times New Roman"/>
          <w:szCs w:val="28"/>
        </w:rPr>
        <w:t xml:space="preserve">A. S.auerus, </w:t>
      </w:r>
    </w:p>
    <w:p w:rsidR="00765692" w:rsidRDefault="00765692" w:rsidP="00765692">
      <w:pPr>
        <w:ind w:left="709"/>
        <w:rPr>
          <w:rFonts w:cs="Times New Roman"/>
          <w:szCs w:val="28"/>
        </w:rPr>
      </w:pPr>
      <w:r>
        <w:rPr>
          <w:rFonts w:cs="Times New Roman"/>
          <w:szCs w:val="28"/>
        </w:rPr>
        <w:t xml:space="preserve">B. S.epidermis, </w:t>
      </w:r>
    </w:p>
    <w:p w:rsidR="00765692" w:rsidRDefault="00765692" w:rsidP="00765692">
      <w:pPr>
        <w:ind w:left="709"/>
        <w:rPr>
          <w:rFonts w:cs="Times New Roman"/>
          <w:szCs w:val="28"/>
        </w:rPr>
      </w:pPr>
      <w:r>
        <w:rPr>
          <w:rFonts w:cs="Times New Roman"/>
          <w:szCs w:val="28"/>
        </w:rPr>
        <w:t>C. 1 con tên lạ kiểu VK nội bào.</w:t>
      </w:r>
    </w:p>
    <w:p w:rsidR="00765692" w:rsidRDefault="00765692" w:rsidP="00765692">
      <w:pPr>
        <w:rPr>
          <w:rFonts w:cs="Times New Roman"/>
          <w:szCs w:val="28"/>
        </w:rPr>
      </w:pPr>
      <w:r>
        <w:rPr>
          <w:rFonts w:cs="Times New Roman"/>
          <w:szCs w:val="28"/>
        </w:rPr>
        <w:t>5. Case LS: BN chấn thương do TNGT vv đau ngực nhiều, phổi phồng bên P, HC 3 giảm phổi P. Cho hình ảnh XQ ngực có TD-TK phổi P.</w:t>
      </w:r>
    </w:p>
    <w:p w:rsidR="00765692" w:rsidRDefault="00765692" w:rsidP="00765692">
      <w:pPr>
        <w:rPr>
          <w:rFonts w:cs="Times New Roman"/>
          <w:szCs w:val="28"/>
        </w:rPr>
      </w:pPr>
      <w:r>
        <w:rPr>
          <w:rFonts w:cs="Times New Roman"/>
          <w:szCs w:val="28"/>
        </w:rPr>
        <w:t>- Chẩn đoán bệnh? Tràn khí tràn mủ màng phổi</w:t>
      </w:r>
    </w:p>
    <w:p w:rsidR="00765692" w:rsidRDefault="00765692" w:rsidP="00765692">
      <w:pPr>
        <w:rPr>
          <w:rFonts w:cs="Times New Roman"/>
          <w:szCs w:val="28"/>
        </w:rPr>
      </w:pPr>
      <w:r>
        <w:rPr>
          <w:rFonts w:cs="Times New Roman"/>
          <w:szCs w:val="28"/>
        </w:rPr>
        <w:t>- Xử trí BN tiếp?</w:t>
      </w:r>
    </w:p>
    <w:p w:rsidR="00765692" w:rsidRDefault="00765692" w:rsidP="00765692">
      <w:pPr>
        <w:ind w:left="709"/>
        <w:rPr>
          <w:rFonts w:cs="Times New Roman"/>
          <w:szCs w:val="28"/>
        </w:rPr>
      </w:pPr>
      <w:r>
        <w:rPr>
          <w:rFonts w:cs="Times New Roman"/>
          <w:szCs w:val="28"/>
        </w:rPr>
        <w:t>A. Dẫn lưu màng phổi</w:t>
      </w:r>
    </w:p>
    <w:p w:rsidR="00765692" w:rsidRDefault="00765692" w:rsidP="00765692">
      <w:pPr>
        <w:ind w:left="709"/>
        <w:rPr>
          <w:rFonts w:cs="Times New Roman"/>
          <w:szCs w:val="28"/>
        </w:rPr>
      </w:pPr>
      <w:r>
        <w:rPr>
          <w:rFonts w:cs="Times New Roman"/>
          <w:szCs w:val="28"/>
        </w:rPr>
        <w:t>B. Mở ngực cấp cứu</w:t>
      </w:r>
    </w:p>
    <w:p w:rsidR="00765692" w:rsidRDefault="00765692" w:rsidP="00765692">
      <w:pPr>
        <w:ind w:left="709"/>
        <w:rPr>
          <w:rFonts w:cs="Times New Roman"/>
          <w:szCs w:val="28"/>
        </w:rPr>
      </w:pPr>
      <w:r>
        <w:rPr>
          <w:rFonts w:cs="Times New Roman"/>
          <w:szCs w:val="28"/>
        </w:rPr>
        <w:t>C. giảm đau, KSinh</w:t>
      </w:r>
    </w:p>
    <w:p w:rsidR="00765692" w:rsidRDefault="00765692" w:rsidP="00765692">
      <w:pPr>
        <w:rPr>
          <w:rFonts w:cs="Times New Roman"/>
          <w:szCs w:val="28"/>
        </w:rPr>
      </w:pPr>
      <w:r>
        <w:rPr>
          <w:rFonts w:cs="Times New Roman"/>
          <w:szCs w:val="28"/>
        </w:rPr>
        <w:t xml:space="preserve">6. Nói khàn do chèn ép TK nào? </w:t>
      </w:r>
      <w:r w:rsidRPr="0039309B">
        <w:rPr>
          <w:rFonts w:cs="Times New Roman"/>
          <w:szCs w:val="28"/>
          <w:highlight w:val="yellow"/>
        </w:rPr>
        <w:t>TK thanh quản quặt ngược</w:t>
      </w:r>
    </w:p>
    <w:p w:rsidR="00765692" w:rsidRDefault="00765692" w:rsidP="00765692">
      <w:pPr>
        <w:rPr>
          <w:rFonts w:cs="Times New Roman"/>
          <w:szCs w:val="28"/>
        </w:rPr>
      </w:pPr>
      <w:r>
        <w:rPr>
          <w:rFonts w:cs="Times New Roman"/>
          <w:szCs w:val="28"/>
        </w:rPr>
        <w:t xml:space="preserve">7. BN nam 23t vv đau ngực dữ dội lan sau lưng, có kèm theo khó thở? Định hướng nguyên nhân? </w:t>
      </w:r>
    </w:p>
    <w:p w:rsidR="00765692" w:rsidRDefault="00765692" w:rsidP="00765692">
      <w:pPr>
        <w:ind w:left="709"/>
        <w:rPr>
          <w:rFonts w:cs="Times New Roman"/>
          <w:szCs w:val="28"/>
        </w:rPr>
      </w:pPr>
      <w:r>
        <w:rPr>
          <w:rFonts w:cs="Times New Roman"/>
          <w:szCs w:val="28"/>
        </w:rPr>
        <w:t xml:space="preserve">A. TKMP </w:t>
      </w:r>
    </w:p>
    <w:p w:rsidR="00765692" w:rsidRDefault="00765692" w:rsidP="00765692">
      <w:pPr>
        <w:ind w:left="709"/>
        <w:rPr>
          <w:rFonts w:cs="Times New Roman"/>
          <w:szCs w:val="28"/>
        </w:rPr>
      </w:pPr>
      <w:r>
        <w:rPr>
          <w:rFonts w:cs="Times New Roman"/>
          <w:szCs w:val="28"/>
        </w:rPr>
        <w:t>B. NMCT</w:t>
      </w:r>
    </w:p>
    <w:p w:rsidR="00765692" w:rsidRDefault="00765692" w:rsidP="00765692">
      <w:pPr>
        <w:ind w:left="709"/>
        <w:rPr>
          <w:rFonts w:cs="Times New Roman"/>
          <w:szCs w:val="28"/>
        </w:rPr>
      </w:pPr>
      <w:r>
        <w:rPr>
          <w:rFonts w:cs="Times New Roman"/>
          <w:szCs w:val="28"/>
        </w:rPr>
        <w:t>C. Thủng dạ dày</w:t>
      </w:r>
    </w:p>
    <w:p w:rsidR="00765692" w:rsidRPr="00765692" w:rsidRDefault="00765692" w:rsidP="004E2B00">
      <w:pPr>
        <w:rPr>
          <w:rFonts w:asciiTheme="majorHAnsi" w:eastAsia="Times New Roman" w:hAnsiTheme="majorHAnsi" w:cstheme="majorHAnsi"/>
          <w:szCs w:val="28"/>
          <w:lang w:eastAsia="vi-VN"/>
        </w:rPr>
      </w:pPr>
    </w:p>
    <w:sectPr w:rsidR="00765692" w:rsidRPr="00765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0000006"/>
    <w:multiLevelType w:val="multilevel"/>
    <w:tmpl w:val="0000000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0000007"/>
    <w:multiLevelType w:val="multilevel"/>
    <w:tmpl w:val="0000000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0000009"/>
    <w:multiLevelType w:val="multilevel"/>
    <w:tmpl w:val="0000000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0000010"/>
    <w:multiLevelType w:val="multilevel"/>
    <w:tmpl w:val="0000001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0000001A"/>
    <w:multiLevelType w:val="multilevel"/>
    <w:tmpl w:val="0000001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00000032"/>
    <w:multiLevelType w:val="multilevel"/>
    <w:tmpl w:val="0000003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00000038"/>
    <w:multiLevelType w:val="multilevel"/>
    <w:tmpl w:val="0000003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00000039"/>
    <w:multiLevelType w:val="multilevel"/>
    <w:tmpl w:val="0000003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0000003A"/>
    <w:multiLevelType w:val="multilevel"/>
    <w:tmpl w:val="005645F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0000056"/>
    <w:multiLevelType w:val="multilevel"/>
    <w:tmpl w:val="0000005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00000063"/>
    <w:multiLevelType w:val="multilevel"/>
    <w:tmpl w:val="0000006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00000066"/>
    <w:multiLevelType w:val="multilevel"/>
    <w:tmpl w:val="0000006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0B7B1FDA"/>
    <w:multiLevelType w:val="hybridMultilevel"/>
    <w:tmpl w:val="AC828B7E"/>
    <w:lvl w:ilvl="0" w:tplc="33080CE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C8870D9"/>
    <w:multiLevelType w:val="hybridMultilevel"/>
    <w:tmpl w:val="35CE87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C5284D"/>
    <w:multiLevelType w:val="hybridMultilevel"/>
    <w:tmpl w:val="15C23000"/>
    <w:lvl w:ilvl="0" w:tplc="454033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743BA6"/>
    <w:multiLevelType w:val="multilevel"/>
    <w:tmpl w:val="253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D66DAD"/>
    <w:multiLevelType w:val="hybridMultilevel"/>
    <w:tmpl w:val="057CD41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E7F25D2"/>
    <w:multiLevelType w:val="hybridMultilevel"/>
    <w:tmpl w:val="EAA44F70"/>
    <w:lvl w:ilvl="0" w:tplc="6EFAD7DC">
      <w:start w:val="1"/>
      <w:numFmt w:val="decimal"/>
      <w:lvlText w:val="%1."/>
      <w:lvlJc w:val="left"/>
      <w:pPr>
        <w:ind w:left="720" w:hanging="360"/>
      </w:pPr>
      <w:rPr>
        <w:rFonts w:hint="default"/>
        <w:b/>
      </w:rPr>
    </w:lvl>
    <w:lvl w:ilvl="1" w:tplc="132E0C4A">
      <w:start w:val="1"/>
      <w:numFmt w:val="upperLetter"/>
      <w:lvlText w:val="%2."/>
      <w:lvlJc w:val="left"/>
      <w:pPr>
        <w:ind w:left="36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4B2EE8"/>
    <w:multiLevelType w:val="hybridMultilevel"/>
    <w:tmpl w:val="97EA7E98"/>
    <w:lvl w:ilvl="0" w:tplc="563A6708">
      <w:start w:val="1"/>
      <w:numFmt w:val="decimal"/>
      <w:suff w:val="space"/>
      <w:lvlText w:val="%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FC75F00"/>
    <w:multiLevelType w:val="hybridMultilevel"/>
    <w:tmpl w:val="1D92C218"/>
    <w:lvl w:ilvl="0" w:tplc="ACBAFF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4CE2709"/>
    <w:multiLevelType w:val="hybridMultilevel"/>
    <w:tmpl w:val="C59EC280"/>
    <w:lvl w:ilvl="0" w:tplc="2DF46224">
      <w:start w:val="1"/>
      <w:numFmt w:val="decimal"/>
      <w:lvlText w:val="%1."/>
      <w:lvlJc w:val="left"/>
      <w:pPr>
        <w:ind w:left="720" w:hanging="360"/>
      </w:pPr>
      <w:rPr>
        <w:rFonts w:ascii="Times New Roman" w:eastAsiaTheme="minorEastAsia"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774574C"/>
    <w:multiLevelType w:val="multilevel"/>
    <w:tmpl w:val="943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FC5D2C"/>
    <w:multiLevelType w:val="hybridMultilevel"/>
    <w:tmpl w:val="FD0C567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5F53D7F"/>
    <w:multiLevelType w:val="hybridMultilevel"/>
    <w:tmpl w:val="D1A8CD14"/>
    <w:lvl w:ilvl="0" w:tplc="2C8444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7FC03C2"/>
    <w:multiLevelType w:val="hybridMultilevel"/>
    <w:tmpl w:val="CEEE21E8"/>
    <w:lvl w:ilvl="0" w:tplc="042A0015">
      <w:start w:val="1"/>
      <w:numFmt w:val="upp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A657BA6"/>
    <w:multiLevelType w:val="multilevel"/>
    <w:tmpl w:val="D046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3E4C79"/>
    <w:multiLevelType w:val="hybridMultilevel"/>
    <w:tmpl w:val="7B2EFB50"/>
    <w:lvl w:ilvl="0" w:tplc="851C2B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092A64"/>
    <w:multiLevelType w:val="multilevel"/>
    <w:tmpl w:val="0426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F5458A"/>
    <w:multiLevelType w:val="multilevel"/>
    <w:tmpl w:val="0956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C83424"/>
    <w:multiLevelType w:val="multilevel"/>
    <w:tmpl w:val="530A13C2"/>
    <w:lvl w:ilvl="0">
      <w:start w:val="1"/>
      <w:numFmt w:val="decimal"/>
      <w:lvlText w:val="%1."/>
      <w:lvlJc w:val="left"/>
      <w:pPr>
        <w:tabs>
          <w:tab w:val="num" w:pos="720"/>
        </w:tabs>
        <w:ind w:left="720" w:hanging="360"/>
      </w:pPr>
    </w:lvl>
    <w:lvl w:ilvl="1">
      <w:start w:val="28"/>
      <w:numFmt w:val="decimal"/>
      <w:lvlText w:val="%2."/>
      <w:lvlJc w:val="left"/>
      <w:pPr>
        <w:ind w:left="1455"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8979FC"/>
    <w:multiLevelType w:val="hybridMultilevel"/>
    <w:tmpl w:val="096CC386"/>
    <w:lvl w:ilvl="0" w:tplc="24B225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D655E45"/>
    <w:multiLevelType w:val="hybridMultilevel"/>
    <w:tmpl w:val="0540B0C8"/>
    <w:lvl w:ilvl="0" w:tplc="11E25BE0">
      <w:start w:val="1"/>
      <w:numFmt w:val="decimal"/>
      <w:lvlText w:val="%1."/>
      <w:lvlJc w:val="left"/>
      <w:pPr>
        <w:ind w:left="360" w:hanging="360"/>
      </w:pPr>
      <w:rPr>
        <w:rFonts w:ascii="Times New Roman" w:eastAsiaTheme="minorHAnsi" w:hAnsi="Times New Roman" w:cs="Times New Roman"/>
      </w:rPr>
    </w:lvl>
    <w:lvl w:ilvl="1" w:tplc="7C345AB0">
      <w:start w:val="1"/>
      <w:numFmt w:val="upperLetter"/>
      <w:lvlText w:val="%2."/>
      <w:lvlJc w:val="left"/>
      <w:pPr>
        <w:ind w:left="1080" w:hanging="360"/>
      </w:pPr>
      <w:rPr>
        <w:rFonts w:ascii="Times New Roman" w:eastAsiaTheme="minorHAnsi" w:hAnsi="Times New Roman" w:cs="Times New Roman"/>
        <w:lang w:val="vi-V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0034691"/>
    <w:multiLevelType w:val="hybridMultilevel"/>
    <w:tmpl w:val="C226B10C"/>
    <w:lvl w:ilvl="0" w:tplc="33E646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1B8546E"/>
    <w:multiLevelType w:val="hybridMultilevel"/>
    <w:tmpl w:val="E9980676"/>
    <w:lvl w:ilvl="0" w:tplc="5614D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5D4042"/>
    <w:multiLevelType w:val="hybridMultilevel"/>
    <w:tmpl w:val="80248CBC"/>
    <w:lvl w:ilvl="0" w:tplc="F000E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411BAF"/>
    <w:multiLevelType w:val="multilevel"/>
    <w:tmpl w:val="7FC4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751346"/>
    <w:multiLevelType w:val="hybridMultilevel"/>
    <w:tmpl w:val="5B1E1B68"/>
    <w:lvl w:ilvl="0" w:tplc="DF1A86DE">
      <w:start w:val="1"/>
      <w:numFmt w:val="upp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nsid w:val="64AA2CFC"/>
    <w:multiLevelType w:val="hybridMultilevel"/>
    <w:tmpl w:val="E640AF78"/>
    <w:lvl w:ilvl="0" w:tplc="40544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996355"/>
    <w:multiLevelType w:val="multilevel"/>
    <w:tmpl w:val="21B8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AE1F5A"/>
    <w:multiLevelType w:val="hybridMultilevel"/>
    <w:tmpl w:val="E356E962"/>
    <w:lvl w:ilvl="0" w:tplc="D3D05A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93026D"/>
    <w:multiLevelType w:val="hybridMultilevel"/>
    <w:tmpl w:val="55120C06"/>
    <w:lvl w:ilvl="0" w:tplc="8B526C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E4C1DC9"/>
    <w:multiLevelType w:val="multilevel"/>
    <w:tmpl w:val="0174FD2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1418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7C6776"/>
    <w:multiLevelType w:val="hybridMultilevel"/>
    <w:tmpl w:val="72327434"/>
    <w:lvl w:ilvl="0" w:tplc="C5EED3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E9A585F"/>
    <w:multiLevelType w:val="hybridMultilevel"/>
    <w:tmpl w:val="E54E7246"/>
    <w:lvl w:ilvl="0" w:tplc="A6A0F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8763BB"/>
    <w:multiLevelType w:val="multilevel"/>
    <w:tmpl w:val="95D2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8D3DBF"/>
    <w:multiLevelType w:val="hybridMultilevel"/>
    <w:tmpl w:val="83EEB0C2"/>
    <w:lvl w:ilvl="0" w:tplc="B12C8F2C">
      <w:start w:val="1"/>
      <w:numFmt w:val="upperLetter"/>
      <w:lvlText w:val="%1."/>
      <w:lvlJc w:val="left"/>
      <w:pPr>
        <w:ind w:left="1080" w:hanging="360"/>
      </w:pPr>
      <w:rPr>
        <w:rFonts w:ascii="Times New Roman" w:eastAsiaTheme="minorHAnsi" w:hAnsi="Times New Roman" w:cstheme="minorBidi"/>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47">
    <w:nsid w:val="7ACC2C10"/>
    <w:multiLevelType w:val="hybridMultilevel"/>
    <w:tmpl w:val="2B1429B0"/>
    <w:lvl w:ilvl="0" w:tplc="A2342B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EE56FD1"/>
    <w:multiLevelType w:val="multilevel"/>
    <w:tmpl w:val="EAA0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455DB7"/>
    <w:multiLevelType w:val="hybridMultilevel"/>
    <w:tmpl w:val="BC92D2A0"/>
    <w:lvl w:ilvl="0" w:tplc="F4F63B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6"/>
    <w:lvlOverride w:ilvl="0">
      <w:lvl w:ilvl="0">
        <w:numFmt w:val="upperLetter"/>
        <w:lvlText w:val="%1."/>
        <w:lvlJc w:val="left"/>
      </w:lvl>
    </w:lvlOverride>
  </w:num>
  <w:num w:numId="3">
    <w:abstractNumId w:val="16"/>
    <w:lvlOverride w:ilvl="0">
      <w:lvl w:ilvl="0">
        <w:numFmt w:val="upperLetter"/>
        <w:lvlText w:val="%1."/>
        <w:lvlJc w:val="left"/>
      </w:lvl>
    </w:lvlOverride>
  </w:num>
  <w:num w:numId="4">
    <w:abstractNumId w:val="39"/>
    <w:lvlOverride w:ilvl="0">
      <w:lvl w:ilvl="0">
        <w:numFmt w:val="upperLetter"/>
        <w:lvlText w:val="%1."/>
        <w:lvlJc w:val="left"/>
      </w:lvl>
    </w:lvlOverride>
  </w:num>
  <w:num w:numId="5">
    <w:abstractNumId w:val="45"/>
    <w:lvlOverride w:ilvl="0">
      <w:lvl w:ilvl="0">
        <w:numFmt w:val="upperLetter"/>
        <w:lvlText w:val="%1."/>
        <w:lvlJc w:val="left"/>
      </w:lvl>
    </w:lvlOverride>
  </w:num>
  <w:num w:numId="6">
    <w:abstractNumId w:val="48"/>
    <w:lvlOverride w:ilvl="0">
      <w:lvl w:ilvl="0">
        <w:numFmt w:val="upperLetter"/>
        <w:lvlText w:val="%1."/>
        <w:lvlJc w:val="left"/>
      </w:lvl>
    </w:lvlOverride>
  </w:num>
  <w:num w:numId="7">
    <w:abstractNumId w:val="26"/>
    <w:lvlOverride w:ilvl="0">
      <w:lvl w:ilvl="0">
        <w:numFmt w:val="upperLetter"/>
        <w:lvlText w:val="%1."/>
        <w:lvlJc w:val="left"/>
      </w:lvl>
    </w:lvlOverride>
  </w:num>
  <w:num w:numId="8">
    <w:abstractNumId w:val="28"/>
    <w:lvlOverride w:ilvl="0">
      <w:lvl w:ilvl="0">
        <w:numFmt w:val="upperLetter"/>
        <w:lvlText w:val="%1."/>
        <w:lvlJc w:val="left"/>
      </w:lvl>
    </w:lvlOverride>
  </w:num>
  <w:num w:numId="9">
    <w:abstractNumId w:val="42"/>
    <w:lvlOverride w:ilvl="0">
      <w:lvl w:ilvl="0">
        <w:numFmt w:val="upperLetter"/>
        <w:lvlText w:val="%1."/>
        <w:lvlJc w:val="left"/>
      </w:lvl>
    </w:lvlOverride>
  </w:num>
  <w:num w:numId="10">
    <w:abstractNumId w:val="30"/>
    <w:lvlOverride w:ilvl="0">
      <w:lvl w:ilvl="0">
        <w:numFmt w:val="upperLetter"/>
        <w:lvlText w:val="%1."/>
        <w:lvlJc w:val="left"/>
      </w:lvl>
    </w:lvlOverride>
  </w:num>
  <w:num w:numId="11">
    <w:abstractNumId w:val="29"/>
    <w:lvlOverride w:ilvl="0">
      <w:lvl w:ilvl="0">
        <w:numFmt w:val="upperLetter"/>
        <w:lvlText w:val="%1."/>
        <w:lvlJc w:val="left"/>
      </w:lvl>
    </w:lvlOverride>
  </w:num>
  <w:num w:numId="12">
    <w:abstractNumId w:val="22"/>
    <w:lvlOverride w:ilvl="0">
      <w:lvl w:ilvl="0">
        <w:numFmt w:val="upperLetter"/>
        <w:lvlText w:val="%1."/>
        <w:lvlJc w:val="left"/>
      </w:lvl>
    </w:lvlOverride>
  </w:num>
  <w:num w:numId="13">
    <w:abstractNumId w:val="18"/>
  </w:num>
  <w:num w:numId="14">
    <w:abstractNumId w:val="35"/>
  </w:num>
  <w:num w:numId="15">
    <w:abstractNumId w:val="41"/>
  </w:num>
  <w:num w:numId="16">
    <w:abstractNumId w:val="20"/>
  </w:num>
  <w:num w:numId="17">
    <w:abstractNumId w:val="44"/>
  </w:num>
  <w:num w:numId="18">
    <w:abstractNumId w:val="43"/>
  </w:num>
  <w:num w:numId="19">
    <w:abstractNumId w:val="13"/>
  </w:num>
  <w:num w:numId="20">
    <w:abstractNumId w:val="49"/>
  </w:num>
  <w:num w:numId="21">
    <w:abstractNumId w:val="37"/>
  </w:num>
  <w:num w:numId="22">
    <w:abstractNumId w:val="33"/>
  </w:num>
  <w:num w:numId="23">
    <w:abstractNumId w:val="47"/>
  </w:num>
  <w:num w:numId="24">
    <w:abstractNumId w:val="15"/>
  </w:num>
  <w:num w:numId="25">
    <w:abstractNumId w:val="40"/>
  </w:num>
  <w:num w:numId="26">
    <w:abstractNumId w:val="31"/>
  </w:num>
  <w:num w:numId="27">
    <w:abstractNumId w:val="38"/>
  </w:num>
  <w:num w:numId="28">
    <w:abstractNumId w:val="34"/>
  </w:num>
  <w:num w:numId="29">
    <w:abstractNumId w:val="27"/>
  </w:num>
  <w:num w:numId="30">
    <w:abstractNumId w:val="24"/>
  </w:num>
  <w:num w:numId="31">
    <w:abstractNumId w:val="9"/>
  </w:num>
  <w:num w:numId="32">
    <w:abstractNumId w:val="1"/>
  </w:num>
  <w:num w:numId="33">
    <w:abstractNumId w:val="4"/>
  </w:num>
  <w:num w:numId="34">
    <w:abstractNumId w:val="12"/>
  </w:num>
  <w:num w:numId="35">
    <w:abstractNumId w:val="5"/>
  </w:num>
  <w:num w:numId="36">
    <w:abstractNumId w:val="6"/>
  </w:num>
  <w:num w:numId="37">
    <w:abstractNumId w:val="11"/>
  </w:num>
  <w:num w:numId="38">
    <w:abstractNumId w:val="3"/>
  </w:num>
  <w:num w:numId="39">
    <w:abstractNumId w:val="10"/>
  </w:num>
  <w:num w:numId="40">
    <w:abstractNumId w:val="2"/>
  </w:num>
  <w:num w:numId="41">
    <w:abstractNumId w:val="7"/>
  </w:num>
  <w:num w:numId="42">
    <w:abstractNumId w:val="8"/>
  </w:num>
  <w:num w:numId="43">
    <w:abstractNumId w:val="0"/>
  </w:num>
  <w:num w:numId="44">
    <w:abstractNumId w:val="17"/>
  </w:num>
  <w:num w:numId="45">
    <w:abstractNumId w:val="32"/>
  </w:num>
  <w:num w:numId="46">
    <w:abstractNumId w:val="25"/>
  </w:num>
  <w:num w:numId="47">
    <w:abstractNumId w:val="23"/>
  </w:num>
  <w:num w:numId="48">
    <w:abstractNumId w:val="21"/>
  </w:num>
  <w:num w:numId="4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2A"/>
    <w:rsid w:val="00002B59"/>
    <w:rsid w:val="0001429B"/>
    <w:rsid w:val="00014C2A"/>
    <w:rsid w:val="000C304E"/>
    <w:rsid w:val="000D5770"/>
    <w:rsid w:val="00167E7B"/>
    <w:rsid w:val="00213D78"/>
    <w:rsid w:val="002A7487"/>
    <w:rsid w:val="0039309B"/>
    <w:rsid w:val="003D7516"/>
    <w:rsid w:val="004345FD"/>
    <w:rsid w:val="004E2B00"/>
    <w:rsid w:val="00674357"/>
    <w:rsid w:val="00710954"/>
    <w:rsid w:val="00743F14"/>
    <w:rsid w:val="00751E90"/>
    <w:rsid w:val="00765692"/>
    <w:rsid w:val="008155BF"/>
    <w:rsid w:val="008B67CE"/>
    <w:rsid w:val="008F3414"/>
    <w:rsid w:val="00943185"/>
    <w:rsid w:val="00977AE3"/>
    <w:rsid w:val="00A01AC4"/>
    <w:rsid w:val="00A54A7C"/>
    <w:rsid w:val="00A82657"/>
    <w:rsid w:val="00B1609E"/>
    <w:rsid w:val="00BB0CFB"/>
    <w:rsid w:val="00CC3E09"/>
    <w:rsid w:val="00CE1361"/>
    <w:rsid w:val="00CF674E"/>
    <w:rsid w:val="00DA5CF4"/>
    <w:rsid w:val="00DB4A08"/>
    <w:rsid w:val="00E63BBF"/>
    <w:rsid w:val="00F160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F1E0B-E38A-47F0-B9B9-9B532CE2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2A"/>
    <w:pPr>
      <w:ind w:left="720"/>
      <w:contextualSpacing/>
    </w:pPr>
    <w:rPr>
      <w:rFonts w:eastAsiaTheme="minorEastAsia"/>
      <w:lang w:val="en-US" w:eastAsia="zh-CN"/>
    </w:rPr>
  </w:style>
  <w:style w:type="character" w:customStyle="1" w:styleId="apple-converted-space">
    <w:name w:val="apple-converted-space"/>
    <w:basedOn w:val="DefaultParagraphFont"/>
    <w:rsid w:val="004E2B00"/>
  </w:style>
  <w:style w:type="character" w:customStyle="1" w:styleId="highlightnode">
    <w:name w:val="highlightnode"/>
    <w:basedOn w:val="DefaultParagraphFont"/>
    <w:rsid w:val="004E2B00"/>
  </w:style>
  <w:style w:type="character" w:customStyle="1" w:styleId="uficommentbody">
    <w:name w:val="uficommentbody"/>
    <w:basedOn w:val="DefaultParagraphFont"/>
    <w:rsid w:val="004E2B00"/>
  </w:style>
  <w:style w:type="character" w:customStyle="1" w:styleId="textexposedshow">
    <w:name w:val="text_exposed_show"/>
    <w:basedOn w:val="DefaultParagraphFont"/>
    <w:rsid w:val="0067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260991">
      <w:bodyDiv w:val="1"/>
      <w:marLeft w:val="0"/>
      <w:marRight w:val="0"/>
      <w:marTop w:val="0"/>
      <w:marBottom w:val="0"/>
      <w:divBdr>
        <w:top w:val="none" w:sz="0" w:space="0" w:color="auto"/>
        <w:left w:val="none" w:sz="0" w:space="0" w:color="auto"/>
        <w:bottom w:val="none" w:sz="0" w:space="0" w:color="auto"/>
        <w:right w:val="none" w:sz="0" w:space="0" w:color="auto"/>
      </w:divBdr>
    </w:div>
    <w:div w:id="20714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14</cp:revision>
  <dcterms:created xsi:type="dcterms:W3CDTF">2017-11-11T15:09:00Z</dcterms:created>
  <dcterms:modified xsi:type="dcterms:W3CDTF">2018-01-06T16:25:00Z</dcterms:modified>
</cp:coreProperties>
</file>