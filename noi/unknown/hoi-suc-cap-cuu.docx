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29B" w:rsidRPr="00194391" w:rsidRDefault="004A2DAD" w:rsidP="004A2DAD">
      <w:pPr>
        <w:jc w:val="center"/>
        <w:rPr>
          <w:b/>
          <w:sz w:val="36"/>
          <w:szCs w:val="36"/>
          <w:lang w:val="en-US"/>
        </w:rPr>
      </w:pPr>
      <w:r w:rsidRPr="00194391">
        <w:rPr>
          <w:b/>
          <w:sz w:val="36"/>
          <w:szCs w:val="36"/>
          <w:lang w:val="en-US"/>
        </w:rPr>
        <w:t>HỒI SỨC CẤP CỨU</w:t>
      </w:r>
    </w:p>
    <w:p w:rsidR="004A2DAD" w:rsidRPr="00194391" w:rsidRDefault="004A2DAD" w:rsidP="004A2DAD">
      <w:pPr>
        <w:rPr>
          <w:lang w:val="en-US"/>
        </w:rPr>
      </w:pPr>
      <w:r w:rsidRPr="00194391">
        <w:rPr>
          <w:lang w:val="en-US"/>
        </w:rPr>
        <w:t>ĐỀ ĐỢT 2 NĂM HỌC 2016-2017</w:t>
      </w:r>
    </w:p>
    <w:p w:rsidR="004A2DAD" w:rsidRPr="00194391" w:rsidRDefault="004A2DAD" w:rsidP="004A2DAD">
      <w:pPr>
        <w:pStyle w:val="ListParagraph"/>
        <w:numPr>
          <w:ilvl w:val="0"/>
          <w:numId w:val="1"/>
        </w:numPr>
        <w:spacing w:after="0" w:line="312" w:lineRule="auto"/>
        <w:jc w:val="both"/>
      </w:pPr>
      <w:r w:rsidRPr="00194391">
        <w:t>Bệnh nhân nam 28 tuổi được phát hiện hôn mê tại góc công viên, được đưa vào viện trong tình trạng hôn mê, đồng tử 2mm, còn phản xạ ánh sáng, nhịp thở 10 lần/phút, mạch 100l/p, huyết áp 100/60mmHg, SpO</w:t>
      </w:r>
      <w:r w:rsidRPr="00194391">
        <w:rPr>
          <w:vertAlign w:val="subscript"/>
        </w:rPr>
        <w:t>2</w:t>
      </w:r>
      <w:r w:rsidRPr="00194391">
        <w:t xml:space="preserve"> 91%, trên da có vết tiêm chích. Kết quả khí máu: pH 7,24; PaCO</w:t>
      </w:r>
      <w:r w:rsidRPr="00194391">
        <w:rPr>
          <w:vertAlign w:val="subscript"/>
        </w:rPr>
        <w:t>2</w:t>
      </w:r>
      <w:r w:rsidRPr="00194391">
        <w:t xml:space="preserve"> 60 mmHg; PaO</w:t>
      </w:r>
      <w:r w:rsidRPr="00194391">
        <w:rPr>
          <w:vertAlign w:val="subscript"/>
        </w:rPr>
        <w:t>2</w:t>
      </w:r>
      <w:r w:rsidRPr="00194391">
        <w:t xml:space="preserve"> 76 mmHg; HCO</w:t>
      </w:r>
      <w:r w:rsidRPr="00194391">
        <w:rPr>
          <w:vertAlign w:val="subscript"/>
        </w:rPr>
        <w:t>3</w:t>
      </w:r>
      <w:r w:rsidRPr="00194391">
        <w:rPr>
          <w:vertAlign w:val="superscript"/>
        </w:rPr>
        <w:t>-</w:t>
      </w:r>
      <w:r w:rsidRPr="00194391">
        <w:t xml:space="preserve"> 29 </w:t>
      </w:r>
      <w:proofErr w:type="spellStart"/>
      <w:r w:rsidRPr="00194391">
        <w:t>mmol</w:t>
      </w:r>
      <w:proofErr w:type="spellEnd"/>
      <w:r w:rsidRPr="00194391">
        <w:t>/l. Chẩn đoán tình trạng rối loạn toan kiềm của bệnh nhân:</w:t>
      </w:r>
    </w:p>
    <w:p w:rsidR="004A2DAD" w:rsidRPr="00194391" w:rsidRDefault="004A2DAD" w:rsidP="004A2DAD">
      <w:pPr>
        <w:pStyle w:val="ListParagraph"/>
        <w:spacing w:after="0" w:line="312" w:lineRule="auto"/>
        <w:ind w:left="0"/>
        <w:jc w:val="both"/>
      </w:pPr>
      <w:r w:rsidRPr="00194391">
        <w:t>A. Toan chuyển hóa</w:t>
      </w:r>
    </w:p>
    <w:p w:rsidR="004A2DAD" w:rsidRPr="00194391" w:rsidRDefault="004A2DAD" w:rsidP="004A2DAD">
      <w:pPr>
        <w:pStyle w:val="ListParagraph"/>
        <w:spacing w:after="0" w:line="312" w:lineRule="auto"/>
        <w:ind w:left="0"/>
        <w:jc w:val="both"/>
      </w:pPr>
      <w:r w:rsidRPr="00046829">
        <w:rPr>
          <w:highlight w:val="yellow"/>
        </w:rPr>
        <w:t>B. Toan hô hấp</w:t>
      </w:r>
    </w:p>
    <w:p w:rsidR="004A2DAD" w:rsidRPr="00194391" w:rsidRDefault="004A2DAD" w:rsidP="004A2DAD">
      <w:pPr>
        <w:pStyle w:val="ListParagraph"/>
        <w:spacing w:after="0" w:line="312" w:lineRule="auto"/>
        <w:ind w:left="0"/>
        <w:jc w:val="both"/>
      </w:pPr>
      <w:r w:rsidRPr="00194391">
        <w:t>C. Kiềm chuyển hóa</w:t>
      </w:r>
    </w:p>
    <w:p w:rsidR="004A2DAD" w:rsidRPr="00194391" w:rsidRDefault="004A2DAD" w:rsidP="004A2DAD">
      <w:pPr>
        <w:pStyle w:val="ListParagraph"/>
        <w:spacing w:after="0" w:line="312" w:lineRule="auto"/>
        <w:ind w:left="0"/>
        <w:jc w:val="both"/>
      </w:pPr>
      <w:r w:rsidRPr="00194391">
        <w:t>D. Kiềm hô hấp</w:t>
      </w:r>
    </w:p>
    <w:p w:rsidR="004A2DAD" w:rsidRPr="00194391" w:rsidRDefault="004A2DAD" w:rsidP="004A2DAD">
      <w:pPr>
        <w:pStyle w:val="ListParagraph"/>
        <w:spacing w:after="0" w:line="312" w:lineRule="auto"/>
        <w:ind w:left="0"/>
        <w:jc w:val="both"/>
      </w:pPr>
    </w:p>
    <w:p w:rsidR="004A2DAD" w:rsidRPr="00194391" w:rsidRDefault="004A2DAD" w:rsidP="004A2DAD">
      <w:pPr>
        <w:pStyle w:val="ListParagraph"/>
        <w:numPr>
          <w:ilvl w:val="0"/>
          <w:numId w:val="1"/>
        </w:numPr>
        <w:spacing w:after="0" w:line="312" w:lineRule="auto"/>
        <w:jc w:val="both"/>
      </w:pPr>
      <w:r w:rsidRPr="00194391">
        <w:t>Câu khí máu kiềm hô hấp</w:t>
      </w:r>
    </w:p>
    <w:p w:rsidR="004A2DAD" w:rsidRPr="00194391" w:rsidRDefault="004A2DAD" w:rsidP="004A2DAD">
      <w:pPr>
        <w:pStyle w:val="ListParagraph"/>
        <w:spacing w:after="0" w:line="312" w:lineRule="auto"/>
        <w:ind w:left="0"/>
        <w:jc w:val="both"/>
      </w:pPr>
    </w:p>
    <w:p w:rsidR="004A2DAD" w:rsidRPr="00194391" w:rsidRDefault="004A2DAD" w:rsidP="004A2DAD">
      <w:pPr>
        <w:pStyle w:val="ListParagraph"/>
        <w:numPr>
          <w:ilvl w:val="0"/>
          <w:numId w:val="1"/>
        </w:numPr>
        <w:spacing w:after="0" w:line="312" w:lineRule="auto"/>
        <w:jc w:val="both"/>
      </w:pPr>
      <w:r w:rsidRPr="00194391">
        <w:t>Câu khí máu toan hô hấp</w:t>
      </w:r>
    </w:p>
    <w:p w:rsidR="004A2DAD" w:rsidRPr="00194391" w:rsidRDefault="004A2DAD" w:rsidP="004A2DAD">
      <w:pPr>
        <w:spacing w:after="0" w:line="312" w:lineRule="auto"/>
        <w:jc w:val="both"/>
      </w:pPr>
    </w:p>
    <w:p w:rsidR="004A2DAD" w:rsidRPr="00194391" w:rsidRDefault="004A2DAD" w:rsidP="004A2DAD">
      <w:pPr>
        <w:pStyle w:val="ListParagraph"/>
        <w:numPr>
          <w:ilvl w:val="0"/>
          <w:numId w:val="1"/>
        </w:numPr>
        <w:spacing w:after="0" w:line="312" w:lineRule="auto"/>
        <w:jc w:val="both"/>
        <w:rPr>
          <w:lang w:val="vi-VN"/>
        </w:rPr>
      </w:pPr>
      <w:r w:rsidRPr="00194391">
        <w:rPr>
          <w:lang w:val="vi-VN"/>
        </w:rPr>
        <w:t>Tình trạng ứ nước bất thường ở khoảng kẽ gọi là:</w:t>
      </w:r>
    </w:p>
    <w:p w:rsidR="004A2DAD" w:rsidRPr="00194391" w:rsidRDefault="004A2DAD" w:rsidP="004A2DAD">
      <w:pPr>
        <w:spacing w:after="0" w:line="312" w:lineRule="auto"/>
        <w:jc w:val="both"/>
      </w:pPr>
      <w:r w:rsidRPr="00194391">
        <w:t xml:space="preserve">A. </w:t>
      </w:r>
      <w:r w:rsidRPr="00046829">
        <w:rPr>
          <w:highlight w:val="yellow"/>
        </w:rPr>
        <w:t>Phù</w:t>
      </w:r>
    </w:p>
    <w:p w:rsidR="004A2DAD" w:rsidRPr="00194391" w:rsidRDefault="004A2DAD" w:rsidP="004A2DAD">
      <w:pPr>
        <w:spacing w:after="0" w:line="312" w:lineRule="auto"/>
        <w:jc w:val="both"/>
      </w:pPr>
      <w:r w:rsidRPr="00194391">
        <w:t>B. Tăng áp lực khoảng kẽ</w:t>
      </w:r>
    </w:p>
    <w:p w:rsidR="004A2DAD" w:rsidRPr="00194391" w:rsidRDefault="004A2DAD" w:rsidP="004A2DAD">
      <w:pPr>
        <w:spacing w:after="0" w:line="312" w:lineRule="auto"/>
        <w:jc w:val="both"/>
      </w:pPr>
      <w:r w:rsidRPr="00194391">
        <w:t>C.</w:t>
      </w:r>
    </w:p>
    <w:p w:rsidR="004A2DAD" w:rsidRPr="00194391" w:rsidRDefault="004A2DAD" w:rsidP="004A2DAD">
      <w:pPr>
        <w:spacing w:after="0" w:line="312" w:lineRule="auto"/>
        <w:jc w:val="both"/>
      </w:pPr>
      <w:r w:rsidRPr="00194391">
        <w:t>D.</w:t>
      </w:r>
    </w:p>
    <w:p w:rsidR="004A2DAD" w:rsidRPr="00194391" w:rsidRDefault="004A2DAD" w:rsidP="004A2DAD">
      <w:pPr>
        <w:spacing w:after="0" w:line="312" w:lineRule="auto"/>
        <w:jc w:val="both"/>
      </w:pPr>
    </w:p>
    <w:p w:rsidR="00FA27C0" w:rsidRPr="00194391" w:rsidRDefault="00FA27C0" w:rsidP="00FA27C0">
      <w:pPr>
        <w:spacing w:after="0" w:line="240" w:lineRule="auto"/>
        <w:rPr>
          <w:rFonts w:eastAsia="Times New Roman" w:cs="Times New Roman"/>
          <w:sz w:val="24"/>
          <w:szCs w:val="24"/>
          <w:lang w:eastAsia="vi-VN"/>
        </w:rPr>
      </w:pPr>
      <w:r w:rsidRPr="00194391">
        <w:rPr>
          <w:b/>
          <w:lang w:val="en-US"/>
        </w:rPr>
        <w:t>4’</w:t>
      </w:r>
      <w:r w:rsidRPr="00194391">
        <w:rPr>
          <w:lang w:val="en-US"/>
        </w:rPr>
        <w:t xml:space="preserve">. </w:t>
      </w:r>
      <w:r w:rsidRPr="00194391">
        <w:rPr>
          <w:rFonts w:eastAsia="Times New Roman" w:cs="Times New Roman"/>
          <w:color w:val="000000"/>
          <w:lang w:eastAsia="vi-VN"/>
        </w:rPr>
        <w:t>Phù nào không do giữ muối nước:</w:t>
      </w:r>
    </w:p>
    <w:p w:rsidR="00FA27C0" w:rsidRPr="00194391" w:rsidRDefault="00FA27C0" w:rsidP="00FA27C0">
      <w:pPr>
        <w:numPr>
          <w:ilvl w:val="0"/>
          <w:numId w:val="7"/>
        </w:numPr>
        <w:spacing w:after="0" w:line="240" w:lineRule="auto"/>
        <w:textAlignment w:val="baseline"/>
        <w:rPr>
          <w:rFonts w:eastAsia="Times New Roman" w:cs="Times New Roman"/>
          <w:color w:val="000000"/>
          <w:lang w:eastAsia="vi-VN"/>
        </w:rPr>
      </w:pPr>
      <w:r w:rsidRPr="00194391">
        <w:rPr>
          <w:rFonts w:eastAsia="Times New Roman" w:cs="Times New Roman"/>
          <w:color w:val="000000"/>
          <w:lang w:eastAsia="vi-VN"/>
        </w:rPr>
        <w:t>Suy tim</w:t>
      </w:r>
    </w:p>
    <w:p w:rsidR="00FA27C0" w:rsidRPr="00046829" w:rsidRDefault="00FA27C0" w:rsidP="00FA27C0">
      <w:pPr>
        <w:numPr>
          <w:ilvl w:val="0"/>
          <w:numId w:val="7"/>
        </w:numPr>
        <w:spacing w:after="0" w:line="240" w:lineRule="auto"/>
        <w:textAlignment w:val="baseline"/>
        <w:rPr>
          <w:rFonts w:eastAsia="Times New Roman" w:cs="Times New Roman"/>
          <w:color w:val="000000"/>
          <w:highlight w:val="yellow"/>
          <w:lang w:eastAsia="vi-VN"/>
        </w:rPr>
      </w:pPr>
      <w:r w:rsidRPr="00046829">
        <w:rPr>
          <w:rFonts w:eastAsia="Times New Roman" w:cs="Times New Roman"/>
          <w:color w:val="000000"/>
          <w:highlight w:val="yellow"/>
          <w:lang w:eastAsia="vi-VN"/>
        </w:rPr>
        <w:t>Xơ gan</w:t>
      </w:r>
    </w:p>
    <w:p w:rsidR="00FA27C0" w:rsidRPr="00194391" w:rsidRDefault="00FA27C0" w:rsidP="004A2DAD">
      <w:pPr>
        <w:spacing w:after="0" w:line="312" w:lineRule="auto"/>
        <w:jc w:val="both"/>
        <w:rPr>
          <w:lang w:val="en-US"/>
        </w:rPr>
      </w:pPr>
    </w:p>
    <w:p w:rsidR="004A2DAD" w:rsidRPr="00194391" w:rsidRDefault="004A2DAD" w:rsidP="004A2DAD">
      <w:pPr>
        <w:pStyle w:val="ListParagraph"/>
        <w:numPr>
          <w:ilvl w:val="0"/>
          <w:numId w:val="1"/>
        </w:numPr>
        <w:spacing w:after="0" w:line="312" w:lineRule="auto"/>
        <w:jc w:val="both"/>
        <w:rPr>
          <w:lang w:val="vi-VN"/>
        </w:rPr>
      </w:pPr>
      <w:r w:rsidRPr="00194391">
        <w:rPr>
          <w:lang w:val="vi-VN"/>
        </w:rPr>
        <w:t>Tình trạng ứ muối, ứ nước gặp trong:</w:t>
      </w:r>
    </w:p>
    <w:p w:rsidR="004A2DAD" w:rsidRPr="00194391" w:rsidRDefault="004A2DAD" w:rsidP="004A2DAD">
      <w:pPr>
        <w:pStyle w:val="ListParagraph"/>
        <w:spacing w:after="0" w:line="312" w:lineRule="auto"/>
        <w:ind w:left="0"/>
        <w:jc w:val="both"/>
      </w:pPr>
      <w:r w:rsidRPr="00046829">
        <w:rPr>
          <w:highlight w:val="yellow"/>
        </w:rPr>
        <w:t>A. Suy thận mạn</w:t>
      </w:r>
    </w:p>
    <w:p w:rsidR="004A2DAD" w:rsidRPr="00194391" w:rsidRDefault="004A2DAD" w:rsidP="004A2DAD">
      <w:pPr>
        <w:pStyle w:val="ListParagraph"/>
        <w:spacing w:after="0" w:line="312" w:lineRule="auto"/>
        <w:ind w:left="0"/>
        <w:jc w:val="both"/>
      </w:pPr>
      <w:r w:rsidRPr="00194391">
        <w:t>B. Suy tim</w:t>
      </w:r>
    </w:p>
    <w:p w:rsidR="004A2DAD" w:rsidRPr="00194391" w:rsidRDefault="004A2DAD" w:rsidP="004A2DAD">
      <w:pPr>
        <w:pStyle w:val="ListParagraph"/>
        <w:spacing w:after="0" w:line="312" w:lineRule="auto"/>
        <w:ind w:left="0"/>
        <w:jc w:val="both"/>
      </w:pPr>
      <w:r w:rsidRPr="00194391">
        <w:t>C. Xơ gan</w:t>
      </w:r>
    </w:p>
    <w:p w:rsidR="004A2DAD" w:rsidRPr="00194391" w:rsidRDefault="004A2DAD" w:rsidP="004A2DAD">
      <w:pPr>
        <w:pStyle w:val="ListParagraph"/>
        <w:spacing w:after="0" w:line="312" w:lineRule="auto"/>
        <w:ind w:left="0"/>
        <w:jc w:val="both"/>
      </w:pPr>
      <w:r w:rsidRPr="00194391">
        <w:t>D. Nhiễm khuẩn hô hấp do virus</w:t>
      </w:r>
    </w:p>
    <w:p w:rsidR="004A2DAD" w:rsidRPr="00194391" w:rsidRDefault="004A2DAD" w:rsidP="004A2DAD">
      <w:pPr>
        <w:pStyle w:val="ListParagraph"/>
        <w:spacing w:after="0" w:line="312" w:lineRule="auto"/>
        <w:ind w:left="0"/>
        <w:jc w:val="both"/>
      </w:pPr>
    </w:p>
    <w:p w:rsidR="004A2DAD" w:rsidRPr="00194391" w:rsidRDefault="004A2DAD" w:rsidP="004A2DAD">
      <w:pPr>
        <w:pStyle w:val="ListParagraph"/>
        <w:numPr>
          <w:ilvl w:val="0"/>
          <w:numId w:val="1"/>
        </w:numPr>
        <w:spacing w:after="0" w:line="312" w:lineRule="auto"/>
        <w:jc w:val="both"/>
        <w:rPr>
          <w:lang w:val="fr-FR"/>
        </w:rPr>
      </w:pPr>
      <w:r w:rsidRPr="00194391">
        <w:rPr>
          <w:lang w:val="fr-FR"/>
        </w:rPr>
        <w:t>90% ion nằm trong tế bào là:</w:t>
      </w:r>
    </w:p>
    <w:p w:rsidR="004A2DAD" w:rsidRPr="00194391" w:rsidRDefault="004A2DAD" w:rsidP="004A2DAD">
      <w:pPr>
        <w:spacing w:after="0" w:line="312" w:lineRule="auto"/>
        <w:jc w:val="both"/>
      </w:pPr>
      <w:r w:rsidRPr="00194391">
        <w:lastRenderedPageBreak/>
        <w:t>A. Na</w:t>
      </w:r>
      <w:r w:rsidRPr="00194391">
        <w:rPr>
          <w:vertAlign w:val="superscript"/>
        </w:rPr>
        <w:t>+</w:t>
      </w:r>
    </w:p>
    <w:p w:rsidR="004A2DAD" w:rsidRPr="00194391" w:rsidRDefault="004A2DAD" w:rsidP="004A2DAD">
      <w:pPr>
        <w:spacing w:after="0" w:line="312" w:lineRule="auto"/>
        <w:jc w:val="both"/>
      </w:pPr>
      <w:r w:rsidRPr="00046829">
        <w:rPr>
          <w:highlight w:val="yellow"/>
        </w:rPr>
        <w:t>B. K</w:t>
      </w:r>
      <w:r w:rsidRPr="00046829">
        <w:rPr>
          <w:highlight w:val="yellow"/>
          <w:vertAlign w:val="superscript"/>
        </w:rPr>
        <w:t>+</w:t>
      </w:r>
    </w:p>
    <w:p w:rsidR="004A2DAD" w:rsidRPr="00194391" w:rsidRDefault="004A2DAD" w:rsidP="004A2DAD">
      <w:pPr>
        <w:spacing w:after="0" w:line="312" w:lineRule="auto"/>
        <w:jc w:val="both"/>
      </w:pPr>
      <w:r w:rsidRPr="00194391">
        <w:t>C. Ca</w:t>
      </w:r>
      <w:r w:rsidRPr="00194391">
        <w:rPr>
          <w:vertAlign w:val="superscript"/>
        </w:rPr>
        <w:t>2+</w:t>
      </w:r>
    </w:p>
    <w:p w:rsidR="004A2DAD" w:rsidRPr="00194391" w:rsidRDefault="004A2DAD" w:rsidP="004A2DAD">
      <w:pPr>
        <w:spacing w:after="0" w:line="312" w:lineRule="auto"/>
        <w:jc w:val="both"/>
      </w:pPr>
      <w:r w:rsidRPr="00194391">
        <w:t>D. SO</w:t>
      </w:r>
      <w:r w:rsidRPr="00194391">
        <w:rPr>
          <w:vertAlign w:val="subscript"/>
        </w:rPr>
        <w:t>4</w:t>
      </w:r>
      <w:r w:rsidRPr="00194391">
        <w:rPr>
          <w:vertAlign w:val="superscript"/>
        </w:rPr>
        <w:t>2-</w:t>
      </w:r>
    </w:p>
    <w:p w:rsidR="004A2DAD" w:rsidRPr="00194391" w:rsidRDefault="004A2DAD" w:rsidP="004A2DAD">
      <w:pPr>
        <w:spacing w:after="0" w:line="312" w:lineRule="auto"/>
        <w:jc w:val="both"/>
      </w:pPr>
    </w:p>
    <w:p w:rsidR="00FA27C0" w:rsidRPr="00194391" w:rsidRDefault="00FA27C0" w:rsidP="00FA27C0">
      <w:pPr>
        <w:spacing w:after="0" w:line="240" w:lineRule="auto"/>
        <w:rPr>
          <w:rFonts w:eastAsia="Times New Roman" w:cs="Times New Roman"/>
          <w:sz w:val="24"/>
          <w:szCs w:val="24"/>
          <w:lang w:eastAsia="vi-VN"/>
        </w:rPr>
      </w:pPr>
      <w:r w:rsidRPr="00194391">
        <w:rPr>
          <w:b/>
        </w:rPr>
        <w:t>6’.</w:t>
      </w:r>
      <w:r w:rsidRPr="00194391">
        <w:t xml:space="preserve"> </w:t>
      </w:r>
      <w:r w:rsidRPr="00194391">
        <w:rPr>
          <w:rFonts w:eastAsia="Times New Roman" w:cs="Times New Roman"/>
          <w:color w:val="000000"/>
          <w:lang w:eastAsia="vi-VN"/>
        </w:rPr>
        <w:t>Ion nào có mặt trên 90% trong tế bào:</w:t>
      </w:r>
    </w:p>
    <w:p w:rsidR="00FA27C0" w:rsidRPr="00046829" w:rsidRDefault="00FA27C0" w:rsidP="00FA27C0">
      <w:pPr>
        <w:numPr>
          <w:ilvl w:val="0"/>
          <w:numId w:val="6"/>
        </w:numPr>
        <w:spacing w:after="0" w:line="240" w:lineRule="auto"/>
        <w:textAlignment w:val="baseline"/>
        <w:rPr>
          <w:rFonts w:eastAsia="Times New Roman" w:cs="Times New Roman"/>
          <w:color w:val="000000"/>
          <w:highlight w:val="yellow"/>
          <w:lang w:eastAsia="vi-VN"/>
        </w:rPr>
      </w:pPr>
      <w:r w:rsidRPr="00046829">
        <w:rPr>
          <w:rFonts w:eastAsia="Times New Roman" w:cs="Times New Roman"/>
          <w:color w:val="000000"/>
          <w:highlight w:val="yellow"/>
          <w:lang w:eastAsia="vi-VN"/>
        </w:rPr>
        <w:t>K</w:t>
      </w:r>
    </w:p>
    <w:p w:rsidR="00FA27C0" w:rsidRPr="00194391" w:rsidRDefault="00FA27C0" w:rsidP="00FA27C0">
      <w:pPr>
        <w:numPr>
          <w:ilvl w:val="0"/>
          <w:numId w:val="6"/>
        </w:numPr>
        <w:spacing w:after="0" w:line="240" w:lineRule="auto"/>
        <w:textAlignment w:val="baseline"/>
        <w:rPr>
          <w:rFonts w:eastAsia="Times New Roman" w:cs="Times New Roman"/>
          <w:color w:val="000000"/>
          <w:lang w:eastAsia="vi-VN"/>
        </w:rPr>
      </w:pPr>
      <w:r w:rsidRPr="00194391">
        <w:rPr>
          <w:rFonts w:eastAsia="Times New Roman" w:cs="Times New Roman"/>
          <w:color w:val="000000"/>
          <w:lang w:eastAsia="vi-VN"/>
        </w:rPr>
        <w:t>Na</w:t>
      </w:r>
    </w:p>
    <w:p w:rsidR="00FA27C0" w:rsidRPr="00194391" w:rsidRDefault="00FA27C0" w:rsidP="00FA27C0">
      <w:pPr>
        <w:numPr>
          <w:ilvl w:val="0"/>
          <w:numId w:val="6"/>
        </w:numPr>
        <w:spacing w:after="0" w:line="240" w:lineRule="auto"/>
        <w:textAlignment w:val="baseline"/>
        <w:rPr>
          <w:rFonts w:eastAsia="Times New Roman" w:cs="Times New Roman"/>
          <w:color w:val="000000"/>
          <w:lang w:eastAsia="vi-VN"/>
        </w:rPr>
      </w:pPr>
      <w:r w:rsidRPr="00194391">
        <w:rPr>
          <w:rFonts w:eastAsia="Times New Roman" w:cs="Times New Roman"/>
          <w:color w:val="000000"/>
          <w:lang w:eastAsia="vi-VN"/>
        </w:rPr>
        <w:t>Cl</w:t>
      </w:r>
    </w:p>
    <w:p w:rsidR="00FA27C0" w:rsidRPr="00194391" w:rsidRDefault="00FA27C0" w:rsidP="00FA27C0">
      <w:pPr>
        <w:numPr>
          <w:ilvl w:val="0"/>
          <w:numId w:val="6"/>
        </w:numPr>
        <w:spacing w:after="0" w:line="240" w:lineRule="auto"/>
        <w:textAlignment w:val="baseline"/>
        <w:rPr>
          <w:rFonts w:eastAsia="Times New Roman" w:cs="Times New Roman"/>
          <w:color w:val="000000"/>
          <w:lang w:eastAsia="vi-VN"/>
        </w:rPr>
      </w:pPr>
      <w:r w:rsidRPr="00194391">
        <w:rPr>
          <w:rFonts w:eastAsia="Times New Roman" w:cs="Times New Roman"/>
          <w:color w:val="000000"/>
          <w:lang w:eastAsia="vi-VN"/>
        </w:rPr>
        <w:t>H+</w:t>
      </w:r>
    </w:p>
    <w:p w:rsidR="00FA27C0" w:rsidRPr="00194391" w:rsidRDefault="00FA27C0" w:rsidP="004A2DAD">
      <w:pPr>
        <w:spacing w:after="0" w:line="312" w:lineRule="auto"/>
        <w:jc w:val="both"/>
        <w:rPr>
          <w:lang w:val="en-US"/>
        </w:rPr>
      </w:pPr>
    </w:p>
    <w:p w:rsidR="004A2DAD" w:rsidRPr="00194391" w:rsidRDefault="004A2DAD" w:rsidP="004A2DAD">
      <w:pPr>
        <w:pStyle w:val="ListParagraph"/>
        <w:numPr>
          <w:ilvl w:val="0"/>
          <w:numId w:val="1"/>
        </w:numPr>
        <w:spacing w:after="0" w:line="312" w:lineRule="auto"/>
        <w:jc w:val="both"/>
        <w:rPr>
          <w:lang w:val="vi-VN"/>
        </w:rPr>
      </w:pPr>
      <w:r w:rsidRPr="00194391">
        <w:rPr>
          <w:lang w:val="vi-VN"/>
        </w:rPr>
        <w:t>Nguyên tắc xử trí đúng trong ngộ độc cấp:</w:t>
      </w:r>
    </w:p>
    <w:p w:rsidR="004A2DAD" w:rsidRPr="00194391" w:rsidRDefault="004A2DAD" w:rsidP="004A2DAD">
      <w:pPr>
        <w:pStyle w:val="ListParagraph"/>
        <w:spacing w:after="0" w:line="312" w:lineRule="auto"/>
        <w:ind w:left="0"/>
        <w:jc w:val="both"/>
        <w:rPr>
          <w:lang w:val="vi-VN"/>
        </w:rPr>
      </w:pPr>
      <w:r w:rsidRPr="00194391">
        <w:rPr>
          <w:lang w:val="vi-VN"/>
        </w:rPr>
        <w:t>A. Dùng thuốc giải độc sau khi có xét nghiệm độc chất</w:t>
      </w:r>
    </w:p>
    <w:p w:rsidR="004A2DAD" w:rsidRPr="00194391" w:rsidRDefault="004A2DAD" w:rsidP="004A2DAD">
      <w:pPr>
        <w:pStyle w:val="ListParagraph"/>
        <w:spacing w:after="0" w:line="312" w:lineRule="auto"/>
        <w:ind w:left="0"/>
        <w:jc w:val="both"/>
        <w:rPr>
          <w:lang w:val="vi-VN"/>
        </w:rPr>
      </w:pPr>
      <w:r w:rsidRPr="00194391">
        <w:rPr>
          <w:lang w:val="vi-VN"/>
        </w:rPr>
        <w:t>B</w:t>
      </w:r>
      <w:r w:rsidRPr="00046829">
        <w:rPr>
          <w:highlight w:val="yellow"/>
          <w:lang w:val="vi-VN"/>
        </w:rPr>
        <w:t>. Thực hiện ngay các biện pháp loại trừ chất độc</w:t>
      </w:r>
    </w:p>
    <w:p w:rsidR="004A2DAD" w:rsidRPr="00194391" w:rsidRDefault="004A2DAD" w:rsidP="004A2DAD">
      <w:pPr>
        <w:pStyle w:val="ListParagraph"/>
        <w:spacing w:after="0" w:line="312" w:lineRule="auto"/>
        <w:ind w:left="0"/>
        <w:jc w:val="both"/>
        <w:rPr>
          <w:lang w:val="vi-VN"/>
        </w:rPr>
      </w:pPr>
      <w:r w:rsidRPr="00194391">
        <w:rPr>
          <w:lang w:val="vi-VN"/>
        </w:rPr>
        <w:t>C. Rửa dạ dày ngay cho mọi bệnh nhân</w:t>
      </w:r>
    </w:p>
    <w:p w:rsidR="004A2DAD" w:rsidRPr="00194391" w:rsidRDefault="004A2DAD" w:rsidP="004A2DAD">
      <w:pPr>
        <w:pStyle w:val="ListParagraph"/>
        <w:spacing w:after="0" w:line="312" w:lineRule="auto"/>
        <w:ind w:left="0"/>
        <w:jc w:val="both"/>
        <w:rPr>
          <w:lang w:val="vi-VN"/>
        </w:rPr>
      </w:pPr>
      <w:r w:rsidRPr="00194391">
        <w:rPr>
          <w:lang w:val="vi-VN"/>
        </w:rPr>
        <w:t>D. Không có ý nào đúng</w:t>
      </w:r>
    </w:p>
    <w:p w:rsidR="004A2DAD" w:rsidRPr="00194391" w:rsidRDefault="004A2DAD" w:rsidP="004A2DAD">
      <w:pPr>
        <w:pStyle w:val="ListParagraph"/>
        <w:spacing w:after="0" w:line="312" w:lineRule="auto"/>
        <w:ind w:left="0"/>
        <w:jc w:val="both"/>
        <w:rPr>
          <w:lang w:val="vi-VN"/>
        </w:rPr>
      </w:pPr>
    </w:p>
    <w:p w:rsidR="004A2DAD" w:rsidRPr="00194391" w:rsidRDefault="004A2DAD" w:rsidP="004A2DAD">
      <w:pPr>
        <w:spacing w:after="0" w:line="240" w:lineRule="auto"/>
        <w:rPr>
          <w:rFonts w:eastAsia="Times New Roman" w:cs="Times New Roman"/>
          <w:sz w:val="24"/>
          <w:szCs w:val="24"/>
          <w:lang w:eastAsia="vi-VN"/>
        </w:rPr>
      </w:pPr>
      <w:r w:rsidRPr="00194391">
        <w:rPr>
          <w:b/>
        </w:rPr>
        <w:t>7’</w:t>
      </w:r>
      <w:r w:rsidRPr="00194391">
        <w:t xml:space="preserve">. </w:t>
      </w:r>
      <w:r w:rsidRPr="00194391">
        <w:rPr>
          <w:rFonts w:eastAsia="Times New Roman" w:cs="Times New Roman"/>
          <w:color w:val="000000"/>
          <w:lang w:eastAsia="vi-VN"/>
        </w:rPr>
        <w:t>Nguyên tắc xử trí ngộ độc cấp:</w:t>
      </w:r>
    </w:p>
    <w:p w:rsidR="004A2DAD" w:rsidRPr="00194391" w:rsidRDefault="004A2DAD" w:rsidP="004A2DAD">
      <w:pPr>
        <w:numPr>
          <w:ilvl w:val="0"/>
          <w:numId w:val="2"/>
        </w:numPr>
        <w:spacing w:after="0" w:line="240" w:lineRule="auto"/>
        <w:textAlignment w:val="baseline"/>
        <w:rPr>
          <w:rFonts w:eastAsia="Times New Roman" w:cs="Times New Roman"/>
          <w:color w:val="000000"/>
          <w:lang w:eastAsia="vi-VN"/>
        </w:rPr>
      </w:pPr>
      <w:r w:rsidRPr="00194391">
        <w:rPr>
          <w:rFonts w:eastAsia="Times New Roman" w:cs="Times New Roman"/>
          <w:color w:val="000000"/>
          <w:lang w:eastAsia="vi-VN"/>
        </w:rPr>
        <w:t>Rửa dạ dày sớm cho Ngộ độc đường uống</w:t>
      </w:r>
    </w:p>
    <w:p w:rsidR="004A2DAD" w:rsidRPr="00046829" w:rsidRDefault="004A2DAD" w:rsidP="004A2DAD">
      <w:pPr>
        <w:numPr>
          <w:ilvl w:val="0"/>
          <w:numId w:val="2"/>
        </w:numPr>
        <w:spacing w:after="0" w:line="240" w:lineRule="auto"/>
        <w:textAlignment w:val="baseline"/>
        <w:rPr>
          <w:rFonts w:eastAsia="Times New Roman" w:cs="Times New Roman"/>
          <w:color w:val="000000"/>
          <w:highlight w:val="yellow"/>
          <w:lang w:eastAsia="vi-VN"/>
        </w:rPr>
      </w:pPr>
      <w:r w:rsidRPr="00046829">
        <w:rPr>
          <w:rFonts w:eastAsia="Times New Roman" w:cs="Times New Roman"/>
          <w:color w:val="000000"/>
          <w:highlight w:val="yellow"/>
          <w:lang w:eastAsia="vi-VN"/>
        </w:rPr>
        <w:t>Dùng biện pháp loại trừ chất độc ngay</w:t>
      </w:r>
    </w:p>
    <w:p w:rsidR="004A2DAD" w:rsidRPr="00194391" w:rsidRDefault="004A2DAD" w:rsidP="004A2DAD">
      <w:pPr>
        <w:numPr>
          <w:ilvl w:val="0"/>
          <w:numId w:val="2"/>
        </w:numPr>
        <w:spacing w:after="0" w:line="240" w:lineRule="auto"/>
        <w:textAlignment w:val="baseline"/>
        <w:rPr>
          <w:rFonts w:eastAsia="Times New Roman" w:cs="Times New Roman"/>
          <w:color w:val="000000"/>
          <w:lang w:eastAsia="vi-VN"/>
        </w:rPr>
      </w:pPr>
      <w:r w:rsidRPr="00194391">
        <w:rPr>
          <w:rFonts w:eastAsia="Times New Roman" w:cs="Times New Roman"/>
          <w:color w:val="000000"/>
          <w:lang w:eastAsia="vi-VN"/>
        </w:rPr>
        <w:t>Dùng thuốc đặc hiệu ngay nếu có</w:t>
      </w:r>
    </w:p>
    <w:p w:rsidR="004A2DAD" w:rsidRPr="00194391" w:rsidRDefault="004A2DAD" w:rsidP="004A2DAD">
      <w:pPr>
        <w:numPr>
          <w:ilvl w:val="0"/>
          <w:numId w:val="2"/>
        </w:numPr>
        <w:spacing w:after="0" w:line="240" w:lineRule="auto"/>
        <w:textAlignment w:val="baseline"/>
        <w:rPr>
          <w:rFonts w:eastAsia="Times New Roman" w:cs="Times New Roman"/>
          <w:color w:val="000000"/>
          <w:lang w:eastAsia="vi-VN"/>
        </w:rPr>
      </w:pPr>
      <w:r w:rsidRPr="00194391">
        <w:rPr>
          <w:rFonts w:eastAsia="Times New Roman" w:cs="Times New Roman"/>
          <w:color w:val="000000"/>
          <w:lang w:eastAsia="vi-VN"/>
        </w:rPr>
        <w:t>Không đáp án đúng</w:t>
      </w:r>
    </w:p>
    <w:p w:rsidR="004A2DAD" w:rsidRPr="00194391" w:rsidRDefault="004A2DAD" w:rsidP="004A2DAD">
      <w:pPr>
        <w:pStyle w:val="ListParagraph"/>
        <w:spacing w:after="0" w:line="312" w:lineRule="auto"/>
        <w:ind w:left="0"/>
        <w:jc w:val="both"/>
      </w:pPr>
    </w:p>
    <w:p w:rsidR="004A2DAD" w:rsidRPr="00194391" w:rsidRDefault="004A2DAD" w:rsidP="004A2DAD">
      <w:pPr>
        <w:pStyle w:val="ListParagraph"/>
        <w:numPr>
          <w:ilvl w:val="0"/>
          <w:numId w:val="1"/>
        </w:numPr>
        <w:spacing w:after="0" w:line="312" w:lineRule="auto"/>
        <w:jc w:val="both"/>
        <w:rPr>
          <w:lang w:val="vi-VN"/>
        </w:rPr>
      </w:pPr>
      <w:r w:rsidRPr="00194391">
        <w:rPr>
          <w:lang w:val="vi-VN"/>
        </w:rPr>
        <w:t>Liều than hoạt đơn liều trong ngộ độc cấp:</w:t>
      </w:r>
    </w:p>
    <w:p w:rsidR="004A2DAD" w:rsidRPr="00194391" w:rsidRDefault="004A2DAD" w:rsidP="004A2DAD">
      <w:pPr>
        <w:spacing w:after="0" w:line="312" w:lineRule="auto"/>
        <w:jc w:val="both"/>
      </w:pPr>
      <w:r w:rsidRPr="00194391">
        <w:t>A. 0,25g/kg</w:t>
      </w:r>
    </w:p>
    <w:p w:rsidR="004A2DAD" w:rsidRPr="00194391" w:rsidRDefault="004A2DAD" w:rsidP="004A2DAD">
      <w:pPr>
        <w:spacing w:after="0" w:line="312" w:lineRule="auto"/>
        <w:jc w:val="both"/>
      </w:pPr>
      <w:r w:rsidRPr="00194391">
        <w:t>B. 0,5g/kg</w:t>
      </w:r>
    </w:p>
    <w:p w:rsidR="004A2DAD" w:rsidRPr="00194391" w:rsidRDefault="004A2DAD" w:rsidP="004A2DAD">
      <w:pPr>
        <w:spacing w:after="0" w:line="312" w:lineRule="auto"/>
        <w:jc w:val="both"/>
      </w:pPr>
      <w:r w:rsidRPr="00194391">
        <w:t>C. 0,75g/kg</w:t>
      </w:r>
    </w:p>
    <w:p w:rsidR="004A2DAD" w:rsidRPr="00194391" w:rsidRDefault="004A2DAD" w:rsidP="004A2DAD">
      <w:pPr>
        <w:spacing w:after="0" w:line="312" w:lineRule="auto"/>
        <w:jc w:val="both"/>
      </w:pPr>
      <w:r w:rsidRPr="00046829">
        <w:rPr>
          <w:highlight w:val="yellow"/>
        </w:rPr>
        <w:t>D.1g/kg</w:t>
      </w:r>
    </w:p>
    <w:p w:rsidR="004A2DAD" w:rsidRPr="00194391" w:rsidRDefault="004A2DAD" w:rsidP="004A2DAD">
      <w:pPr>
        <w:spacing w:after="0" w:line="312" w:lineRule="auto"/>
        <w:jc w:val="both"/>
      </w:pPr>
    </w:p>
    <w:p w:rsidR="004A2DAD" w:rsidRPr="00194391" w:rsidRDefault="004A2DAD" w:rsidP="004A2DAD">
      <w:pPr>
        <w:pStyle w:val="ListParagraph"/>
        <w:numPr>
          <w:ilvl w:val="0"/>
          <w:numId w:val="1"/>
        </w:numPr>
        <w:spacing w:after="0" w:line="312" w:lineRule="auto"/>
        <w:jc w:val="both"/>
        <w:rPr>
          <w:lang w:val="vi-VN"/>
        </w:rPr>
      </w:pPr>
      <w:r w:rsidRPr="00194391">
        <w:rPr>
          <w:lang w:val="vi-VN"/>
        </w:rPr>
        <w:t>Về gây nôn, ý nào đúng:</w:t>
      </w:r>
    </w:p>
    <w:p w:rsidR="004A2DAD" w:rsidRPr="00194391" w:rsidRDefault="004A2DAD" w:rsidP="004A2DAD">
      <w:pPr>
        <w:spacing w:after="0" w:line="312" w:lineRule="auto"/>
        <w:jc w:val="both"/>
      </w:pPr>
      <w:r w:rsidRPr="00046829">
        <w:rPr>
          <w:highlight w:val="yellow"/>
        </w:rPr>
        <w:t>A. Không chỉ định cho tất cả mọi trường hợp ngộ độc</w:t>
      </w:r>
    </w:p>
    <w:p w:rsidR="004A2DAD" w:rsidRPr="00194391" w:rsidRDefault="004A2DAD" w:rsidP="004A2DAD">
      <w:pPr>
        <w:spacing w:after="0" w:line="312" w:lineRule="auto"/>
        <w:jc w:val="both"/>
      </w:pPr>
      <w:r w:rsidRPr="00194391">
        <w:t>B. Chỉ sử dụng ở trẻ em</w:t>
      </w:r>
    </w:p>
    <w:p w:rsidR="004A2DAD" w:rsidRPr="00194391" w:rsidRDefault="004A2DAD" w:rsidP="004A2DAD">
      <w:pPr>
        <w:spacing w:after="0" w:line="312" w:lineRule="auto"/>
        <w:jc w:val="both"/>
      </w:pPr>
      <w:r w:rsidRPr="00194391">
        <w:t>C.</w:t>
      </w:r>
    </w:p>
    <w:p w:rsidR="004A2DAD" w:rsidRPr="00194391" w:rsidRDefault="004A2DAD" w:rsidP="004A2DAD">
      <w:pPr>
        <w:spacing w:after="0" w:line="312" w:lineRule="auto"/>
        <w:jc w:val="both"/>
      </w:pPr>
      <w:r w:rsidRPr="00194391">
        <w:t xml:space="preserve">D. </w:t>
      </w:r>
    </w:p>
    <w:p w:rsidR="004A2DAD" w:rsidRPr="00194391" w:rsidRDefault="004A2DAD" w:rsidP="004A2DAD">
      <w:pPr>
        <w:spacing w:after="0" w:line="312" w:lineRule="auto"/>
        <w:jc w:val="both"/>
      </w:pPr>
    </w:p>
    <w:p w:rsidR="004A2DAD" w:rsidRPr="00194391" w:rsidRDefault="004A2DAD" w:rsidP="004A2DAD">
      <w:pPr>
        <w:spacing w:after="0" w:line="240" w:lineRule="auto"/>
        <w:rPr>
          <w:rFonts w:eastAsia="Times New Roman" w:cs="Times New Roman"/>
          <w:sz w:val="24"/>
          <w:szCs w:val="24"/>
          <w:lang w:eastAsia="vi-VN"/>
        </w:rPr>
      </w:pPr>
      <w:r w:rsidRPr="00194391">
        <w:rPr>
          <w:b/>
        </w:rPr>
        <w:t>9’</w:t>
      </w:r>
      <w:r w:rsidRPr="00194391">
        <w:t xml:space="preserve">. </w:t>
      </w:r>
      <w:r w:rsidRPr="00194391">
        <w:rPr>
          <w:rFonts w:eastAsia="Times New Roman" w:cs="Times New Roman"/>
          <w:color w:val="000000"/>
          <w:lang w:eastAsia="vi-VN"/>
        </w:rPr>
        <w:t>Chỉ định gây nôn:</w:t>
      </w:r>
    </w:p>
    <w:p w:rsidR="004A2DAD" w:rsidRPr="00194391" w:rsidRDefault="004A2DAD" w:rsidP="004A2DAD">
      <w:pPr>
        <w:numPr>
          <w:ilvl w:val="0"/>
          <w:numId w:val="3"/>
        </w:numPr>
        <w:spacing w:after="0" w:line="240" w:lineRule="auto"/>
        <w:textAlignment w:val="baseline"/>
        <w:rPr>
          <w:rFonts w:eastAsia="Times New Roman" w:cs="Times New Roman"/>
          <w:color w:val="000000"/>
          <w:lang w:eastAsia="vi-VN"/>
        </w:rPr>
      </w:pPr>
      <w:r w:rsidRPr="00194391">
        <w:rPr>
          <w:rFonts w:eastAsia="Times New Roman" w:cs="Times New Roman"/>
          <w:color w:val="000000"/>
          <w:lang w:eastAsia="vi-VN"/>
        </w:rPr>
        <w:t>Chỉ ở trẻ em</w:t>
      </w:r>
    </w:p>
    <w:p w:rsidR="004A2DAD" w:rsidRPr="00194391" w:rsidRDefault="004A2DAD" w:rsidP="004A2DAD">
      <w:pPr>
        <w:numPr>
          <w:ilvl w:val="0"/>
          <w:numId w:val="3"/>
        </w:numPr>
        <w:spacing w:after="0" w:line="240" w:lineRule="auto"/>
        <w:textAlignment w:val="baseline"/>
        <w:rPr>
          <w:rFonts w:eastAsia="Times New Roman" w:cs="Times New Roman"/>
          <w:color w:val="000000"/>
          <w:lang w:eastAsia="vi-VN"/>
        </w:rPr>
      </w:pPr>
      <w:r w:rsidRPr="00194391">
        <w:rPr>
          <w:rFonts w:eastAsia="Times New Roman" w:cs="Times New Roman"/>
          <w:color w:val="000000"/>
          <w:lang w:eastAsia="vi-VN"/>
        </w:rPr>
        <w:t>Bất cứ loại ngộ độc nào</w:t>
      </w:r>
    </w:p>
    <w:p w:rsidR="004A2DAD" w:rsidRPr="00194391" w:rsidRDefault="004A2DAD" w:rsidP="004A2DAD">
      <w:pPr>
        <w:numPr>
          <w:ilvl w:val="0"/>
          <w:numId w:val="3"/>
        </w:numPr>
        <w:spacing w:after="0" w:line="240" w:lineRule="auto"/>
        <w:textAlignment w:val="baseline"/>
        <w:rPr>
          <w:rFonts w:eastAsia="Times New Roman" w:cs="Times New Roman"/>
          <w:color w:val="000000"/>
          <w:lang w:eastAsia="vi-VN"/>
        </w:rPr>
      </w:pPr>
      <w:r w:rsidRPr="00194391">
        <w:rPr>
          <w:rFonts w:eastAsia="Times New Roman" w:cs="Times New Roman"/>
          <w:color w:val="000000"/>
          <w:lang w:eastAsia="vi-VN"/>
        </w:rPr>
        <w:t>Chỉ gây nôn sau khi dùng than hoạt</w:t>
      </w:r>
    </w:p>
    <w:p w:rsidR="004A2DAD" w:rsidRPr="00046829" w:rsidRDefault="004A2DAD" w:rsidP="004A2DAD">
      <w:pPr>
        <w:numPr>
          <w:ilvl w:val="0"/>
          <w:numId w:val="3"/>
        </w:numPr>
        <w:spacing w:after="0" w:line="240" w:lineRule="auto"/>
        <w:textAlignment w:val="baseline"/>
        <w:rPr>
          <w:rFonts w:eastAsia="Times New Roman" w:cs="Times New Roman"/>
          <w:color w:val="000000"/>
          <w:highlight w:val="yellow"/>
          <w:lang w:eastAsia="vi-VN"/>
        </w:rPr>
      </w:pPr>
      <w:r w:rsidRPr="00046829">
        <w:rPr>
          <w:rFonts w:eastAsia="Times New Roman" w:cs="Times New Roman"/>
          <w:color w:val="000000"/>
          <w:highlight w:val="yellow"/>
          <w:lang w:eastAsia="vi-VN"/>
        </w:rPr>
        <w:t>Không có đáp án đúng</w:t>
      </w:r>
    </w:p>
    <w:p w:rsidR="004A2DAD" w:rsidRPr="00194391" w:rsidRDefault="004A2DAD" w:rsidP="004A2DAD">
      <w:pPr>
        <w:spacing w:after="0" w:line="312" w:lineRule="auto"/>
        <w:jc w:val="both"/>
      </w:pPr>
    </w:p>
    <w:p w:rsidR="004A2DAD" w:rsidRPr="00194391" w:rsidRDefault="004A2DAD" w:rsidP="004A2DAD">
      <w:pPr>
        <w:pStyle w:val="ListParagraph"/>
        <w:numPr>
          <w:ilvl w:val="0"/>
          <w:numId w:val="1"/>
        </w:numPr>
        <w:spacing w:after="0" w:line="312" w:lineRule="auto"/>
        <w:jc w:val="both"/>
      </w:pPr>
      <w:r w:rsidRPr="00194391">
        <w:t xml:space="preserve">Triệu chứng ngộ độc </w:t>
      </w:r>
      <w:proofErr w:type="spellStart"/>
      <w:r w:rsidRPr="00194391">
        <w:t>Gardernal</w:t>
      </w:r>
      <w:proofErr w:type="spellEnd"/>
      <w:r w:rsidRPr="00194391">
        <w:t>:</w:t>
      </w:r>
    </w:p>
    <w:p w:rsidR="004A2DAD" w:rsidRPr="00194391" w:rsidRDefault="004A2DAD" w:rsidP="004A2DAD">
      <w:pPr>
        <w:pStyle w:val="ListParagraph"/>
        <w:spacing w:after="0" w:line="312" w:lineRule="auto"/>
        <w:ind w:left="0"/>
        <w:jc w:val="both"/>
      </w:pPr>
      <w:r w:rsidRPr="00BE5019">
        <w:rPr>
          <w:highlight w:val="yellow"/>
        </w:rPr>
        <w:t>A. Hôn mê yên tĩnh, giảm phản xạ gân xương, còn phản xạ ánh sáng, suy hô hấp, trụy mạch.</w:t>
      </w:r>
    </w:p>
    <w:p w:rsidR="004A2DAD" w:rsidRPr="00194391" w:rsidRDefault="004A2DAD" w:rsidP="004A2DAD">
      <w:pPr>
        <w:pStyle w:val="ListParagraph"/>
        <w:spacing w:after="0" w:line="312" w:lineRule="auto"/>
        <w:ind w:left="0"/>
        <w:jc w:val="both"/>
      </w:pPr>
      <w:r w:rsidRPr="00194391">
        <w:t>B. Hôn mê yên tĩnh, còn phản xạ ánh sáng, giảm phản xạ gân xương kèm dấu hiệu thần kinh khu trú</w:t>
      </w:r>
    </w:p>
    <w:p w:rsidR="004A2DAD" w:rsidRPr="00194391" w:rsidRDefault="004A2DAD" w:rsidP="004A2DAD">
      <w:pPr>
        <w:pStyle w:val="ListParagraph"/>
        <w:spacing w:after="0" w:line="312" w:lineRule="auto"/>
        <w:ind w:left="0"/>
        <w:jc w:val="both"/>
      </w:pPr>
      <w:r w:rsidRPr="00194391">
        <w:t>C. Hôn mê, co đồng tử, giảm phản xạ ánh sáng, tăng tiết nước bọt, mồ hôi</w:t>
      </w:r>
    </w:p>
    <w:p w:rsidR="004A2DAD" w:rsidRPr="00194391" w:rsidRDefault="004A2DAD" w:rsidP="004A2DAD">
      <w:pPr>
        <w:pStyle w:val="ListParagraph"/>
        <w:spacing w:after="0" w:line="312" w:lineRule="auto"/>
        <w:ind w:left="0"/>
        <w:jc w:val="both"/>
      </w:pPr>
      <w:r w:rsidRPr="00194391">
        <w:t>D. Hôn mê, đồng tử co nhỏ, ức chế hô hấp</w:t>
      </w:r>
    </w:p>
    <w:p w:rsidR="004A2DAD" w:rsidRPr="00194391" w:rsidRDefault="004A2DAD" w:rsidP="004A2DAD">
      <w:pPr>
        <w:pStyle w:val="ListParagraph"/>
        <w:spacing w:after="0" w:line="312" w:lineRule="auto"/>
        <w:ind w:left="0"/>
        <w:jc w:val="both"/>
      </w:pPr>
    </w:p>
    <w:p w:rsidR="00FA27C0" w:rsidRPr="00194391" w:rsidRDefault="00FA27C0" w:rsidP="00FA27C0">
      <w:pPr>
        <w:spacing w:after="0" w:line="240" w:lineRule="auto"/>
        <w:rPr>
          <w:rFonts w:eastAsia="Times New Roman" w:cs="Times New Roman"/>
          <w:sz w:val="24"/>
          <w:szCs w:val="24"/>
          <w:lang w:eastAsia="vi-VN"/>
        </w:rPr>
      </w:pPr>
      <w:r w:rsidRPr="00194391">
        <w:rPr>
          <w:b/>
        </w:rPr>
        <w:t>11</w:t>
      </w:r>
      <w:r w:rsidRPr="00194391">
        <w:t xml:space="preserve">’. </w:t>
      </w:r>
      <w:r w:rsidRPr="00194391">
        <w:rPr>
          <w:rFonts w:eastAsia="Times New Roman" w:cs="Times New Roman"/>
          <w:color w:val="000000"/>
          <w:lang w:eastAsia="vi-VN"/>
        </w:rPr>
        <w:t>Dấu hiệu ngộ độc Gardenar:</w:t>
      </w:r>
    </w:p>
    <w:p w:rsidR="00FA27C0" w:rsidRPr="00194391" w:rsidRDefault="00FA27C0" w:rsidP="00FA27C0">
      <w:pPr>
        <w:numPr>
          <w:ilvl w:val="0"/>
          <w:numId w:val="4"/>
        </w:numPr>
        <w:spacing w:after="0" w:line="240" w:lineRule="auto"/>
        <w:textAlignment w:val="baseline"/>
        <w:rPr>
          <w:rFonts w:eastAsia="Times New Roman" w:cs="Times New Roman"/>
          <w:color w:val="000000"/>
          <w:lang w:eastAsia="vi-VN"/>
        </w:rPr>
      </w:pPr>
      <w:r w:rsidRPr="00194391">
        <w:rPr>
          <w:rFonts w:eastAsia="Times New Roman" w:cs="Times New Roman"/>
          <w:color w:val="000000"/>
          <w:lang w:eastAsia="vi-VN"/>
        </w:rPr>
        <w:t>Hôn mê yên tĩnh, co đồng tử, còn PXAS, hạ huyết áp</w:t>
      </w:r>
    </w:p>
    <w:p w:rsidR="00FA27C0" w:rsidRPr="00194391" w:rsidRDefault="00FA27C0" w:rsidP="00FA27C0">
      <w:pPr>
        <w:numPr>
          <w:ilvl w:val="0"/>
          <w:numId w:val="4"/>
        </w:numPr>
        <w:spacing w:after="0" w:line="240" w:lineRule="auto"/>
        <w:textAlignment w:val="baseline"/>
        <w:rPr>
          <w:rFonts w:eastAsia="Times New Roman" w:cs="Times New Roman"/>
          <w:color w:val="000000"/>
          <w:lang w:eastAsia="vi-VN"/>
        </w:rPr>
      </w:pPr>
      <w:r w:rsidRPr="00194391">
        <w:rPr>
          <w:rFonts w:eastAsia="Times New Roman" w:cs="Times New Roman"/>
          <w:color w:val="000000"/>
          <w:lang w:eastAsia="vi-VN"/>
        </w:rPr>
        <w:t>Hôn mê tĩnh, còn phản xạ ánh sáng, có thể có dấu hiệu thần kinh khu trú</w:t>
      </w:r>
    </w:p>
    <w:p w:rsidR="00FA27C0" w:rsidRPr="00194391" w:rsidRDefault="00FA27C0" w:rsidP="00FA27C0">
      <w:pPr>
        <w:numPr>
          <w:ilvl w:val="0"/>
          <w:numId w:val="4"/>
        </w:numPr>
        <w:spacing w:after="0" w:line="240" w:lineRule="auto"/>
        <w:textAlignment w:val="baseline"/>
        <w:rPr>
          <w:rFonts w:eastAsia="Times New Roman" w:cs="Times New Roman"/>
          <w:color w:val="000000"/>
          <w:lang w:eastAsia="vi-VN"/>
        </w:rPr>
      </w:pPr>
      <w:r w:rsidRPr="00194391">
        <w:rPr>
          <w:rFonts w:eastAsia="Times New Roman" w:cs="Times New Roman"/>
          <w:color w:val="000000"/>
          <w:lang w:eastAsia="vi-VN"/>
        </w:rPr>
        <w:t>Hôn mê co giật dữ dội,Tăng PXGX</w:t>
      </w:r>
    </w:p>
    <w:p w:rsidR="00FA27C0" w:rsidRPr="00194391" w:rsidRDefault="00FA27C0" w:rsidP="004A2DAD">
      <w:pPr>
        <w:pStyle w:val="ListParagraph"/>
        <w:spacing w:after="0" w:line="312" w:lineRule="auto"/>
        <w:ind w:left="0"/>
        <w:jc w:val="both"/>
        <w:rPr>
          <w:lang w:val="vi-VN"/>
        </w:rPr>
      </w:pPr>
    </w:p>
    <w:p w:rsidR="004A2DAD" w:rsidRPr="007957EF" w:rsidRDefault="004A2DAD" w:rsidP="004A2DAD">
      <w:pPr>
        <w:pStyle w:val="ListParagraph"/>
        <w:numPr>
          <w:ilvl w:val="0"/>
          <w:numId w:val="1"/>
        </w:numPr>
        <w:spacing w:after="0" w:line="312" w:lineRule="auto"/>
        <w:jc w:val="both"/>
        <w:rPr>
          <w:lang w:val="vi-VN"/>
        </w:rPr>
      </w:pPr>
      <w:r w:rsidRPr="007957EF">
        <w:rPr>
          <w:lang w:val="vi-VN"/>
        </w:rPr>
        <w:t>Ngộ độc phospho hữu cơ cần chẩn đoán phân biệt với ngộ độc:</w:t>
      </w:r>
    </w:p>
    <w:p w:rsidR="004A2DAD" w:rsidRPr="00194391" w:rsidRDefault="004A2DAD" w:rsidP="004A2DAD">
      <w:pPr>
        <w:spacing w:after="0" w:line="312" w:lineRule="auto"/>
        <w:jc w:val="both"/>
        <w:rPr>
          <w:lang w:val="fr-FR"/>
        </w:rPr>
      </w:pPr>
      <w:r w:rsidRPr="00194391">
        <w:rPr>
          <w:lang w:val="fr-FR"/>
        </w:rPr>
        <w:t xml:space="preserve">A. </w:t>
      </w:r>
      <w:proofErr w:type="spellStart"/>
      <w:r w:rsidRPr="00194391">
        <w:rPr>
          <w:lang w:val="fr-FR"/>
        </w:rPr>
        <w:t>Clo</w:t>
      </w:r>
      <w:proofErr w:type="spellEnd"/>
      <w:r w:rsidRPr="00194391">
        <w:rPr>
          <w:lang w:val="fr-FR"/>
        </w:rPr>
        <w:t xml:space="preserve"> hữu cơ</w:t>
      </w:r>
    </w:p>
    <w:p w:rsidR="004A2DAD" w:rsidRPr="00194391" w:rsidRDefault="004A2DAD" w:rsidP="004A2DAD">
      <w:pPr>
        <w:spacing w:after="0" w:line="312" w:lineRule="auto"/>
        <w:jc w:val="both"/>
        <w:rPr>
          <w:lang w:val="fr-FR"/>
        </w:rPr>
      </w:pPr>
      <w:r w:rsidRPr="00BE5019">
        <w:rPr>
          <w:highlight w:val="yellow"/>
          <w:lang w:val="fr-FR"/>
        </w:rPr>
        <w:t xml:space="preserve">B. </w:t>
      </w:r>
      <w:proofErr w:type="spellStart"/>
      <w:r w:rsidRPr="00BE5019">
        <w:rPr>
          <w:highlight w:val="yellow"/>
          <w:lang w:val="fr-FR"/>
        </w:rPr>
        <w:t>Carbamat</w:t>
      </w:r>
      <w:proofErr w:type="spellEnd"/>
    </w:p>
    <w:p w:rsidR="004A2DAD" w:rsidRPr="00194391" w:rsidRDefault="004A2DAD" w:rsidP="004A2DAD">
      <w:pPr>
        <w:spacing w:after="0" w:line="312" w:lineRule="auto"/>
        <w:jc w:val="both"/>
      </w:pPr>
      <w:r w:rsidRPr="00194391">
        <w:t>C. Opi</w:t>
      </w:r>
    </w:p>
    <w:p w:rsidR="004A2DAD" w:rsidRPr="00194391" w:rsidRDefault="004A2DAD" w:rsidP="004A2DAD">
      <w:pPr>
        <w:spacing w:after="0" w:line="312" w:lineRule="auto"/>
        <w:jc w:val="both"/>
      </w:pPr>
      <w:r w:rsidRPr="00194391">
        <w:t>D. Kim loại nặng</w:t>
      </w:r>
    </w:p>
    <w:p w:rsidR="004A2DAD" w:rsidRPr="00194391" w:rsidRDefault="004A2DAD" w:rsidP="004A2DAD">
      <w:pPr>
        <w:spacing w:after="0" w:line="312" w:lineRule="auto"/>
        <w:jc w:val="both"/>
      </w:pPr>
    </w:p>
    <w:p w:rsidR="004A2DAD" w:rsidRPr="00194391" w:rsidRDefault="004A2DAD" w:rsidP="004A2DAD">
      <w:pPr>
        <w:pStyle w:val="ListParagraph"/>
        <w:numPr>
          <w:ilvl w:val="0"/>
          <w:numId w:val="1"/>
        </w:numPr>
        <w:spacing w:after="0" w:line="312" w:lineRule="auto"/>
        <w:jc w:val="both"/>
        <w:rPr>
          <w:lang w:val="vi-VN"/>
        </w:rPr>
      </w:pPr>
      <w:r w:rsidRPr="00194391">
        <w:rPr>
          <w:lang w:val="vi-VN"/>
        </w:rPr>
        <w:t>Khi vận chuyển bệnh nhân ngộ độc thuốc ngủ, hôn mê cần để bệnh nhân ở tư thế nào</w:t>
      </w:r>
    </w:p>
    <w:p w:rsidR="004A2DAD" w:rsidRPr="00194391" w:rsidRDefault="004A2DAD" w:rsidP="004A2DAD">
      <w:pPr>
        <w:spacing w:after="0" w:line="312" w:lineRule="auto"/>
        <w:jc w:val="both"/>
      </w:pPr>
      <w:r w:rsidRPr="00194391">
        <w:t>A. Đầu ngửa</w:t>
      </w:r>
    </w:p>
    <w:p w:rsidR="004A2DAD" w:rsidRPr="00194391" w:rsidRDefault="004A2DAD" w:rsidP="004A2DAD">
      <w:pPr>
        <w:spacing w:after="0" w:line="312" w:lineRule="auto"/>
        <w:jc w:val="both"/>
      </w:pPr>
      <w:r w:rsidRPr="00194391">
        <w:t>B. Đầu cao</w:t>
      </w:r>
    </w:p>
    <w:p w:rsidR="004A2DAD" w:rsidRPr="00194391" w:rsidRDefault="004A2DAD" w:rsidP="004A2DAD">
      <w:pPr>
        <w:spacing w:after="0" w:line="312" w:lineRule="auto"/>
        <w:jc w:val="both"/>
      </w:pPr>
      <w:r w:rsidRPr="00194391">
        <w:t>C. Đầu thấp</w:t>
      </w:r>
    </w:p>
    <w:p w:rsidR="004A2DAD" w:rsidRPr="00194391" w:rsidRDefault="004A2DAD" w:rsidP="004A2DAD">
      <w:pPr>
        <w:spacing w:after="0" w:line="312" w:lineRule="auto"/>
        <w:jc w:val="both"/>
      </w:pPr>
      <w:r w:rsidRPr="00BE5019">
        <w:rPr>
          <w:highlight w:val="yellow"/>
        </w:rPr>
        <w:t>D. Nằm nghiêng an toàn</w:t>
      </w:r>
    </w:p>
    <w:p w:rsidR="004A2DAD" w:rsidRPr="00194391" w:rsidRDefault="004A2DAD"/>
    <w:p w:rsidR="00FA27C0" w:rsidRPr="00194391" w:rsidRDefault="00FA27C0" w:rsidP="00FA27C0">
      <w:pPr>
        <w:pStyle w:val="ListParagraph"/>
        <w:numPr>
          <w:ilvl w:val="0"/>
          <w:numId w:val="1"/>
        </w:numPr>
        <w:spacing w:after="0" w:line="240" w:lineRule="auto"/>
        <w:rPr>
          <w:rFonts w:eastAsia="Times New Roman" w:cs="Times New Roman"/>
          <w:sz w:val="24"/>
          <w:szCs w:val="24"/>
          <w:lang w:eastAsia="vi-VN"/>
        </w:rPr>
      </w:pPr>
      <w:r w:rsidRPr="00194391">
        <w:rPr>
          <w:rFonts w:eastAsia="Times New Roman" w:cs="Times New Roman"/>
          <w:color w:val="000000"/>
          <w:lang w:eastAsia="vi-VN"/>
        </w:rPr>
        <w:t>Lọc máu trong ngộ độc:</w:t>
      </w:r>
    </w:p>
    <w:p w:rsidR="00FA27C0" w:rsidRPr="00194391" w:rsidRDefault="00FA27C0" w:rsidP="00FA27C0">
      <w:pPr>
        <w:numPr>
          <w:ilvl w:val="0"/>
          <w:numId w:val="5"/>
        </w:numPr>
        <w:spacing w:after="0" w:line="240" w:lineRule="auto"/>
        <w:textAlignment w:val="baseline"/>
        <w:rPr>
          <w:rFonts w:eastAsia="Times New Roman" w:cs="Times New Roman"/>
          <w:color w:val="000000"/>
          <w:lang w:eastAsia="vi-VN"/>
        </w:rPr>
      </w:pPr>
      <w:r w:rsidRPr="00194391">
        <w:rPr>
          <w:rFonts w:eastAsia="Times New Roman" w:cs="Times New Roman"/>
          <w:color w:val="000000"/>
          <w:lang w:eastAsia="vi-VN"/>
        </w:rPr>
        <w:t>Không chỉ định ở mọi ngộ độc</w:t>
      </w:r>
    </w:p>
    <w:p w:rsidR="00FA27C0" w:rsidRPr="00BE5019" w:rsidRDefault="00FA27C0" w:rsidP="00FA27C0">
      <w:pPr>
        <w:numPr>
          <w:ilvl w:val="0"/>
          <w:numId w:val="5"/>
        </w:numPr>
        <w:spacing w:after="0" w:line="240" w:lineRule="auto"/>
        <w:textAlignment w:val="baseline"/>
        <w:rPr>
          <w:rFonts w:eastAsia="Times New Roman" w:cs="Times New Roman"/>
          <w:color w:val="000000"/>
          <w:highlight w:val="yellow"/>
          <w:lang w:eastAsia="vi-VN"/>
        </w:rPr>
      </w:pPr>
      <w:r w:rsidRPr="00BE5019">
        <w:rPr>
          <w:rFonts w:eastAsia="Times New Roman" w:cs="Times New Roman"/>
          <w:color w:val="000000"/>
          <w:highlight w:val="yellow"/>
          <w:lang w:eastAsia="vi-VN"/>
        </w:rPr>
        <w:t>Có thể hiệu quả với ngộ độc 1 số chất: amimazin, mefomin....</w:t>
      </w:r>
    </w:p>
    <w:p w:rsidR="00FA27C0" w:rsidRPr="00194391" w:rsidRDefault="00FA27C0" w:rsidP="00FA27C0">
      <w:pPr>
        <w:numPr>
          <w:ilvl w:val="0"/>
          <w:numId w:val="5"/>
        </w:numPr>
        <w:spacing w:after="0" w:line="240" w:lineRule="auto"/>
        <w:textAlignment w:val="baseline"/>
        <w:rPr>
          <w:rFonts w:eastAsia="Times New Roman" w:cs="Times New Roman"/>
          <w:color w:val="000000"/>
          <w:lang w:eastAsia="vi-VN"/>
        </w:rPr>
      </w:pPr>
      <w:r w:rsidRPr="00194391">
        <w:rPr>
          <w:rFonts w:eastAsia="Times New Roman" w:cs="Times New Roman"/>
          <w:color w:val="000000"/>
          <w:lang w:eastAsia="vi-VN"/>
        </w:rPr>
        <w:t>Dùng với các chất phải lọc qua thận và hoặc có tổn thương gan thận cấp</w:t>
      </w:r>
    </w:p>
    <w:p w:rsidR="00FA27C0" w:rsidRPr="00194391" w:rsidRDefault="00FA27C0" w:rsidP="00FA27C0">
      <w:pPr>
        <w:numPr>
          <w:ilvl w:val="0"/>
          <w:numId w:val="5"/>
        </w:numPr>
        <w:spacing w:before="100" w:beforeAutospacing="1" w:after="100" w:afterAutospacing="1" w:line="240" w:lineRule="auto"/>
        <w:textAlignment w:val="baseline"/>
        <w:rPr>
          <w:rFonts w:eastAsia="Times New Roman" w:cs="Times New Roman"/>
          <w:color w:val="000000"/>
          <w:lang w:eastAsia="vi-VN"/>
        </w:rPr>
      </w:pPr>
    </w:p>
    <w:p w:rsidR="00FA27C0" w:rsidRPr="00194391" w:rsidRDefault="00FA27C0" w:rsidP="00FA06D1">
      <w:pPr>
        <w:pStyle w:val="ListParagraph"/>
        <w:ind w:left="0"/>
        <w:rPr>
          <w:lang w:val="vi-VN"/>
        </w:rPr>
      </w:pPr>
    </w:p>
    <w:p w:rsidR="00FA06D1" w:rsidRPr="00194391" w:rsidRDefault="00FA06D1" w:rsidP="00FA06D1">
      <w:pPr>
        <w:pStyle w:val="ListParagraph"/>
        <w:ind w:left="0"/>
        <w:rPr>
          <w:lang w:val="vi-VN"/>
        </w:rPr>
      </w:pPr>
    </w:p>
    <w:p w:rsidR="00FA06D1" w:rsidRPr="00194391" w:rsidRDefault="00FA06D1" w:rsidP="00FA06D1">
      <w:pPr>
        <w:rPr>
          <w:rFonts w:eastAsia="Times New Roman" w:cs="Times New Roman"/>
          <w:lang w:val="en-US" w:eastAsia="vi-VN"/>
        </w:rPr>
      </w:pPr>
      <w:r w:rsidRPr="00194391">
        <w:rPr>
          <w:rFonts w:eastAsia="Times New Roman" w:cs="Times New Roman"/>
          <w:lang w:val="en-US" w:eastAsia="vi-VN"/>
        </w:rPr>
        <w:t>ĐỀ ĐỢT 1 NĂM HỌC 2016-2017</w:t>
      </w:r>
    </w:p>
    <w:p w:rsidR="00FA06D1" w:rsidRPr="00194391" w:rsidRDefault="00FA06D1" w:rsidP="00FA06D1">
      <w:pPr>
        <w:pStyle w:val="ListParagraph"/>
        <w:numPr>
          <w:ilvl w:val="0"/>
          <w:numId w:val="8"/>
        </w:numPr>
        <w:spacing w:after="0" w:line="240" w:lineRule="auto"/>
      </w:pPr>
      <w:r w:rsidRPr="00194391">
        <w:t xml:space="preserve">Triệu chứng của ngộ độc </w:t>
      </w:r>
      <w:proofErr w:type="spellStart"/>
      <w:r w:rsidRPr="00194391">
        <w:t>phospho</w:t>
      </w:r>
      <w:proofErr w:type="spellEnd"/>
      <w:r w:rsidRPr="00194391">
        <w:t xml:space="preserve"> hữu cơ nặng:</w:t>
      </w:r>
    </w:p>
    <w:p w:rsidR="00FA06D1" w:rsidRPr="00194391" w:rsidRDefault="00FA06D1" w:rsidP="00FA06D1">
      <w:pPr>
        <w:pStyle w:val="ListParagraph"/>
        <w:numPr>
          <w:ilvl w:val="0"/>
          <w:numId w:val="9"/>
        </w:numPr>
        <w:spacing w:after="0" w:line="240" w:lineRule="auto"/>
      </w:pPr>
      <w:r w:rsidRPr="00194391">
        <w:t>Hôn mê, truỵ mạch, suy hô hấp</w:t>
      </w:r>
    </w:p>
    <w:p w:rsidR="00FA06D1" w:rsidRPr="00194391" w:rsidRDefault="00FA06D1" w:rsidP="00FA06D1">
      <w:pPr>
        <w:pStyle w:val="ListParagraph"/>
        <w:numPr>
          <w:ilvl w:val="0"/>
          <w:numId w:val="9"/>
        </w:numPr>
        <w:spacing w:after="0" w:line="240" w:lineRule="auto"/>
      </w:pPr>
      <w:r w:rsidRPr="00194391">
        <w:t xml:space="preserve">Hội chứng </w:t>
      </w:r>
      <w:proofErr w:type="spellStart"/>
      <w:r w:rsidRPr="00194391">
        <w:t>muscarin</w:t>
      </w:r>
      <w:proofErr w:type="spellEnd"/>
      <w:r w:rsidRPr="00194391">
        <w:t xml:space="preserve"> rõ</w:t>
      </w:r>
    </w:p>
    <w:p w:rsidR="00FA06D1" w:rsidRPr="00BE5019" w:rsidRDefault="00FA06D1" w:rsidP="00FA06D1">
      <w:pPr>
        <w:pStyle w:val="ListParagraph"/>
        <w:numPr>
          <w:ilvl w:val="0"/>
          <w:numId w:val="9"/>
        </w:numPr>
        <w:spacing w:after="0" w:line="240" w:lineRule="auto"/>
        <w:rPr>
          <w:highlight w:val="yellow"/>
        </w:rPr>
      </w:pPr>
      <w:r w:rsidRPr="00194391">
        <w:t xml:space="preserve">Hội chứng </w:t>
      </w:r>
      <w:proofErr w:type="spellStart"/>
      <w:r w:rsidRPr="00194391">
        <w:t>muscarin</w:t>
      </w:r>
      <w:proofErr w:type="spellEnd"/>
      <w:r w:rsidRPr="00194391">
        <w:t xml:space="preserve"> rõ kèm theo mạch nhanh, thở nhanh, đau bụng, ỉa </w:t>
      </w:r>
      <w:r w:rsidRPr="00BE5019">
        <w:rPr>
          <w:highlight w:val="yellow"/>
        </w:rPr>
        <w:t>chảy</w:t>
      </w:r>
    </w:p>
    <w:p w:rsidR="00FA06D1" w:rsidRDefault="00FA06D1" w:rsidP="00FA06D1">
      <w:pPr>
        <w:pStyle w:val="ListParagraph"/>
        <w:numPr>
          <w:ilvl w:val="0"/>
          <w:numId w:val="9"/>
        </w:numPr>
        <w:spacing w:after="0" w:line="240" w:lineRule="auto"/>
      </w:pPr>
      <w:r w:rsidRPr="00194391">
        <w:t>Giãn đồng tử, thở nhanh, mạch nhanh</w:t>
      </w:r>
    </w:p>
    <w:p w:rsidR="00194391" w:rsidRPr="00194391" w:rsidRDefault="00194391" w:rsidP="00194391">
      <w:pPr>
        <w:pStyle w:val="ListParagraph"/>
        <w:spacing w:after="0" w:line="240" w:lineRule="auto"/>
        <w:ind w:left="1080"/>
      </w:pPr>
    </w:p>
    <w:p w:rsidR="00FA06D1" w:rsidRPr="00194391" w:rsidRDefault="00FA06D1" w:rsidP="00FA06D1">
      <w:pPr>
        <w:pStyle w:val="ListParagraph"/>
        <w:numPr>
          <w:ilvl w:val="0"/>
          <w:numId w:val="8"/>
        </w:numPr>
        <w:spacing w:after="0" w:line="240" w:lineRule="auto"/>
      </w:pPr>
      <w:r w:rsidRPr="00194391">
        <w:t>Rối loạn ý thức KHÔNG gặp trong hội chứng nào sau đây:</w:t>
      </w:r>
    </w:p>
    <w:p w:rsidR="00FA06D1" w:rsidRPr="00194391" w:rsidRDefault="00FA06D1" w:rsidP="00FA06D1">
      <w:pPr>
        <w:pStyle w:val="ListParagraph"/>
        <w:numPr>
          <w:ilvl w:val="0"/>
          <w:numId w:val="10"/>
        </w:numPr>
        <w:spacing w:after="0" w:line="240" w:lineRule="auto"/>
      </w:pPr>
      <w:r w:rsidRPr="00194391">
        <w:t xml:space="preserve">Quá liều </w:t>
      </w:r>
      <w:proofErr w:type="spellStart"/>
      <w:r w:rsidRPr="00194391">
        <w:t>opi</w:t>
      </w:r>
      <w:proofErr w:type="spellEnd"/>
    </w:p>
    <w:p w:rsidR="00FA06D1" w:rsidRPr="00194391" w:rsidRDefault="00FA06D1" w:rsidP="00FA06D1">
      <w:pPr>
        <w:pStyle w:val="ListParagraph"/>
        <w:numPr>
          <w:ilvl w:val="0"/>
          <w:numId w:val="10"/>
        </w:numPr>
        <w:spacing w:after="0" w:line="240" w:lineRule="auto"/>
      </w:pPr>
      <w:r w:rsidRPr="00194391">
        <w:t>Cường giao cảm</w:t>
      </w:r>
    </w:p>
    <w:p w:rsidR="00FA06D1" w:rsidRPr="00194391" w:rsidRDefault="00FA06D1" w:rsidP="00FA06D1">
      <w:pPr>
        <w:pStyle w:val="ListParagraph"/>
        <w:numPr>
          <w:ilvl w:val="0"/>
          <w:numId w:val="10"/>
        </w:numPr>
        <w:spacing w:after="0" w:line="240" w:lineRule="auto"/>
      </w:pPr>
      <w:r w:rsidRPr="00194391">
        <w:t>Kháng cholinergic</w:t>
      </w:r>
    </w:p>
    <w:p w:rsidR="00FA06D1" w:rsidRPr="00BE5019" w:rsidRDefault="00FA06D1" w:rsidP="00FA06D1">
      <w:pPr>
        <w:pStyle w:val="ListParagraph"/>
        <w:numPr>
          <w:ilvl w:val="0"/>
          <w:numId w:val="10"/>
        </w:numPr>
        <w:spacing w:after="0" w:line="240" w:lineRule="auto"/>
        <w:rPr>
          <w:highlight w:val="yellow"/>
        </w:rPr>
      </w:pPr>
      <w:r w:rsidRPr="00BE5019">
        <w:rPr>
          <w:highlight w:val="yellow"/>
        </w:rPr>
        <w:t xml:space="preserve">Hội chứng cai </w:t>
      </w:r>
      <w:proofErr w:type="spellStart"/>
      <w:r w:rsidRPr="00BE5019">
        <w:rPr>
          <w:highlight w:val="yellow"/>
        </w:rPr>
        <w:t>opi</w:t>
      </w:r>
      <w:proofErr w:type="spellEnd"/>
    </w:p>
    <w:p w:rsidR="00194391" w:rsidRPr="00194391" w:rsidRDefault="00194391" w:rsidP="00194391">
      <w:pPr>
        <w:pStyle w:val="ListParagraph"/>
        <w:spacing w:after="0" w:line="240" w:lineRule="auto"/>
        <w:ind w:left="1080"/>
      </w:pPr>
    </w:p>
    <w:p w:rsidR="00194391" w:rsidRDefault="00FA06D1" w:rsidP="00FA06D1">
      <w:pPr>
        <w:pStyle w:val="ListParagraph"/>
        <w:numPr>
          <w:ilvl w:val="0"/>
          <w:numId w:val="8"/>
        </w:numPr>
        <w:spacing w:after="0" w:line="240" w:lineRule="auto"/>
      </w:pPr>
      <w:r w:rsidRPr="00194391">
        <w:t xml:space="preserve">Phân biệt toan hô hấp cấp với mạn bằng pCO2 và pH như thế nào: </w:t>
      </w:r>
    </w:p>
    <w:p w:rsidR="00FA06D1" w:rsidRDefault="00194391" w:rsidP="00194391">
      <w:pPr>
        <w:pStyle w:val="ListParagraph"/>
        <w:spacing w:after="0" w:line="240" w:lineRule="auto"/>
      </w:pPr>
      <w:r w:rsidRPr="00046829">
        <w:rPr>
          <w:highlight w:val="yellow"/>
        </w:rPr>
        <w:t xml:space="preserve">A. </w:t>
      </w:r>
      <w:r w:rsidR="00FA06D1" w:rsidRPr="00046829">
        <w:rPr>
          <w:highlight w:val="yellow"/>
        </w:rPr>
        <w:t>tăng 10mmHg PaCO2 làm tăng pH 0.08</w:t>
      </w:r>
    </w:p>
    <w:p w:rsidR="00194391" w:rsidRPr="00194391" w:rsidRDefault="00194391" w:rsidP="00194391">
      <w:pPr>
        <w:pStyle w:val="ListParagraph"/>
        <w:spacing w:after="0" w:line="240" w:lineRule="auto"/>
      </w:pPr>
    </w:p>
    <w:p w:rsidR="00194391" w:rsidRDefault="00FA06D1" w:rsidP="00FA06D1">
      <w:pPr>
        <w:pStyle w:val="ListParagraph"/>
        <w:numPr>
          <w:ilvl w:val="0"/>
          <w:numId w:val="8"/>
        </w:numPr>
        <w:spacing w:after="0" w:line="240" w:lineRule="auto"/>
      </w:pPr>
      <w:r w:rsidRPr="00194391">
        <w:t xml:space="preserve">Khi nào dừng điều trị ngộ độc </w:t>
      </w:r>
      <w:proofErr w:type="spellStart"/>
      <w:r w:rsidRPr="00194391">
        <w:t>phospho</w:t>
      </w:r>
      <w:proofErr w:type="spellEnd"/>
      <w:r w:rsidRPr="00194391">
        <w:t xml:space="preserve"> hữu cơ: </w:t>
      </w:r>
    </w:p>
    <w:p w:rsidR="00FA06D1" w:rsidRDefault="00194391" w:rsidP="00194391">
      <w:pPr>
        <w:pStyle w:val="ListParagraph"/>
        <w:spacing w:after="0" w:line="240" w:lineRule="auto"/>
      </w:pPr>
      <w:r>
        <w:t xml:space="preserve">A. </w:t>
      </w:r>
      <w:r w:rsidR="00FA06D1" w:rsidRPr="00194391">
        <w:t xml:space="preserve">ngừng PAM khi </w:t>
      </w:r>
      <w:proofErr w:type="spellStart"/>
      <w:r w:rsidR="00FA06D1" w:rsidRPr="00194391">
        <w:t>atropin</w:t>
      </w:r>
      <w:proofErr w:type="spellEnd"/>
      <w:r w:rsidR="00FA06D1" w:rsidRPr="00194391">
        <w:t xml:space="preserve"> &lt; 4mg và </w:t>
      </w:r>
      <w:proofErr w:type="spellStart"/>
      <w:r w:rsidR="00FA06D1" w:rsidRPr="00194391">
        <w:t>ChoE</w:t>
      </w:r>
      <w:proofErr w:type="spellEnd"/>
      <w:r w:rsidR="00FA06D1" w:rsidRPr="00194391">
        <w:t xml:space="preserve"> &gt;= 50%</w:t>
      </w:r>
    </w:p>
    <w:p w:rsidR="00194391" w:rsidRPr="00194391" w:rsidRDefault="00194391" w:rsidP="00194391">
      <w:pPr>
        <w:spacing w:after="0" w:line="240" w:lineRule="auto"/>
      </w:pPr>
    </w:p>
    <w:p w:rsidR="00FA06D1" w:rsidRPr="00194391" w:rsidRDefault="00FA06D1" w:rsidP="00FA06D1">
      <w:pPr>
        <w:pStyle w:val="ListParagraph"/>
        <w:numPr>
          <w:ilvl w:val="0"/>
          <w:numId w:val="8"/>
        </w:numPr>
        <w:spacing w:after="0" w:line="240" w:lineRule="auto"/>
        <w:rPr>
          <w:lang w:val="vi-VN"/>
        </w:rPr>
      </w:pPr>
      <w:r w:rsidRPr="00194391">
        <w:rPr>
          <w:lang w:val="vi-VN"/>
        </w:rPr>
        <w:t>Điều trị ngộ độc Gardenal:</w:t>
      </w:r>
    </w:p>
    <w:p w:rsidR="00FA06D1" w:rsidRPr="00BE5019" w:rsidRDefault="00FA06D1" w:rsidP="00FA06D1">
      <w:pPr>
        <w:pStyle w:val="ListParagraph"/>
        <w:numPr>
          <w:ilvl w:val="0"/>
          <w:numId w:val="11"/>
        </w:numPr>
        <w:spacing w:after="0" w:line="240" w:lineRule="auto"/>
        <w:rPr>
          <w:highlight w:val="yellow"/>
          <w:lang w:val="vi-VN"/>
        </w:rPr>
      </w:pPr>
      <w:r w:rsidRPr="00BE5019">
        <w:rPr>
          <w:highlight w:val="yellow"/>
          <w:lang w:val="vi-VN"/>
        </w:rPr>
        <w:t>Đặt nội khí quản, thở máy khi hôn mê sâu trước khi rửa dạ dày</w:t>
      </w:r>
    </w:p>
    <w:p w:rsidR="00FA06D1" w:rsidRPr="00194391" w:rsidRDefault="00FA06D1" w:rsidP="00FA06D1">
      <w:pPr>
        <w:pStyle w:val="ListParagraph"/>
        <w:numPr>
          <w:ilvl w:val="0"/>
          <w:numId w:val="11"/>
        </w:numPr>
        <w:spacing w:after="0" w:line="240" w:lineRule="auto"/>
      </w:pPr>
      <w:r w:rsidRPr="00194391">
        <w:t>Rửa 2 lần, cách nhau 3 giờ</w:t>
      </w:r>
    </w:p>
    <w:p w:rsidR="00FA06D1" w:rsidRDefault="00FA06D1" w:rsidP="00FA06D1">
      <w:pPr>
        <w:pStyle w:val="ListParagraph"/>
        <w:numPr>
          <w:ilvl w:val="0"/>
          <w:numId w:val="11"/>
        </w:numPr>
        <w:spacing w:after="0" w:line="240" w:lineRule="auto"/>
      </w:pPr>
      <w:r w:rsidRPr="00194391">
        <w:t>&gt;6 giờ thì chỉ dùng than hoạt, không rửa dạ dày</w:t>
      </w:r>
    </w:p>
    <w:p w:rsidR="00194391" w:rsidRDefault="00194391" w:rsidP="00FA06D1">
      <w:pPr>
        <w:pStyle w:val="ListParagraph"/>
        <w:numPr>
          <w:ilvl w:val="0"/>
          <w:numId w:val="11"/>
        </w:numPr>
        <w:spacing w:after="0" w:line="240" w:lineRule="auto"/>
      </w:pPr>
      <w:r>
        <w:t>Rửa 10-20l nước cho tới khi dịch trong</w:t>
      </w:r>
    </w:p>
    <w:p w:rsidR="00194391" w:rsidRPr="00194391" w:rsidRDefault="00194391" w:rsidP="00194391">
      <w:pPr>
        <w:pStyle w:val="ListParagraph"/>
        <w:spacing w:after="0" w:line="240" w:lineRule="auto"/>
        <w:ind w:left="1080"/>
      </w:pPr>
    </w:p>
    <w:p w:rsidR="00FA06D1" w:rsidRPr="00194391" w:rsidRDefault="00FA06D1" w:rsidP="00FA06D1">
      <w:pPr>
        <w:pStyle w:val="ListParagraph"/>
        <w:numPr>
          <w:ilvl w:val="0"/>
          <w:numId w:val="8"/>
        </w:numPr>
        <w:spacing w:after="0" w:line="240" w:lineRule="auto"/>
      </w:pPr>
      <w:r w:rsidRPr="00194391">
        <w:t>Chẩn đoán ngộ độc cấp thì bước nào là quan trọng nhất:</w:t>
      </w:r>
    </w:p>
    <w:p w:rsidR="00FA06D1" w:rsidRPr="00046829" w:rsidRDefault="00FA06D1" w:rsidP="00FA06D1">
      <w:pPr>
        <w:pStyle w:val="ListParagraph"/>
        <w:numPr>
          <w:ilvl w:val="0"/>
          <w:numId w:val="12"/>
        </w:numPr>
        <w:spacing w:after="0" w:line="240" w:lineRule="auto"/>
        <w:rPr>
          <w:highlight w:val="yellow"/>
        </w:rPr>
      </w:pPr>
      <w:r w:rsidRPr="00046829">
        <w:rPr>
          <w:highlight w:val="yellow"/>
        </w:rPr>
        <w:t>Hỏi bệnh</w:t>
      </w:r>
    </w:p>
    <w:p w:rsidR="00FA06D1" w:rsidRPr="00194391" w:rsidRDefault="00FA06D1" w:rsidP="00FA06D1">
      <w:pPr>
        <w:pStyle w:val="ListParagraph"/>
        <w:numPr>
          <w:ilvl w:val="0"/>
          <w:numId w:val="12"/>
        </w:numPr>
        <w:spacing w:after="0" w:line="240" w:lineRule="auto"/>
      </w:pPr>
      <w:r w:rsidRPr="00194391">
        <w:t>Khám</w:t>
      </w:r>
    </w:p>
    <w:p w:rsidR="00FA06D1" w:rsidRPr="00194391" w:rsidRDefault="00FA06D1" w:rsidP="00FA06D1">
      <w:pPr>
        <w:pStyle w:val="ListParagraph"/>
        <w:numPr>
          <w:ilvl w:val="0"/>
          <w:numId w:val="12"/>
        </w:numPr>
        <w:spacing w:after="0" w:line="240" w:lineRule="auto"/>
      </w:pPr>
      <w:r w:rsidRPr="00194391">
        <w:t>Xét nghiệm độc chất</w:t>
      </w:r>
    </w:p>
    <w:p w:rsidR="00FA06D1" w:rsidRDefault="00FA06D1" w:rsidP="00FA06D1">
      <w:pPr>
        <w:pStyle w:val="ListParagraph"/>
        <w:numPr>
          <w:ilvl w:val="0"/>
          <w:numId w:val="12"/>
        </w:numPr>
        <w:spacing w:after="0" w:line="240" w:lineRule="auto"/>
      </w:pPr>
      <w:r w:rsidRPr="00194391">
        <w:t>Cả 3 bước trên</w:t>
      </w:r>
    </w:p>
    <w:p w:rsidR="00194391" w:rsidRPr="00194391" w:rsidRDefault="00194391" w:rsidP="00194391">
      <w:pPr>
        <w:pStyle w:val="ListParagraph"/>
        <w:spacing w:after="0" w:line="240" w:lineRule="auto"/>
        <w:ind w:left="1080"/>
      </w:pPr>
    </w:p>
    <w:p w:rsidR="00FA06D1" w:rsidRPr="00194391" w:rsidRDefault="00FA06D1" w:rsidP="00FA06D1">
      <w:pPr>
        <w:pStyle w:val="ListParagraph"/>
        <w:numPr>
          <w:ilvl w:val="0"/>
          <w:numId w:val="8"/>
        </w:numPr>
        <w:spacing w:after="0" w:line="240" w:lineRule="auto"/>
      </w:pPr>
      <w:r w:rsidRPr="00194391">
        <w:t>Thận điều chỉnh pH máu bằng cách nào:</w:t>
      </w:r>
    </w:p>
    <w:p w:rsidR="00FA06D1" w:rsidRPr="00194391" w:rsidRDefault="00FA06D1" w:rsidP="00FA06D1">
      <w:pPr>
        <w:pStyle w:val="ListParagraph"/>
        <w:numPr>
          <w:ilvl w:val="0"/>
          <w:numId w:val="13"/>
        </w:numPr>
        <w:spacing w:after="0" w:line="240" w:lineRule="auto"/>
      </w:pPr>
      <w:r w:rsidRPr="00194391">
        <w:t>Tăng hấp thu HCO3- vào dịch lọc</w:t>
      </w:r>
    </w:p>
    <w:p w:rsidR="00FA06D1" w:rsidRPr="00046829" w:rsidRDefault="00FA06D1" w:rsidP="00FA06D1">
      <w:pPr>
        <w:pStyle w:val="ListParagraph"/>
        <w:numPr>
          <w:ilvl w:val="0"/>
          <w:numId w:val="13"/>
        </w:numPr>
        <w:spacing w:after="0" w:line="240" w:lineRule="auto"/>
        <w:rPr>
          <w:highlight w:val="yellow"/>
        </w:rPr>
      </w:pPr>
      <w:r w:rsidRPr="00046829">
        <w:rPr>
          <w:highlight w:val="yellow"/>
        </w:rPr>
        <w:t>Tăng thải H+</w:t>
      </w:r>
    </w:p>
    <w:p w:rsidR="00FA06D1" w:rsidRDefault="00FA06D1" w:rsidP="00FA06D1">
      <w:pPr>
        <w:pStyle w:val="ListParagraph"/>
        <w:numPr>
          <w:ilvl w:val="0"/>
          <w:numId w:val="13"/>
        </w:numPr>
        <w:spacing w:after="0" w:line="240" w:lineRule="auto"/>
      </w:pPr>
      <w:r w:rsidRPr="00194391">
        <w:t>Tăng thải HCO3-</w:t>
      </w:r>
    </w:p>
    <w:p w:rsidR="00194391" w:rsidRPr="00194391" w:rsidRDefault="00194391" w:rsidP="00194391">
      <w:pPr>
        <w:pStyle w:val="ListParagraph"/>
        <w:spacing w:after="0" w:line="240" w:lineRule="auto"/>
        <w:ind w:left="1080"/>
      </w:pPr>
    </w:p>
    <w:p w:rsidR="00FA06D1" w:rsidRDefault="00FA06D1" w:rsidP="00FA06D1">
      <w:pPr>
        <w:pStyle w:val="ListParagraph"/>
        <w:numPr>
          <w:ilvl w:val="0"/>
          <w:numId w:val="8"/>
        </w:numPr>
        <w:spacing w:after="0" w:line="240" w:lineRule="auto"/>
      </w:pPr>
      <w:r w:rsidRPr="00194391">
        <w:t xml:space="preserve">Rối loạn nghiêm trọng nhất trong tăng Kali máu là: </w:t>
      </w:r>
      <w:r w:rsidRPr="00046829">
        <w:rPr>
          <w:highlight w:val="yellow"/>
        </w:rPr>
        <w:t>Rối loạn nhịp tim</w:t>
      </w:r>
    </w:p>
    <w:p w:rsidR="00194391" w:rsidRPr="00194391" w:rsidRDefault="00194391" w:rsidP="00194391">
      <w:pPr>
        <w:pStyle w:val="ListParagraph"/>
        <w:spacing w:after="0" w:line="240" w:lineRule="auto"/>
      </w:pPr>
    </w:p>
    <w:p w:rsidR="00FA06D1" w:rsidRDefault="00FA06D1" w:rsidP="00FA06D1">
      <w:pPr>
        <w:pStyle w:val="ListParagraph"/>
        <w:numPr>
          <w:ilvl w:val="0"/>
          <w:numId w:val="8"/>
        </w:numPr>
        <w:spacing w:after="0" w:line="240" w:lineRule="auto"/>
      </w:pPr>
      <w:r w:rsidRPr="00194391">
        <w:t xml:space="preserve">Tiêu chuẩn của toan hô hấp cấp: pH &lt; 7.35, pCO2 &gt; 45mmHg, HCO3- &gt; 28 </w:t>
      </w:r>
      <w:proofErr w:type="spellStart"/>
      <w:r w:rsidRPr="00194391">
        <w:t>mmol</w:t>
      </w:r>
      <w:proofErr w:type="spellEnd"/>
      <w:r w:rsidRPr="00194391">
        <w:t>/l</w:t>
      </w:r>
    </w:p>
    <w:p w:rsidR="00194391" w:rsidRDefault="00194391" w:rsidP="00194391">
      <w:pPr>
        <w:pStyle w:val="ListParagraph"/>
      </w:pPr>
    </w:p>
    <w:p w:rsidR="00194391" w:rsidRPr="00194391" w:rsidRDefault="00194391" w:rsidP="00194391">
      <w:pPr>
        <w:pStyle w:val="ListParagraph"/>
        <w:spacing w:after="0" w:line="240" w:lineRule="auto"/>
      </w:pPr>
    </w:p>
    <w:p w:rsidR="00FA06D1" w:rsidRPr="00194391" w:rsidRDefault="00FA06D1" w:rsidP="00FA06D1">
      <w:pPr>
        <w:pStyle w:val="ListParagraph"/>
        <w:numPr>
          <w:ilvl w:val="0"/>
          <w:numId w:val="8"/>
        </w:numPr>
        <w:spacing w:after="0" w:line="240" w:lineRule="auto"/>
      </w:pPr>
      <w:r w:rsidRPr="00194391">
        <w:t xml:space="preserve">Tăng </w:t>
      </w:r>
      <w:proofErr w:type="spellStart"/>
      <w:r w:rsidRPr="00194391">
        <w:t>Natri</w:t>
      </w:r>
      <w:proofErr w:type="spellEnd"/>
      <w:r w:rsidRPr="00194391">
        <w:t xml:space="preserve"> có tụt HA không dùng dung dịch nào sau đây:</w:t>
      </w:r>
    </w:p>
    <w:p w:rsidR="00FA06D1" w:rsidRPr="00194391" w:rsidRDefault="00FA06D1" w:rsidP="00FA06D1">
      <w:pPr>
        <w:pStyle w:val="ListParagraph"/>
        <w:numPr>
          <w:ilvl w:val="0"/>
          <w:numId w:val="14"/>
        </w:numPr>
        <w:spacing w:after="0" w:line="240" w:lineRule="auto"/>
      </w:pPr>
      <w:r w:rsidRPr="00194391">
        <w:t>Glucose 5%</w:t>
      </w:r>
    </w:p>
    <w:p w:rsidR="00FA06D1" w:rsidRPr="00194391" w:rsidRDefault="00FA06D1" w:rsidP="00FA06D1">
      <w:pPr>
        <w:pStyle w:val="ListParagraph"/>
        <w:numPr>
          <w:ilvl w:val="0"/>
          <w:numId w:val="14"/>
        </w:numPr>
        <w:spacing w:after="0" w:line="240" w:lineRule="auto"/>
      </w:pPr>
      <w:proofErr w:type="spellStart"/>
      <w:r w:rsidRPr="00194391">
        <w:t>NaCl</w:t>
      </w:r>
      <w:proofErr w:type="spellEnd"/>
      <w:r w:rsidRPr="00194391">
        <w:t xml:space="preserve"> 0.9%</w:t>
      </w:r>
    </w:p>
    <w:p w:rsidR="00FA06D1" w:rsidRPr="00BE5019" w:rsidRDefault="00FA06D1" w:rsidP="00FA06D1">
      <w:pPr>
        <w:pStyle w:val="ListParagraph"/>
        <w:numPr>
          <w:ilvl w:val="0"/>
          <w:numId w:val="14"/>
        </w:numPr>
        <w:spacing w:after="0" w:line="240" w:lineRule="auto"/>
        <w:rPr>
          <w:highlight w:val="yellow"/>
        </w:rPr>
      </w:pPr>
      <w:r w:rsidRPr="00BE5019">
        <w:rPr>
          <w:highlight w:val="yellow"/>
        </w:rPr>
        <w:t xml:space="preserve">Dung dịch keo </w:t>
      </w:r>
    </w:p>
    <w:p w:rsidR="00FA06D1" w:rsidRDefault="00FA06D1" w:rsidP="00FA06D1">
      <w:pPr>
        <w:pStyle w:val="ListParagraph"/>
        <w:numPr>
          <w:ilvl w:val="0"/>
          <w:numId w:val="14"/>
        </w:numPr>
        <w:spacing w:after="0" w:line="240" w:lineRule="auto"/>
      </w:pPr>
      <w:r w:rsidRPr="00194391">
        <w:t xml:space="preserve">Ringer </w:t>
      </w:r>
      <w:proofErr w:type="spellStart"/>
      <w:r w:rsidRPr="00194391">
        <w:t>lactat</w:t>
      </w:r>
      <w:proofErr w:type="spellEnd"/>
    </w:p>
    <w:p w:rsidR="00194391" w:rsidRPr="00194391" w:rsidRDefault="00194391" w:rsidP="00194391">
      <w:pPr>
        <w:pStyle w:val="ListParagraph"/>
        <w:spacing w:after="0" w:line="240" w:lineRule="auto"/>
        <w:ind w:left="1080"/>
      </w:pPr>
    </w:p>
    <w:p w:rsidR="00FA06D1" w:rsidRPr="00194391" w:rsidRDefault="00FA06D1" w:rsidP="00FA06D1">
      <w:pPr>
        <w:pStyle w:val="ListParagraph"/>
        <w:numPr>
          <w:ilvl w:val="0"/>
          <w:numId w:val="8"/>
        </w:numPr>
        <w:spacing w:after="0" w:line="240" w:lineRule="auto"/>
      </w:pPr>
      <w:r w:rsidRPr="00194391">
        <w:t>Nguyên nhân tử vong do nước gặp trong trường hợp nào:</w:t>
      </w:r>
    </w:p>
    <w:p w:rsidR="00FA06D1" w:rsidRPr="00194391" w:rsidRDefault="00FA06D1" w:rsidP="00FA06D1">
      <w:pPr>
        <w:pStyle w:val="ListParagraph"/>
        <w:numPr>
          <w:ilvl w:val="0"/>
          <w:numId w:val="15"/>
        </w:numPr>
        <w:spacing w:after="0" w:line="240" w:lineRule="auto"/>
      </w:pPr>
      <w:r w:rsidRPr="00194391">
        <w:t>Hôn mê tăng áp lực thẩm thấu</w:t>
      </w:r>
    </w:p>
    <w:p w:rsidR="00FA06D1" w:rsidRPr="00194391" w:rsidRDefault="00FA06D1" w:rsidP="00FA06D1">
      <w:pPr>
        <w:pStyle w:val="ListParagraph"/>
        <w:numPr>
          <w:ilvl w:val="0"/>
          <w:numId w:val="15"/>
        </w:numPr>
        <w:spacing w:after="0" w:line="240" w:lineRule="auto"/>
      </w:pPr>
      <w:r w:rsidRPr="00194391">
        <w:t xml:space="preserve">Hôn mê do toan </w:t>
      </w:r>
      <w:proofErr w:type="spellStart"/>
      <w:r w:rsidRPr="00194391">
        <w:t>ceton</w:t>
      </w:r>
      <w:proofErr w:type="spellEnd"/>
    </w:p>
    <w:p w:rsidR="00FA06D1" w:rsidRPr="00194391" w:rsidRDefault="00FA06D1" w:rsidP="00FA06D1">
      <w:pPr>
        <w:pStyle w:val="ListParagraph"/>
        <w:numPr>
          <w:ilvl w:val="0"/>
          <w:numId w:val="15"/>
        </w:numPr>
        <w:spacing w:after="0" w:line="240" w:lineRule="auto"/>
      </w:pPr>
      <w:r w:rsidRPr="00194391">
        <w:t>Đái tháo nhạt</w:t>
      </w:r>
    </w:p>
    <w:p w:rsidR="00FA06D1" w:rsidRPr="00BE5019" w:rsidRDefault="00FA06D1" w:rsidP="00FA06D1">
      <w:pPr>
        <w:pStyle w:val="ListParagraph"/>
        <w:numPr>
          <w:ilvl w:val="0"/>
          <w:numId w:val="15"/>
        </w:numPr>
        <w:spacing w:after="0" w:line="240" w:lineRule="auto"/>
        <w:rPr>
          <w:highlight w:val="yellow"/>
        </w:rPr>
      </w:pPr>
      <w:r w:rsidRPr="00BE5019">
        <w:rPr>
          <w:highlight w:val="yellow"/>
        </w:rPr>
        <w:t>Cả 3 đáp án trên</w:t>
      </w:r>
    </w:p>
    <w:p w:rsidR="00194391" w:rsidRPr="00194391" w:rsidRDefault="00194391" w:rsidP="00194391">
      <w:pPr>
        <w:pStyle w:val="ListParagraph"/>
        <w:spacing w:after="0" w:line="240" w:lineRule="auto"/>
        <w:ind w:left="1080"/>
      </w:pPr>
    </w:p>
    <w:p w:rsidR="00116A05" w:rsidRPr="00194391" w:rsidRDefault="00116A05" w:rsidP="00116A05">
      <w:pPr>
        <w:rPr>
          <w:rFonts w:cs="Times New Roman"/>
        </w:rPr>
      </w:pPr>
      <w:r w:rsidRPr="00194391">
        <w:rPr>
          <w:lang w:val="en-US"/>
        </w:rPr>
        <w:t xml:space="preserve">11’. </w:t>
      </w:r>
      <w:r w:rsidRPr="00194391">
        <w:rPr>
          <w:rFonts w:cs="Times New Roman"/>
        </w:rPr>
        <w:t>Nguyên nhân mất nước dễ gây tử vong</w:t>
      </w:r>
    </w:p>
    <w:p w:rsidR="00116A05" w:rsidRPr="00194391" w:rsidRDefault="00116A05" w:rsidP="00194391">
      <w:pPr>
        <w:pStyle w:val="ListParagraph"/>
        <w:numPr>
          <w:ilvl w:val="1"/>
          <w:numId w:val="17"/>
        </w:numPr>
        <w:ind w:left="993"/>
        <w:rPr>
          <w:rFonts w:cs="Times New Roman"/>
        </w:rPr>
      </w:pPr>
      <w:r w:rsidRPr="00194391">
        <w:rPr>
          <w:rFonts w:cs="Times New Roman"/>
        </w:rPr>
        <w:t>TALTT</w:t>
      </w:r>
    </w:p>
    <w:p w:rsidR="00116A05" w:rsidRPr="00194391" w:rsidRDefault="00116A05" w:rsidP="00194391">
      <w:pPr>
        <w:pStyle w:val="ListParagraph"/>
        <w:numPr>
          <w:ilvl w:val="1"/>
          <w:numId w:val="17"/>
        </w:numPr>
        <w:ind w:left="993"/>
        <w:rPr>
          <w:rFonts w:cs="Times New Roman"/>
        </w:rPr>
      </w:pPr>
      <w:r w:rsidRPr="00194391">
        <w:rPr>
          <w:rFonts w:cs="Times New Roman"/>
        </w:rPr>
        <w:t xml:space="preserve">Toan </w:t>
      </w:r>
      <w:proofErr w:type="spellStart"/>
      <w:r w:rsidRPr="00194391">
        <w:rPr>
          <w:rFonts w:cs="Times New Roman"/>
        </w:rPr>
        <w:t>ceton</w:t>
      </w:r>
      <w:proofErr w:type="spellEnd"/>
    </w:p>
    <w:p w:rsidR="00116A05" w:rsidRPr="00194391" w:rsidRDefault="00116A05" w:rsidP="00194391">
      <w:pPr>
        <w:pStyle w:val="ListParagraph"/>
        <w:numPr>
          <w:ilvl w:val="1"/>
          <w:numId w:val="17"/>
        </w:numPr>
        <w:ind w:left="993"/>
        <w:rPr>
          <w:rFonts w:cs="Times New Roman"/>
        </w:rPr>
      </w:pPr>
      <w:r w:rsidRPr="00194391">
        <w:rPr>
          <w:rFonts w:cs="Times New Roman"/>
        </w:rPr>
        <w:t>Toan lactic</w:t>
      </w:r>
    </w:p>
    <w:p w:rsidR="00116A05" w:rsidRPr="00BE5019" w:rsidRDefault="00116A05" w:rsidP="00194391">
      <w:pPr>
        <w:pStyle w:val="ListParagraph"/>
        <w:numPr>
          <w:ilvl w:val="1"/>
          <w:numId w:val="17"/>
        </w:numPr>
        <w:ind w:left="993"/>
        <w:rPr>
          <w:rFonts w:cs="Times New Roman"/>
          <w:highlight w:val="yellow"/>
        </w:rPr>
      </w:pPr>
      <w:r w:rsidRPr="00BE5019">
        <w:rPr>
          <w:rFonts w:cs="Times New Roman"/>
          <w:highlight w:val="yellow"/>
        </w:rPr>
        <w:t>Tất cả</w:t>
      </w:r>
    </w:p>
    <w:p w:rsidR="00116A05" w:rsidRPr="00194391" w:rsidRDefault="00116A05" w:rsidP="00116A05">
      <w:pPr>
        <w:spacing w:after="0" w:line="240" w:lineRule="auto"/>
        <w:rPr>
          <w:lang w:val="en-US"/>
        </w:rPr>
      </w:pPr>
    </w:p>
    <w:p w:rsidR="00FA06D1" w:rsidRPr="00194391" w:rsidRDefault="00FA06D1" w:rsidP="00FA06D1">
      <w:pPr>
        <w:pStyle w:val="ListParagraph"/>
        <w:numPr>
          <w:ilvl w:val="0"/>
          <w:numId w:val="8"/>
        </w:numPr>
        <w:spacing w:after="0" w:line="240" w:lineRule="auto"/>
        <w:rPr>
          <w:lang w:val="vi-VN"/>
        </w:rPr>
      </w:pPr>
      <w:r w:rsidRPr="00194391">
        <w:rPr>
          <w:lang w:val="vi-VN"/>
        </w:rPr>
        <w:t>Chỉ định rửa dạ dày cho bệnh nhân ngộ độc cấp trong vòng:</w:t>
      </w:r>
    </w:p>
    <w:p w:rsidR="00FA06D1" w:rsidRPr="00194391" w:rsidRDefault="00FA06D1" w:rsidP="00FA06D1">
      <w:pPr>
        <w:pStyle w:val="ListParagraph"/>
        <w:numPr>
          <w:ilvl w:val="0"/>
          <w:numId w:val="16"/>
        </w:numPr>
        <w:spacing w:after="0" w:line="240" w:lineRule="auto"/>
      </w:pPr>
      <w:r w:rsidRPr="00194391">
        <w:t>3 giờ</w:t>
      </w:r>
    </w:p>
    <w:p w:rsidR="00FA06D1" w:rsidRPr="00046829" w:rsidRDefault="00FA06D1" w:rsidP="00FA06D1">
      <w:pPr>
        <w:pStyle w:val="ListParagraph"/>
        <w:numPr>
          <w:ilvl w:val="0"/>
          <w:numId w:val="16"/>
        </w:numPr>
        <w:spacing w:after="0" w:line="240" w:lineRule="auto"/>
        <w:rPr>
          <w:highlight w:val="yellow"/>
        </w:rPr>
      </w:pPr>
      <w:r w:rsidRPr="00046829">
        <w:rPr>
          <w:highlight w:val="yellow"/>
        </w:rPr>
        <w:t>6 giờ</w:t>
      </w:r>
    </w:p>
    <w:p w:rsidR="00FA06D1" w:rsidRPr="00194391" w:rsidRDefault="00FA06D1" w:rsidP="00FA06D1">
      <w:pPr>
        <w:pStyle w:val="ListParagraph"/>
        <w:numPr>
          <w:ilvl w:val="0"/>
          <w:numId w:val="16"/>
        </w:numPr>
        <w:spacing w:after="0" w:line="240" w:lineRule="auto"/>
      </w:pPr>
      <w:r w:rsidRPr="00194391">
        <w:t>12 giờ</w:t>
      </w:r>
    </w:p>
    <w:p w:rsidR="00FA06D1" w:rsidRPr="00194391" w:rsidRDefault="00FA06D1" w:rsidP="00FA06D1">
      <w:pPr>
        <w:pStyle w:val="ListParagraph"/>
        <w:numPr>
          <w:ilvl w:val="0"/>
          <w:numId w:val="16"/>
        </w:numPr>
        <w:spacing w:after="0" w:line="240" w:lineRule="auto"/>
      </w:pPr>
      <w:r w:rsidRPr="00194391">
        <w:t>24 giờ</w:t>
      </w:r>
    </w:p>
    <w:p w:rsidR="007957EF" w:rsidRDefault="007957EF" w:rsidP="00FA06D1">
      <w:pPr>
        <w:pStyle w:val="ListParagraph"/>
        <w:ind w:left="0"/>
        <w:rPr>
          <w:lang w:val="vi-VN"/>
        </w:rPr>
      </w:pPr>
    </w:p>
    <w:p w:rsidR="007957EF" w:rsidRPr="007957EF" w:rsidRDefault="007957EF" w:rsidP="007957EF">
      <w:pPr>
        <w:rPr>
          <w:lang w:eastAsia="zh-CN"/>
        </w:rPr>
      </w:pPr>
    </w:p>
    <w:p w:rsidR="00FA06D1" w:rsidRDefault="00FA06D1" w:rsidP="007957EF">
      <w:pPr>
        <w:rPr>
          <w:lang w:eastAsia="zh-CN"/>
        </w:rPr>
      </w:pPr>
    </w:p>
    <w:p w:rsidR="007957EF" w:rsidRDefault="007957EF" w:rsidP="007957EF">
      <w:pPr>
        <w:rPr>
          <w:lang w:eastAsia="zh-CN"/>
        </w:rPr>
      </w:pPr>
    </w:p>
    <w:p w:rsidR="007957EF" w:rsidRPr="007957EF" w:rsidRDefault="007957EF" w:rsidP="007957EF">
      <w:pPr>
        <w:rPr>
          <w:rFonts w:eastAsia="Times New Roman" w:cs="Times New Roman"/>
          <w:lang w:eastAsia="vi-VN"/>
        </w:rPr>
      </w:pPr>
      <w:r w:rsidRPr="007957EF">
        <w:rPr>
          <w:rFonts w:eastAsia="Times New Roman" w:cs="Times New Roman"/>
          <w:lang w:eastAsia="vi-VN"/>
        </w:rPr>
        <w:t>ĐỀ NỘI Y6 KHÔNG RÕ NĂM</w:t>
      </w:r>
    </w:p>
    <w:p w:rsidR="007957EF" w:rsidRPr="007957EF" w:rsidRDefault="007957EF" w:rsidP="007957EF">
      <w:pPr>
        <w:pStyle w:val="ListParagraph"/>
        <w:numPr>
          <w:ilvl w:val="0"/>
          <w:numId w:val="18"/>
        </w:numPr>
        <w:spacing w:after="200" w:line="276" w:lineRule="auto"/>
        <w:contextualSpacing w:val="0"/>
        <w:rPr>
          <w:szCs w:val="28"/>
          <w:lang w:val="vi-VN"/>
        </w:rPr>
      </w:pPr>
      <w:r w:rsidRPr="007957EF">
        <w:rPr>
          <w:szCs w:val="28"/>
          <w:lang w:val="vi-VN"/>
        </w:rPr>
        <w:t>Hai yếu tố quan trọng điều hòa sự vận chuyển nước và các điện giải từ khu vực này sang khu vực khác là:</w:t>
      </w:r>
    </w:p>
    <w:p w:rsidR="007957EF" w:rsidRPr="007957EF" w:rsidRDefault="007957EF" w:rsidP="007957EF">
      <w:pPr>
        <w:pStyle w:val="ListParagraph"/>
        <w:numPr>
          <w:ilvl w:val="0"/>
          <w:numId w:val="19"/>
        </w:numPr>
        <w:spacing w:after="200" w:line="276" w:lineRule="auto"/>
        <w:contextualSpacing w:val="0"/>
        <w:rPr>
          <w:szCs w:val="28"/>
          <w:lang w:val="vi-VN"/>
        </w:rPr>
      </w:pPr>
      <w:r w:rsidRPr="007957EF">
        <w:rPr>
          <w:szCs w:val="28"/>
          <w:lang w:val="vi-VN"/>
        </w:rPr>
        <w:t>Áp lực thủy tĩnh và nồng độ kali máu</w:t>
      </w:r>
    </w:p>
    <w:p w:rsidR="007957EF" w:rsidRPr="007957EF" w:rsidRDefault="007957EF" w:rsidP="007957EF">
      <w:pPr>
        <w:pStyle w:val="ListParagraph"/>
        <w:numPr>
          <w:ilvl w:val="0"/>
          <w:numId w:val="19"/>
        </w:numPr>
        <w:spacing w:after="200" w:line="276" w:lineRule="auto"/>
        <w:contextualSpacing w:val="0"/>
        <w:rPr>
          <w:szCs w:val="28"/>
          <w:lang w:val="vi-VN"/>
        </w:rPr>
      </w:pPr>
      <w:r w:rsidRPr="007957EF">
        <w:rPr>
          <w:szCs w:val="28"/>
          <w:lang w:val="vi-VN"/>
        </w:rPr>
        <w:t>Nồng độ natri máu và áp lực thẩm thấu</w:t>
      </w:r>
    </w:p>
    <w:p w:rsidR="007957EF" w:rsidRPr="00046829" w:rsidRDefault="007957EF" w:rsidP="007957EF">
      <w:pPr>
        <w:pStyle w:val="ListParagraph"/>
        <w:numPr>
          <w:ilvl w:val="0"/>
          <w:numId w:val="19"/>
        </w:numPr>
        <w:spacing w:after="200" w:line="276" w:lineRule="auto"/>
        <w:contextualSpacing w:val="0"/>
        <w:rPr>
          <w:szCs w:val="28"/>
          <w:highlight w:val="yellow"/>
          <w:lang w:val="vi-VN"/>
        </w:rPr>
      </w:pPr>
      <w:r w:rsidRPr="00046829">
        <w:rPr>
          <w:szCs w:val="28"/>
          <w:highlight w:val="yellow"/>
          <w:lang w:val="vi-VN"/>
        </w:rPr>
        <w:t>Áp lực thủy tĩnh và áp lực thẩm thấu</w:t>
      </w:r>
    </w:p>
    <w:p w:rsidR="007957EF" w:rsidRPr="007957EF" w:rsidRDefault="007957EF" w:rsidP="007957EF">
      <w:pPr>
        <w:pStyle w:val="ListParagraph"/>
        <w:numPr>
          <w:ilvl w:val="0"/>
          <w:numId w:val="19"/>
        </w:numPr>
        <w:spacing w:after="200" w:line="276" w:lineRule="auto"/>
        <w:contextualSpacing w:val="0"/>
        <w:rPr>
          <w:szCs w:val="28"/>
          <w:lang w:val="vi-VN"/>
        </w:rPr>
      </w:pPr>
      <w:r w:rsidRPr="007957EF">
        <w:rPr>
          <w:szCs w:val="28"/>
          <w:lang w:val="vi-VN"/>
        </w:rPr>
        <w:t>Nồng độ của tất cả các chất điện giải và áp lực nướcuug</w:t>
      </w:r>
    </w:p>
    <w:p w:rsidR="00AE7279" w:rsidRPr="00993BC0" w:rsidRDefault="00AE7279" w:rsidP="00CB1005">
      <w:pPr>
        <w:pStyle w:val="ListParagraph"/>
        <w:numPr>
          <w:ilvl w:val="0"/>
          <w:numId w:val="18"/>
        </w:numPr>
        <w:spacing w:after="200" w:line="276" w:lineRule="auto"/>
        <w:rPr>
          <w:szCs w:val="28"/>
          <w:lang w:val="vi-VN"/>
        </w:rPr>
      </w:pPr>
      <w:r w:rsidRPr="00993BC0">
        <w:rPr>
          <w:szCs w:val="28"/>
          <w:lang w:val="vi-VN"/>
        </w:rPr>
        <w:t>Các bệnh lý sau đây có thể gây toan chyển hóa có khoảng trống anion bình thường, trừ</w:t>
      </w:r>
    </w:p>
    <w:p w:rsidR="00AE7279" w:rsidRPr="00046829" w:rsidRDefault="00AE7279" w:rsidP="00AE7279">
      <w:pPr>
        <w:pStyle w:val="ListParagraph"/>
        <w:numPr>
          <w:ilvl w:val="0"/>
          <w:numId w:val="21"/>
        </w:numPr>
        <w:spacing w:after="200" w:line="276" w:lineRule="auto"/>
        <w:contextualSpacing w:val="0"/>
        <w:rPr>
          <w:szCs w:val="28"/>
          <w:highlight w:val="yellow"/>
          <w:lang w:val="vi-VN"/>
        </w:rPr>
      </w:pPr>
      <w:r w:rsidRPr="00046829">
        <w:rPr>
          <w:szCs w:val="28"/>
          <w:highlight w:val="yellow"/>
          <w:lang w:val="vi-VN"/>
        </w:rPr>
        <w:t>Ngộ độc ethylen glucol và methanol.</w:t>
      </w:r>
    </w:p>
    <w:p w:rsidR="00AE7279" w:rsidRDefault="00AE7279" w:rsidP="00AE7279">
      <w:pPr>
        <w:pStyle w:val="ListParagraph"/>
        <w:numPr>
          <w:ilvl w:val="0"/>
          <w:numId w:val="21"/>
        </w:numPr>
        <w:spacing w:after="200" w:line="276" w:lineRule="auto"/>
        <w:contextualSpacing w:val="0"/>
        <w:rPr>
          <w:szCs w:val="28"/>
        </w:rPr>
      </w:pPr>
      <w:r>
        <w:rPr>
          <w:szCs w:val="28"/>
        </w:rPr>
        <w:t>Tiêu chảy</w:t>
      </w:r>
    </w:p>
    <w:p w:rsidR="00AE7279" w:rsidRDefault="00AE7279" w:rsidP="00AE7279">
      <w:pPr>
        <w:pStyle w:val="ListParagraph"/>
        <w:numPr>
          <w:ilvl w:val="0"/>
          <w:numId w:val="21"/>
        </w:numPr>
        <w:spacing w:after="200" w:line="276" w:lineRule="auto"/>
        <w:contextualSpacing w:val="0"/>
        <w:rPr>
          <w:szCs w:val="28"/>
        </w:rPr>
      </w:pPr>
      <w:r>
        <w:rPr>
          <w:szCs w:val="28"/>
        </w:rPr>
        <w:t>Dò ruột.</w:t>
      </w:r>
    </w:p>
    <w:p w:rsidR="00AE7279" w:rsidRDefault="00AE7279" w:rsidP="00AE7279">
      <w:pPr>
        <w:pStyle w:val="ListParagraph"/>
        <w:numPr>
          <w:ilvl w:val="0"/>
          <w:numId w:val="21"/>
        </w:numPr>
        <w:spacing w:after="200" w:line="276" w:lineRule="auto"/>
        <w:contextualSpacing w:val="0"/>
        <w:rPr>
          <w:szCs w:val="28"/>
        </w:rPr>
      </w:pPr>
      <w:r>
        <w:rPr>
          <w:szCs w:val="28"/>
        </w:rPr>
        <w:t>Toan ống thận</w:t>
      </w:r>
    </w:p>
    <w:p w:rsidR="00AE7279" w:rsidRPr="00CB1005" w:rsidRDefault="00AE7279" w:rsidP="00CB1005">
      <w:pPr>
        <w:pStyle w:val="ListParagraph"/>
        <w:numPr>
          <w:ilvl w:val="0"/>
          <w:numId w:val="18"/>
        </w:numPr>
        <w:spacing w:after="200" w:line="276" w:lineRule="auto"/>
        <w:rPr>
          <w:szCs w:val="28"/>
        </w:rPr>
      </w:pPr>
      <w:r w:rsidRPr="00CB1005">
        <w:rPr>
          <w:szCs w:val="28"/>
        </w:rPr>
        <w:t>Bệnh nhân nam 28 tuổi được phát hiện hôn mê tại góc công viên, được đưa vào viện trong tình trạng hôn mê, đồng tử 2mm, còn phản xạ ánh sang, nhịp thở 10 lần/</w:t>
      </w:r>
      <w:proofErr w:type="spellStart"/>
      <w:r w:rsidRPr="00CB1005">
        <w:rPr>
          <w:szCs w:val="28"/>
        </w:rPr>
        <w:t>ph</w:t>
      </w:r>
      <w:proofErr w:type="spellEnd"/>
      <w:r w:rsidRPr="00CB1005">
        <w:rPr>
          <w:szCs w:val="28"/>
        </w:rPr>
        <w:t>, mạch 110 lần/</w:t>
      </w:r>
      <w:proofErr w:type="spellStart"/>
      <w:r w:rsidRPr="00CB1005">
        <w:rPr>
          <w:szCs w:val="28"/>
        </w:rPr>
        <w:t>ph</w:t>
      </w:r>
      <w:proofErr w:type="spellEnd"/>
      <w:r w:rsidRPr="00CB1005">
        <w:rPr>
          <w:szCs w:val="28"/>
        </w:rPr>
        <w:t>, huyết áp 100/60mmHg, SpO</w:t>
      </w:r>
      <w:r w:rsidRPr="00CB1005">
        <w:rPr>
          <w:szCs w:val="28"/>
          <w:vertAlign w:val="subscript"/>
        </w:rPr>
        <w:t>2</w:t>
      </w:r>
      <w:r w:rsidRPr="00CB1005">
        <w:rPr>
          <w:szCs w:val="28"/>
        </w:rPr>
        <w:t xml:space="preserve"> 90%, </w:t>
      </w:r>
      <w:proofErr w:type="spellStart"/>
      <w:r w:rsidRPr="00CB1005">
        <w:rPr>
          <w:szCs w:val="28"/>
        </w:rPr>
        <w:t>ttreen</w:t>
      </w:r>
      <w:proofErr w:type="spellEnd"/>
      <w:r w:rsidRPr="00CB1005">
        <w:rPr>
          <w:szCs w:val="28"/>
        </w:rPr>
        <w:t xml:space="preserve"> da có vết tiêm chích. Kết quả khí máu: PH 7,24 ; PaCO</w:t>
      </w:r>
      <w:r w:rsidRPr="00CB1005">
        <w:rPr>
          <w:szCs w:val="28"/>
          <w:vertAlign w:val="subscript"/>
        </w:rPr>
        <w:t xml:space="preserve">2 </w:t>
      </w:r>
      <w:r w:rsidRPr="00CB1005">
        <w:rPr>
          <w:szCs w:val="28"/>
        </w:rPr>
        <w:t>60 mmHg; PaO</w:t>
      </w:r>
      <w:r w:rsidRPr="00CB1005">
        <w:rPr>
          <w:szCs w:val="28"/>
          <w:vertAlign w:val="subscript"/>
        </w:rPr>
        <w:t>2</w:t>
      </w:r>
      <w:r w:rsidRPr="00CB1005">
        <w:rPr>
          <w:szCs w:val="28"/>
        </w:rPr>
        <w:t xml:space="preserve"> 76mmHg; HCO</w:t>
      </w:r>
      <w:r w:rsidRPr="00CB1005">
        <w:rPr>
          <w:szCs w:val="28"/>
          <w:vertAlign w:val="subscript"/>
        </w:rPr>
        <w:t>3</w:t>
      </w:r>
      <w:r w:rsidRPr="00CB1005">
        <w:rPr>
          <w:szCs w:val="28"/>
          <w:vertAlign w:val="superscript"/>
        </w:rPr>
        <w:t>-</w:t>
      </w:r>
      <w:r w:rsidRPr="00CB1005">
        <w:rPr>
          <w:szCs w:val="28"/>
        </w:rPr>
        <w:t xml:space="preserve"> 29mmol/l. chẩn đoán tình trạng rối loạn toan kiềm của bệnh nhân?</w:t>
      </w:r>
    </w:p>
    <w:p w:rsidR="00AE7279" w:rsidRDefault="00AE7279" w:rsidP="00AE7279">
      <w:pPr>
        <w:pStyle w:val="ListParagraph"/>
        <w:numPr>
          <w:ilvl w:val="0"/>
          <w:numId w:val="23"/>
        </w:numPr>
        <w:spacing w:after="200" w:line="276" w:lineRule="auto"/>
        <w:contextualSpacing w:val="0"/>
        <w:rPr>
          <w:szCs w:val="28"/>
        </w:rPr>
      </w:pPr>
      <w:r>
        <w:rPr>
          <w:szCs w:val="28"/>
        </w:rPr>
        <w:t>Kiềm chuyển hóa</w:t>
      </w:r>
    </w:p>
    <w:p w:rsidR="00AE7279" w:rsidRDefault="00AE7279" w:rsidP="00AE7279">
      <w:pPr>
        <w:pStyle w:val="ListParagraph"/>
        <w:numPr>
          <w:ilvl w:val="0"/>
          <w:numId w:val="23"/>
        </w:numPr>
        <w:spacing w:after="200" w:line="276" w:lineRule="auto"/>
        <w:contextualSpacing w:val="0"/>
        <w:rPr>
          <w:szCs w:val="28"/>
        </w:rPr>
      </w:pPr>
      <w:r>
        <w:rPr>
          <w:szCs w:val="28"/>
        </w:rPr>
        <w:t>Kiềm hô hấp</w:t>
      </w:r>
    </w:p>
    <w:p w:rsidR="00AE7279" w:rsidRDefault="00AE7279" w:rsidP="00AE7279">
      <w:pPr>
        <w:pStyle w:val="ListParagraph"/>
        <w:numPr>
          <w:ilvl w:val="0"/>
          <w:numId w:val="23"/>
        </w:numPr>
        <w:spacing w:after="200" w:line="276" w:lineRule="auto"/>
        <w:contextualSpacing w:val="0"/>
        <w:rPr>
          <w:szCs w:val="28"/>
        </w:rPr>
      </w:pPr>
      <w:r>
        <w:rPr>
          <w:szCs w:val="28"/>
        </w:rPr>
        <w:t>Toan chuyển hóa</w:t>
      </w:r>
    </w:p>
    <w:p w:rsidR="00AE7279" w:rsidRPr="00046829" w:rsidRDefault="00AE7279" w:rsidP="00AE7279">
      <w:pPr>
        <w:pStyle w:val="ListParagraph"/>
        <w:numPr>
          <w:ilvl w:val="0"/>
          <w:numId w:val="23"/>
        </w:numPr>
        <w:spacing w:after="200" w:line="276" w:lineRule="auto"/>
        <w:contextualSpacing w:val="0"/>
        <w:rPr>
          <w:szCs w:val="28"/>
          <w:highlight w:val="yellow"/>
        </w:rPr>
      </w:pPr>
      <w:r w:rsidRPr="00046829">
        <w:rPr>
          <w:szCs w:val="28"/>
          <w:highlight w:val="yellow"/>
        </w:rPr>
        <w:t>Toan hô hấp</w:t>
      </w:r>
    </w:p>
    <w:p w:rsidR="00AE7279" w:rsidRDefault="00AE7279" w:rsidP="00CB1005">
      <w:pPr>
        <w:pStyle w:val="ListParagraph"/>
        <w:numPr>
          <w:ilvl w:val="0"/>
          <w:numId w:val="18"/>
        </w:numPr>
        <w:spacing w:after="200" w:line="276" w:lineRule="auto"/>
        <w:contextualSpacing w:val="0"/>
        <w:rPr>
          <w:szCs w:val="28"/>
        </w:rPr>
      </w:pPr>
      <w:r>
        <w:rPr>
          <w:szCs w:val="28"/>
        </w:rPr>
        <w:t>Tiêu chuẩn chẩn đoán nhiễm kiềm hô hấp:</w:t>
      </w:r>
    </w:p>
    <w:p w:rsidR="00AE7279" w:rsidRDefault="00AE7279" w:rsidP="00AE7279">
      <w:pPr>
        <w:pStyle w:val="ListParagraph"/>
        <w:numPr>
          <w:ilvl w:val="0"/>
          <w:numId w:val="24"/>
        </w:numPr>
        <w:spacing w:after="200" w:line="276" w:lineRule="auto"/>
        <w:contextualSpacing w:val="0"/>
        <w:rPr>
          <w:szCs w:val="28"/>
        </w:rPr>
      </w:pPr>
      <w:r>
        <w:rPr>
          <w:szCs w:val="28"/>
        </w:rPr>
        <w:t>PH&lt; 7,45 ; PaCO</w:t>
      </w:r>
      <w:r>
        <w:rPr>
          <w:szCs w:val="28"/>
          <w:vertAlign w:val="subscript"/>
        </w:rPr>
        <w:t>2</w:t>
      </w:r>
      <w:r>
        <w:rPr>
          <w:szCs w:val="28"/>
        </w:rPr>
        <w:t xml:space="preserve"> &gt;35 mmHg; HCO</w:t>
      </w:r>
      <w:r>
        <w:rPr>
          <w:szCs w:val="28"/>
          <w:vertAlign w:val="subscript"/>
        </w:rPr>
        <w:t>3</w:t>
      </w:r>
      <w:r>
        <w:rPr>
          <w:szCs w:val="28"/>
          <w:vertAlign w:val="superscript"/>
        </w:rPr>
        <w:t>-</w:t>
      </w:r>
      <w:r>
        <w:rPr>
          <w:szCs w:val="28"/>
        </w:rPr>
        <w:t>&lt; 20mmol/l.</w:t>
      </w:r>
    </w:p>
    <w:p w:rsidR="00AE7279" w:rsidRDefault="00AE7279" w:rsidP="00AE7279">
      <w:pPr>
        <w:pStyle w:val="ListParagraph"/>
        <w:numPr>
          <w:ilvl w:val="0"/>
          <w:numId w:val="24"/>
        </w:numPr>
        <w:spacing w:after="200" w:line="276" w:lineRule="auto"/>
        <w:contextualSpacing w:val="0"/>
        <w:rPr>
          <w:szCs w:val="28"/>
        </w:rPr>
      </w:pPr>
      <w:r>
        <w:rPr>
          <w:szCs w:val="28"/>
        </w:rPr>
        <w:t>PH&lt; 7,45 ; PaCO</w:t>
      </w:r>
      <w:r>
        <w:rPr>
          <w:szCs w:val="28"/>
          <w:vertAlign w:val="subscript"/>
        </w:rPr>
        <w:t>2</w:t>
      </w:r>
      <w:r>
        <w:rPr>
          <w:szCs w:val="28"/>
        </w:rPr>
        <w:t xml:space="preserve"> &lt;35 mmHg; HCO</w:t>
      </w:r>
      <w:r>
        <w:rPr>
          <w:szCs w:val="28"/>
          <w:vertAlign w:val="subscript"/>
        </w:rPr>
        <w:t>3</w:t>
      </w:r>
      <w:r>
        <w:rPr>
          <w:szCs w:val="28"/>
          <w:vertAlign w:val="superscript"/>
        </w:rPr>
        <w:t>-</w:t>
      </w:r>
      <w:r>
        <w:rPr>
          <w:szCs w:val="28"/>
        </w:rPr>
        <w:t>&lt; 20mmol/l</w:t>
      </w:r>
    </w:p>
    <w:p w:rsidR="00AE7279" w:rsidRPr="00046829" w:rsidRDefault="00AE7279" w:rsidP="00AE7279">
      <w:pPr>
        <w:pStyle w:val="ListParagraph"/>
        <w:numPr>
          <w:ilvl w:val="0"/>
          <w:numId w:val="24"/>
        </w:numPr>
        <w:spacing w:after="200" w:line="276" w:lineRule="auto"/>
        <w:contextualSpacing w:val="0"/>
        <w:rPr>
          <w:szCs w:val="28"/>
          <w:highlight w:val="yellow"/>
        </w:rPr>
      </w:pPr>
      <w:r w:rsidRPr="00046829">
        <w:rPr>
          <w:szCs w:val="28"/>
          <w:highlight w:val="yellow"/>
        </w:rPr>
        <w:t>PH&gt; 7,45 ; PaCO</w:t>
      </w:r>
      <w:r w:rsidRPr="00046829">
        <w:rPr>
          <w:szCs w:val="28"/>
          <w:highlight w:val="yellow"/>
          <w:vertAlign w:val="subscript"/>
        </w:rPr>
        <w:t>2</w:t>
      </w:r>
      <w:r w:rsidRPr="00046829">
        <w:rPr>
          <w:szCs w:val="28"/>
          <w:highlight w:val="yellow"/>
        </w:rPr>
        <w:t xml:space="preserve"> &lt;35 mmHg; HCO</w:t>
      </w:r>
      <w:r w:rsidRPr="00046829">
        <w:rPr>
          <w:szCs w:val="28"/>
          <w:highlight w:val="yellow"/>
          <w:vertAlign w:val="subscript"/>
        </w:rPr>
        <w:t>3</w:t>
      </w:r>
      <w:r w:rsidRPr="00046829">
        <w:rPr>
          <w:szCs w:val="28"/>
          <w:highlight w:val="yellow"/>
          <w:vertAlign w:val="superscript"/>
        </w:rPr>
        <w:t>-</w:t>
      </w:r>
      <w:r w:rsidRPr="00046829">
        <w:rPr>
          <w:szCs w:val="28"/>
          <w:highlight w:val="yellow"/>
        </w:rPr>
        <w:t>&lt; 20mmol/l</w:t>
      </w:r>
    </w:p>
    <w:p w:rsidR="00AE7279" w:rsidRDefault="00AE7279" w:rsidP="00AE7279">
      <w:pPr>
        <w:pStyle w:val="ListParagraph"/>
        <w:numPr>
          <w:ilvl w:val="0"/>
          <w:numId w:val="24"/>
        </w:numPr>
        <w:spacing w:after="200" w:line="276" w:lineRule="auto"/>
        <w:contextualSpacing w:val="0"/>
        <w:rPr>
          <w:szCs w:val="28"/>
        </w:rPr>
      </w:pPr>
      <w:r>
        <w:rPr>
          <w:szCs w:val="28"/>
        </w:rPr>
        <w:t>PH&gt;7,45 ; PaCO</w:t>
      </w:r>
      <w:r>
        <w:rPr>
          <w:szCs w:val="28"/>
          <w:vertAlign w:val="subscript"/>
        </w:rPr>
        <w:t>2</w:t>
      </w:r>
      <w:r>
        <w:rPr>
          <w:szCs w:val="28"/>
        </w:rPr>
        <w:t xml:space="preserve"> &gt;35 mmHg; HCO</w:t>
      </w:r>
      <w:r>
        <w:rPr>
          <w:szCs w:val="28"/>
          <w:vertAlign w:val="subscript"/>
        </w:rPr>
        <w:t>3</w:t>
      </w:r>
      <w:r>
        <w:rPr>
          <w:szCs w:val="28"/>
          <w:vertAlign w:val="superscript"/>
        </w:rPr>
        <w:t>-</w:t>
      </w:r>
      <w:r>
        <w:rPr>
          <w:szCs w:val="28"/>
        </w:rPr>
        <w:t>&lt; 20mmol/l</w:t>
      </w:r>
    </w:p>
    <w:p w:rsidR="00AE7279" w:rsidRDefault="00AE7279" w:rsidP="00CB1005">
      <w:pPr>
        <w:pStyle w:val="ListParagraph"/>
        <w:numPr>
          <w:ilvl w:val="0"/>
          <w:numId w:val="18"/>
        </w:numPr>
        <w:spacing w:after="200" w:line="276" w:lineRule="auto"/>
        <w:ind w:left="360"/>
        <w:contextualSpacing w:val="0"/>
        <w:rPr>
          <w:szCs w:val="28"/>
        </w:rPr>
      </w:pPr>
      <w:r>
        <w:rPr>
          <w:szCs w:val="28"/>
        </w:rPr>
        <w:t>Trong khi điều trị bệnh nhân ngộ độc có hội chứng cường cholinergic, theo dõi dấu hiệu nào là quan trọng nhất?</w:t>
      </w:r>
    </w:p>
    <w:p w:rsidR="00AE7279" w:rsidRPr="00BE5019" w:rsidRDefault="00AE7279" w:rsidP="00AE7279">
      <w:pPr>
        <w:pStyle w:val="ListParagraph"/>
        <w:numPr>
          <w:ilvl w:val="0"/>
          <w:numId w:val="25"/>
        </w:numPr>
        <w:spacing w:after="200" w:line="276" w:lineRule="auto"/>
        <w:contextualSpacing w:val="0"/>
        <w:rPr>
          <w:szCs w:val="28"/>
          <w:highlight w:val="yellow"/>
        </w:rPr>
      </w:pPr>
      <w:r w:rsidRPr="00BE5019">
        <w:rPr>
          <w:szCs w:val="28"/>
          <w:highlight w:val="yellow"/>
        </w:rPr>
        <w:t>Đồng tử, ý thức</w:t>
      </w:r>
    </w:p>
    <w:p w:rsidR="00AE7279" w:rsidRDefault="00AE7279" w:rsidP="00AE7279">
      <w:pPr>
        <w:pStyle w:val="ListParagraph"/>
        <w:numPr>
          <w:ilvl w:val="0"/>
          <w:numId w:val="25"/>
        </w:numPr>
        <w:spacing w:after="200" w:line="276" w:lineRule="auto"/>
        <w:contextualSpacing w:val="0"/>
        <w:rPr>
          <w:szCs w:val="28"/>
        </w:rPr>
      </w:pPr>
      <w:r>
        <w:rPr>
          <w:szCs w:val="28"/>
        </w:rPr>
        <w:t>Huyết áp.</w:t>
      </w:r>
    </w:p>
    <w:p w:rsidR="00AE7279" w:rsidRDefault="00AE7279" w:rsidP="00AE7279">
      <w:pPr>
        <w:pStyle w:val="ListParagraph"/>
        <w:numPr>
          <w:ilvl w:val="0"/>
          <w:numId w:val="25"/>
        </w:numPr>
        <w:spacing w:after="200" w:line="276" w:lineRule="auto"/>
        <w:contextualSpacing w:val="0"/>
        <w:rPr>
          <w:szCs w:val="28"/>
        </w:rPr>
      </w:pPr>
      <w:r>
        <w:rPr>
          <w:szCs w:val="28"/>
        </w:rPr>
        <w:t>Nhiệt đọ</w:t>
      </w:r>
    </w:p>
    <w:p w:rsidR="00AE7279" w:rsidRDefault="00AE7279" w:rsidP="00AE7279">
      <w:pPr>
        <w:pStyle w:val="ListParagraph"/>
        <w:numPr>
          <w:ilvl w:val="0"/>
          <w:numId w:val="25"/>
        </w:numPr>
        <w:spacing w:after="200" w:line="276" w:lineRule="auto"/>
        <w:contextualSpacing w:val="0"/>
        <w:rPr>
          <w:szCs w:val="28"/>
        </w:rPr>
      </w:pPr>
      <w:r>
        <w:rPr>
          <w:szCs w:val="28"/>
        </w:rPr>
        <w:t>Tình trạng hô hấp</w:t>
      </w:r>
    </w:p>
    <w:p w:rsidR="00AE7279" w:rsidRDefault="00AE7279" w:rsidP="00CB1005">
      <w:pPr>
        <w:pStyle w:val="ListParagraph"/>
        <w:numPr>
          <w:ilvl w:val="0"/>
          <w:numId w:val="18"/>
        </w:numPr>
        <w:spacing w:after="200" w:line="276" w:lineRule="auto"/>
        <w:ind w:left="502"/>
        <w:contextualSpacing w:val="0"/>
        <w:rPr>
          <w:szCs w:val="28"/>
        </w:rPr>
      </w:pPr>
      <w:r>
        <w:rPr>
          <w:szCs w:val="28"/>
        </w:rPr>
        <w:t>Biểu hiện nguy hiểm của tăng kali máu trên lâm sàng:</w:t>
      </w:r>
    </w:p>
    <w:p w:rsidR="00AE7279" w:rsidRPr="00046829" w:rsidRDefault="00AE7279" w:rsidP="00AE7279">
      <w:pPr>
        <w:pStyle w:val="ListParagraph"/>
        <w:numPr>
          <w:ilvl w:val="0"/>
          <w:numId w:val="26"/>
        </w:numPr>
        <w:spacing w:after="200" w:line="276" w:lineRule="auto"/>
        <w:contextualSpacing w:val="0"/>
        <w:rPr>
          <w:szCs w:val="28"/>
          <w:highlight w:val="yellow"/>
        </w:rPr>
      </w:pPr>
      <w:r w:rsidRPr="00046829">
        <w:rPr>
          <w:szCs w:val="28"/>
          <w:highlight w:val="yellow"/>
        </w:rPr>
        <w:t xml:space="preserve">Rối loạn nhịp </w:t>
      </w:r>
      <w:proofErr w:type="spellStart"/>
      <w:r w:rsidRPr="00046829">
        <w:rPr>
          <w:szCs w:val="28"/>
          <w:highlight w:val="yellow"/>
        </w:rPr>
        <w:t>tim.</w:t>
      </w:r>
      <w:proofErr w:type="spellEnd"/>
    </w:p>
    <w:p w:rsidR="00AE7279" w:rsidRDefault="00AE7279" w:rsidP="00AE7279">
      <w:pPr>
        <w:pStyle w:val="ListParagraph"/>
        <w:numPr>
          <w:ilvl w:val="0"/>
          <w:numId w:val="26"/>
        </w:numPr>
        <w:spacing w:after="200" w:line="276" w:lineRule="auto"/>
        <w:contextualSpacing w:val="0"/>
        <w:rPr>
          <w:szCs w:val="28"/>
        </w:rPr>
      </w:pPr>
      <w:r>
        <w:rPr>
          <w:szCs w:val="28"/>
        </w:rPr>
        <w:t>Đau đầu.</w:t>
      </w:r>
    </w:p>
    <w:p w:rsidR="00AE7279" w:rsidRDefault="00AE7279" w:rsidP="00AE7279">
      <w:pPr>
        <w:pStyle w:val="ListParagraph"/>
        <w:numPr>
          <w:ilvl w:val="0"/>
          <w:numId w:val="26"/>
        </w:numPr>
        <w:spacing w:after="200" w:line="276" w:lineRule="auto"/>
        <w:contextualSpacing w:val="0"/>
        <w:rPr>
          <w:szCs w:val="28"/>
        </w:rPr>
      </w:pPr>
      <w:r>
        <w:rPr>
          <w:szCs w:val="28"/>
        </w:rPr>
        <w:t>Chuột rút</w:t>
      </w:r>
    </w:p>
    <w:p w:rsidR="00AE7279" w:rsidRDefault="00AE7279" w:rsidP="00AE7279">
      <w:pPr>
        <w:pStyle w:val="ListParagraph"/>
        <w:numPr>
          <w:ilvl w:val="0"/>
          <w:numId w:val="26"/>
        </w:numPr>
        <w:spacing w:after="200" w:line="276" w:lineRule="auto"/>
        <w:contextualSpacing w:val="0"/>
        <w:rPr>
          <w:szCs w:val="28"/>
        </w:rPr>
      </w:pPr>
      <w:r>
        <w:rPr>
          <w:szCs w:val="28"/>
        </w:rPr>
        <w:t>Yếu cơ</w:t>
      </w:r>
    </w:p>
    <w:p w:rsidR="00AE7279" w:rsidRDefault="00AE7279" w:rsidP="00CB1005">
      <w:pPr>
        <w:pStyle w:val="ListParagraph"/>
        <w:numPr>
          <w:ilvl w:val="0"/>
          <w:numId w:val="18"/>
        </w:numPr>
        <w:spacing w:after="200" w:line="276" w:lineRule="auto"/>
        <w:ind w:left="502"/>
        <w:rPr>
          <w:rFonts w:cs="Times New Roman"/>
          <w:szCs w:val="28"/>
        </w:rPr>
      </w:pPr>
      <w:r>
        <w:rPr>
          <w:rFonts w:cs="Times New Roman"/>
          <w:szCs w:val="28"/>
        </w:rPr>
        <w:t>Các bệnh lý sau đây có thể gây suy hô hấp cấp trừ:</w:t>
      </w:r>
    </w:p>
    <w:p w:rsidR="00AE7279" w:rsidRDefault="00AE7279" w:rsidP="00AE7279">
      <w:pPr>
        <w:pStyle w:val="ListParagraph"/>
        <w:numPr>
          <w:ilvl w:val="0"/>
          <w:numId w:val="27"/>
        </w:numPr>
        <w:spacing w:after="200" w:line="276" w:lineRule="auto"/>
        <w:rPr>
          <w:rFonts w:cs="Times New Roman"/>
          <w:szCs w:val="28"/>
        </w:rPr>
      </w:pPr>
      <w:r>
        <w:rPr>
          <w:rFonts w:cs="Times New Roman"/>
          <w:szCs w:val="28"/>
        </w:rPr>
        <w:t xml:space="preserve">Hội chứng </w:t>
      </w:r>
      <w:proofErr w:type="spellStart"/>
      <w:r>
        <w:rPr>
          <w:rFonts w:cs="Times New Roman"/>
          <w:szCs w:val="28"/>
        </w:rPr>
        <w:t>Guilain-Barre</w:t>
      </w:r>
      <w:proofErr w:type="spellEnd"/>
    </w:p>
    <w:p w:rsidR="00AE7279" w:rsidRDefault="00AE7279" w:rsidP="00AE7279">
      <w:pPr>
        <w:pStyle w:val="ListParagraph"/>
        <w:numPr>
          <w:ilvl w:val="0"/>
          <w:numId w:val="27"/>
        </w:numPr>
        <w:spacing w:after="200" w:line="276" w:lineRule="auto"/>
        <w:rPr>
          <w:rFonts w:cs="Times New Roman"/>
          <w:szCs w:val="28"/>
        </w:rPr>
      </w:pPr>
      <w:r>
        <w:rPr>
          <w:rFonts w:cs="Times New Roman"/>
          <w:szCs w:val="28"/>
        </w:rPr>
        <w:t>Dị vật đường thở</w:t>
      </w:r>
    </w:p>
    <w:p w:rsidR="00AE7279" w:rsidRDefault="00AE7279" w:rsidP="00AE7279">
      <w:pPr>
        <w:pStyle w:val="ListParagraph"/>
        <w:numPr>
          <w:ilvl w:val="0"/>
          <w:numId w:val="27"/>
        </w:numPr>
        <w:spacing w:after="200" w:line="276" w:lineRule="auto"/>
        <w:rPr>
          <w:rFonts w:cs="Times New Roman"/>
          <w:szCs w:val="28"/>
        </w:rPr>
      </w:pPr>
      <w:r>
        <w:rPr>
          <w:rFonts w:cs="Times New Roman"/>
          <w:szCs w:val="28"/>
        </w:rPr>
        <w:t>Nhượ</w:t>
      </w:r>
      <w:r w:rsidR="00DB7881">
        <w:rPr>
          <w:rFonts w:cs="Times New Roman"/>
          <w:szCs w:val="28"/>
        </w:rPr>
        <w:t xml:space="preserve">c cơ </w:t>
      </w:r>
    </w:p>
    <w:p w:rsidR="00AE7279" w:rsidRPr="00046829" w:rsidRDefault="00AE7279" w:rsidP="00AE7279">
      <w:pPr>
        <w:pStyle w:val="ListParagraph"/>
        <w:numPr>
          <w:ilvl w:val="0"/>
          <w:numId w:val="27"/>
        </w:numPr>
        <w:spacing w:after="200" w:line="276" w:lineRule="auto"/>
        <w:rPr>
          <w:rFonts w:cs="Times New Roman"/>
          <w:szCs w:val="28"/>
          <w:highlight w:val="yellow"/>
        </w:rPr>
      </w:pPr>
      <w:r w:rsidRPr="00046829">
        <w:rPr>
          <w:rFonts w:cs="Times New Roman"/>
          <w:szCs w:val="28"/>
          <w:highlight w:val="yellow"/>
        </w:rPr>
        <w:t>Suy thận mạn</w:t>
      </w:r>
    </w:p>
    <w:p w:rsidR="00AE7279" w:rsidRPr="00CB1005" w:rsidRDefault="00AE7279" w:rsidP="00CB1005">
      <w:pPr>
        <w:pStyle w:val="ListParagraph"/>
        <w:numPr>
          <w:ilvl w:val="0"/>
          <w:numId w:val="18"/>
        </w:numPr>
        <w:spacing w:after="200" w:line="276" w:lineRule="auto"/>
        <w:rPr>
          <w:szCs w:val="28"/>
        </w:rPr>
      </w:pPr>
      <w:r w:rsidRPr="00CB1005">
        <w:rPr>
          <w:szCs w:val="28"/>
        </w:rPr>
        <w:t>Bệnh nhân nam 63 tuổi có tiền sử hút thuốc lá, bị khí phế thũng đã phải thở oxy tại nhà 2l/phút. Diễn biến bệnh 3 ngày nay, ho, sốt, khạc đờm, khó thở phải thở oxy 3 l/phút, vào viện trong tình trạng tím, không phù, x quang phổi có hình ảnh viêm phổi, khí phế thũng. Xét nghiệm khí máu động mạch: PH: 7,32; PCO</w:t>
      </w:r>
      <w:r w:rsidRPr="00CB1005">
        <w:rPr>
          <w:szCs w:val="28"/>
          <w:vertAlign w:val="subscript"/>
        </w:rPr>
        <w:t>2</w:t>
      </w:r>
      <w:r w:rsidRPr="00CB1005">
        <w:rPr>
          <w:szCs w:val="28"/>
        </w:rPr>
        <w:t xml:space="preserve"> 60 mmHg, HCO</w:t>
      </w:r>
      <w:r w:rsidRPr="00CB1005">
        <w:rPr>
          <w:szCs w:val="28"/>
          <w:vertAlign w:val="subscript"/>
        </w:rPr>
        <w:t>3</w:t>
      </w:r>
      <w:r w:rsidRPr="00CB1005">
        <w:rPr>
          <w:szCs w:val="28"/>
          <w:vertAlign w:val="superscript"/>
        </w:rPr>
        <w:t>-</w:t>
      </w:r>
      <w:r w:rsidRPr="00CB1005">
        <w:rPr>
          <w:szCs w:val="28"/>
        </w:rPr>
        <w:t xml:space="preserve"> 33mmol/l, SaO</w:t>
      </w:r>
      <w:r w:rsidRPr="00CB1005">
        <w:rPr>
          <w:szCs w:val="28"/>
          <w:vertAlign w:val="subscript"/>
        </w:rPr>
        <w:t>2</w:t>
      </w:r>
      <w:r w:rsidRPr="00CB1005">
        <w:rPr>
          <w:szCs w:val="28"/>
        </w:rPr>
        <w:t xml:space="preserve"> 78%, SpO</w:t>
      </w:r>
      <w:r w:rsidRPr="00CB1005">
        <w:rPr>
          <w:szCs w:val="28"/>
          <w:vertAlign w:val="subscript"/>
        </w:rPr>
        <w:t>2</w:t>
      </w:r>
      <w:r w:rsidRPr="00CB1005">
        <w:rPr>
          <w:szCs w:val="28"/>
        </w:rPr>
        <w:t xml:space="preserve"> 85%. Chẩn đoán tình trạng rối loạn toan kiềm của bệnh nhân.</w:t>
      </w:r>
    </w:p>
    <w:p w:rsidR="00AE7279" w:rsidRPr="00046829" w:rsidRDefault="00AE7279" w:rsidP="00AE7279">
      <w:pPr>
        <w:pStyle w:val="ListParagraph"/>
        <w:numPr>
          <w:ilvl w:val="0"/>
          <w:numId w:val="29"/>
        </w:numPr>
        <w:spacing w:after="200" w:line="276" w:lineRule="auto"/>
        <w:contextualSpacing w:val="0"/>
        <w:rPr>
          <w:szCs w:val="28"/>
          <w:highlight w:val="yellow"/>
        </w:rPr>
      </w:pPr>
      <w:r w:rsidRPr="00046829">
        <w:rPr>
          <w:szCs w:val="28"/>
          <w:highlight w:val="yellow"/>
        </w:rPr>
        <w:t>Toan hô hấp</w:t>
      </w:r>
    </w:p>
    <w:p w:rsidR="00AE7279" w:rsidRDefault="00AE7279" w:rsidP="00AE7279">
      <w:pPr>
        <w:pStyle w:val="ListParagraph"/>
        <w:numPr>
          <w:ilvl w:val="0"/>
          <w:numId w:val="29"/>
        </w:numPr>
        <w:spacing w:after="200" w:line="276" w:lineRule="auto"/>
        <w:contextualSpacing w:val="0"/>
        <w:rPr>
          <w:szCs w:val="28"/>
        </w:rPr>
      </w:pPr>
      <w:r>
        <w:rPr>
          <w:szCs w:val="28"/>
        </w:rPr>
        <w:t>Kiềm chuyển hóa</w:t>
      </w:r>
    </w:p>
    <w:p w:rsidR="00AE7279" w:rsidRDefault="00AE7279" w:rsidP="00AE7279">
      <w:pPr>
        <w:pStyle w:val="ListParagraph"/>
        <w:numPr>
          <w:ilvl w:val="0"/>
          <w:numId w:val="29"/>
        </w:numPr>
        <w:spacing w:after="200" w:line="276" w:lineRule="auto"/>
        <w:contextualSpacing w:val="0"/>
        <w:rPr>
          <w:szCs w:val="28"/>
        </w:rPr>
      </w:pPr>
      <w:r>
        <w:rPr>
          <w:szCs w:val="28"/>
        </w:rPr>
        <w:t>Kiềm hô hấp</w:t>
      </w:r>
    </w:p>
    <w:p w:rsidR="00AE7279" w:rsidRDefault="00AE7279" w:rsidP="00AE7279">
      <w:pPr>
        <w:pStyle w:val="ListParagraph"/>
        <w:numPr>
          <w:ilvl w:val="0"/>
          <w:numId w:val="29"/>
        </w:numPr>
        <w:spacing w:after="200" w:line="276" w:lineRule="auto"/>
        <w:contextualSpacing w:val="0"/>
        <w:rPr>
          <w:szCs w:val="28"/>
        </w:rPr>
      </w:pPr>
      <w:r>
        <w:rPr>
          <w:szCs w:val="28"/>
        </w:rPr>
        <w:t>Toan chuyển hóa</w:t>
      </w:r>
    </w:p>
    <w:p w:rsidR="00AE7279" w:rsidRDefault="00AE7279" w:rsidP="00CB1005">
      <w:pPr>
        <w:pStyle w:val="ListParagraph"/>
        <w:numPr>
          <w:ilvl w:val="0"/>
          <w:numId w:val="18"/>
        </w:numPr>
        <w:spacing w:after="200" w:line="276" w:lineRule="auto"/>
        <w:contextualSpacing w:val="0"/>
        <w:rPr>
          <w:szCs w:val="28"/>
        </w:rPr>
      </w:pPr>
      <w:r>
        <w:rPr>
          <w:szCs w:val="28"/>
        </w:rPr>
        <w:t>Dấu hiệu Hoover có đặc điểm:</w:t>
      </w:r>
    </w:p>
    <w:p w:rsidR="00AE7279" w:rsidRPr="00BE5019" w:rsidRDefault="00AE7279" w:rsidP="00AE7279">
      <w:pPr>
        <w:pStyle w:val="ListParagraph"/>
        <w:numPr>
          <w:ilvl w:val="0"/>
          <w:numId w:val="30"/>
        </w:numPr>
        <w:spacing w:after="200" w:line="276" w:lineRule="auto"/>
        <w:contextualSpacing w:val="0"/>
        <w:rPr>
          <w:szCs w:val="28"/>
          <w:highlight w:val="yellow"/>
        </w:rPr>
      </w:pPr>
      <w:r w:rsidRPr="00BE5019">
        <w:rPr>
          <w:szCs w:val="28"/>
          <w:highlight w:val="yellow"/>
        </w:rPr>
        <w:t>Giảm đường kính phần dưới lồng ngực khi hít vào</w:t>
      </w:r>
    </w:p>
    <w:p w:rsidR="00AE7279" w:rsidRDefault="00AE7279" w:rsidP="00AE7279">
      <w:pPr>
        <w:pStyle w:val="ListParagraph"/>
        <w:numPr>
          <w:ilvl w:val="0"/>
          <w:numId w:val="30"/>
        </w:numPr>
        <w:spacing w:after="200" w:line="276" w:lineRule="auto"/>
        <w:contextualSpacing w:val="0"/>
        <w:rPr>
          <w:szCs w:val="28"/>
        </w:rPr>
      </w:pPr>
      <w:r>
        <w:rPr>
          <w:szCs w:val="28"/>
        </w:rPr>
        <w:t>Tăng đường kính phần dưới lồng ngực khi hít vào</w:t>
      </w:r>
    </w:p>
    <w:p w:rsidR="00AE7279" w:rsidRDefault="00AE7279" w:rsidP="00AE7279">
      <w:pPr>
        <w:pStyle w:val="ListParagraph"/>
        <w:numPr>
          <w:ilvl w:val="0"/>
          <w:numId w:val="30"/>
        </w:numPr>
        <w:spacing w:after="200" w:line="276" w:lineRule="auto"/>
        <w:contextualSpacing w:val="0"/>
        <w:rPr>
          <w:szCs w:val="28"/>
        </w:rPr>
      </w:pPr>
      <w:r>
        <w:rPr>
          <w:szCs w:val="28"/>
        </w:rPr>
        <w:t>Tăng đường kính phần dưới lồng ngực khi thở ra</w:t>
      </w:r>
    </w:p>
    <w:p w:rsidR="00AE7279" w:rsidRDefault="00AE7279" w:rsidP="00AE7279">
      <w:pPr>
        <w:pStyle w:val="ListParagraph"/>
        <w:numPr>
          <w:ilvl w:val="0"/>
          <w:numId w:val="30"/>
        </w:numPr>
        <w:spacing w:after="200" w:line="276" w:lineRule="auto"/>
        <w:contextualSpacing w:val="0"/>
        <w:rPr>
          <w:szCs w:val="28"/>
        </w:rPr>
      </w:pPr>
      <w:r>
        <w:rPr>
          <w:szCs w:val="28"/>
        </w:rPr>
        <w:t>Giảm đường kính phần dưới lồng ngực khi thở ra</w:t>
      </w:r>
    </w:p>
    <w:p w:rsidR="008C29AE" w:rsidRDefault="008C29AE" w:rsidP="00CB1005">
      <w:pPr>
        <w:pStyle w:val="ListParagraph"/>
        <w:numPr>
          <w:ilvl w:val="0"/>
          <w:numId w:val="18"/>
        </w:numPr>
        <w:spacing w:after="200" w:line="276" w:lineRule="auto"/>
        <w:ind w:left="786"/>
        <w:contextualSpacing w:val="0"/>
        <w:rPr>
          <w:szCs w:val="28"/>
        </w:rPr>
      </w:pPr>
      <w:r>
        <w:rPr>
          <w:szCs w:val="28"/>
        </w:rPr>
        <w:t>Liều than hoạt nói chung cho các trường hợp ngộ độc đường uống( nếu không có yếu tố gì khác đặc biệt) là:</w:t>
      </w:r>
    </w:p>
    <w:p w:rsidR="008C29AE" w:rsidRDefault="008C29AE" w:rsidP="008C29AE">
      <w:pPr>
        <w:pStyle w:val="ListParagraph"/>
        <w:numPr>
          <w:ilvl w:val="0"/>
          <w:numId w:val="31"/>
        </w:numPr>
        <w:spacing w:after="200" w:line="276" w:lineRule="auto"/>
        <w:contextualSpacing w:val="0"/>
        <w:rPr>
          <w:szCs w:val="28"/>
        </w:rPr>
      </w:pPr>
      <w:r>
        <w:rPr>
          <w:szCs w:val="28"/>
        </w:rPr>
        <w:t>20g</w:t>
      </w:r>
    </w:p>
    <w:p w:rsidR="008C29AE" w:rsidRDefault="008C29AE" w:rsidP="008C29AE">
      <w:pPr>
        <w:pStyle w:val="ListParagraph"/>
        <w:numPr>
          <w:ilvl w:val="0"/>
          <w:numId w:val="31"/>
        </w:numPr>
        <w:spacing w:after="200" w:line="276" w:lineRule="auto"/>
        <w:contextualSpacing w:val="0"/>
        <w:rPr>
          <w:szCs w:val="28"/>
        </w:rPr>
      </w:pPr>
      <w:r>
        <w:rPr>
          <w:szCs w:val="28"/>
        </w:rPr>
        <w:t>100g</w:t>
      </w:r>
    </w:p>
    <w:p w:rsidR="008C29AE" w:rsidRDefault="008C29AE" w:rsidP="008C29AE">
      <w:pPr>
        <w:pStyle w:val="ListParagraph"/>
        <w:numPr>
          <w:ilvl w:val="0"/>
          <w:numId w:val="31"/>
        </w:numPr>
        <w:spacing w:after="200" w:line="276" w:lineRule="auto"/>
        <w:contextualSpacing w:val="0"/>
        <w:rPr>
          <w:szCs w:val="28"/>
        </w:rPr>
      </w:pPr>
      <w:r>
        <w:rPr>
          <w:szCs w:val="28"/>
        </w:rPr>
        <w:t>120g</w:t>
      </w:r>
    </w:p>
    <w:p w:rsidR="008C29AE" w:rsidRPr="00046829" w:rsidRDefault="008C29AE" w:rsidP="008C29AE">
      <w:pPr>
        <w:pStyle w:val="ListParagraph"/>
        <w:numPr>
          <w:ilvl w:val="0"/>
          <w:numId w:val="31"/>
        </w:numPr>
        <w:spacing w:after="200" w:line="276" w:lineRule="auto"/>
        <w:contextualSpacing w:val="0"/>
        <w:rPr>
          <w:szCs w:val="28"/>
          <w:highlight w:val="yellow"/>
        </w:rPr>
      </w:pPr>
      <w:r w:rsidRPr="00046829">
        <w:rPr>
          <w:szCs w:val="28"/>
          <w:highlight w:val="yellow"/>
        </w:rPr>
        <w:t>1g/kg cân nặng</w:t>
      </w:r>
    </w:p>
    <w:p w:rsidR="008C29AE" w:rsidRDefault="008C29AE" w:rsidP="00CB1005">
      <w:pPr>
        <w:pStyle w:val="ListParagraph"/>
        <w:numPr>
          <w:ilvl w:val="0"/>
          <w:numId w:val="18"/>
        </w:numPr>
        <w:spacing w:after="200" w:line="276" w:lineRule="auto"/>
        <w:ind w:left="786"/>
        <w:rPr>
          <w:rFonts w:cs="Times New Roman"/>
          <w:szCs w:val="28"/>
        </w:rPr>
      </w:pPr>
      <w:r>
        <w:rPr>
          <w:rFonts w:cs="Times New Roman"/>
          <w:szCs w:val="28"/>
        </w:rPr>
        <w:t>Các nhóm thuốc hạ huyết áp dưới đây có thể gây tăng kali máu trừ:</w:t>
      </w:r>
    </w:p>
    <w:p w:rsidR="008C29AE" w:rsidRPr="00073BBF" w:rsidRDefault="008C29AE" w:rsidP="008C29AE">
      <w:pPr>
        <w:pStyle w:val="ListParagraph"/>
        <w:numPr>
          <w:ilvl w:val="0"/>
          <w:numId w:val="32"/>
        </w:numPr>
        <w:spacing w:after="200" w:line="276" w:lineRule="auto"/>
        <w:rPr>
          <w:rFonts w:cs="Times New Roman"/>
          <w:szCs w:val="28"/>
          <w:highlight w:val="yellow"/>
        </w:rPr>
      </w:pPr>
      <w:r w:rsidRPr="00073BBF">
        <w:rPr>
          <w:rFonts w:cs="Times New Roman"/>
          <w:szCs w:val="28"/>
          <w:highlight w:val="yellow"/>
        </w:rPr>
        <w:t xml:space="preserve">Chẹn kênh </w:t>
      </w:r>
      <w:proofErr w:type="spellStart"/>
      <w:r w:rsidRPr="00073BBF">
        <w:rPr>
          <w:rFonts w:cs="Times New Roman"/>
          <w:szCs w:val="28"/>
          <w:highlight w:val="yellow"/>
        </w:rPr>
        <w:t>canxi</w:t>
      </w:r>
      <w:proofErr w:type="spellEnd"/>
    </w:p>
    <w:p w:rsidR="008C29AE" w:rsidRDefault="008C29AE" w:rsidP="008C29AE">
      <w:pPr>
        <w:pStyle w:val="ListParagraph"/>
        <w:numPr>
          <w:ilvl w:val="0"/>
          <w:numId w:val="32"/>
        </w:numPr>
        <w:spacing w:after="200" w:line="276" w:lineRule="auto"/>
        <w:rPr>
          <w:rFonts w:cs="Times New Roman"/>
          <w:szCs w:val="28"/>
        </w:rPr>
      </w:pPr>
      <w:r>
        <w:rPr>
          <w:rFonts w:cs="Times New Roman"/>
          <w:szCs w:val="28"/>
        </w:rPr>
        <w:t>ức chế thụ thể AT1</w:t>
      </w:r>
    </w:p>
    <w:p w:rsidR="008C29AE" w:rsidRDefault="008C29AE" w:rsidP="008C29AE">
      <w:pPr>
        <w:pStyle w:val="ListParagraph"/>
        <w:numPr>
          <w:ilvl w:val="0"/>
          <w:numId w:val="32"/>
        </w:numPr>
        <w:spacing w:after="200" w:line="276" w:lineRule="auto"/>
        <w:rPr>
          <w:rFonts w:cs="Times New Roman"/>
          <w:szCs w:val="28"/>
        </w:rPr>
      </w:pPr>
      <w:r>
        <w:rPr>
          <w:rFonts w:cs="Times New Roman"/>
          <w:szCs w:val="28"/>
        </w:rPr>
        <w:t>kháng aldosterone</w:t>
      </w:r>
    </w:p>
    <w:p w:rsidR="008C29AE" w:rsidRDefault="008C29AE" w:rsidP="008C29AE">
      <w:pPr>
        <w:pStyle w:val="ListParagraph"/>
        <w:numPr>
          <w:ilvl w:val="0"/>
          <w:numId w:val="32"/>
        </w:numPr>
        <w:spacing w:after="200" w:line="276" w:lineRule="auto"/>
        <w:rPr>
          <w:rFonts w:cs="Times New Roman"/>
          <w:szCs w:val="28"/>
        </w:rPr>
      </w:pPr>
      <w:r>
        <w:rPr>
          <w:rFonts w:cs="Times New Roman"/>
          <w:szCs w:val="28"/>
        </w:rPr>
        <w:t>ức chế men chuyển angiotensin</w:t>
      </w:r>
    </w:p>
    <w:p w:rsidR="008C29AE" w:rsidRDefault="008C29AE" w:rsidP="00CB1005">
      <w:pPr>
        <w:pStyle w:val="ListParagraph"/>
        <w:numPr>
          <w:ilvl w:val="0"/>
          <w:numId w:val="18"/>
        </w:numPr>
        <w:spacing w:after="200" w:line="276" w:lineRule="auto"/>
        <w:ind w:left="786"/>
        <w:contextualSpacing w:val="0"/>
        <w:rPr>
          <w:szCs w:val="28"/>
        </w:rPr>
      </w:pPr>
      <w:r>
        <w:rPr>
          <w:szCs w:val="28"/>
        </w:rPr>
        <w:t>Trong điều trị ngộ độc cấp khí độc, cần:</w:t>
      </w:r>
    </w:p>
    <w:p w:rsidR="008C29AE" w:rsidRPr="00073BBF" w:rsidRDefault="008C29AE" w:rsidP="008C29AE">
      <w:pPr>
        <w:pStyle w:val="ListParagraph"/>
        <w:numPr>
          <w:ilvl w:val="0"/>
          <w:numId w:val="33"/>
        </w:numPr>
        <w:spacing w:after="200" w:line="276" w:lineRule="auto"/>
        <w:contextualSpacing w:val="0"/>
        <w:rPr>
          <w:szCs w:val="28"/>
          <w:highlight w:val="yellow"/>
        </w:rPr>
      </w:pPr>
      <w:r w:rsidRPr="00073BBF">
        <w:rPr>
          <w:szCs w:val="28"/>
          <w:highlight w:val="yellow"/>
        </w:rPr>
        <w:t>Nhanh chóng đưa bệnh nhân ra khỏi vùng ô nhiễm</w:t>
      </w:r>
    </w:p>
    <w:p w:rsidR="008C29AE" w:rsidRDefault="008C29AE" w:rsidP="008C29AE">
      <w:pPr>
        <w:pStyle w:val="ListParagraph"/>
        <w:numPr>
          <w:ilvl w:val="0"/>
          <w:numId w:val="33"/>
        </w:numPr>
        <w:spacing w:after="200" w:line="276" w:lineRule="auto"/>
        <w:contextualSpacing w:val="0"/>
        <w:rPr>
          <w:szCs w:val="28"/>
        </w:rPr>
      </w:pPr>
      <w:r>
        <w:rPr>
          <w:szCs w:val="28"/>
        </w:rPr>
        <w:t>Cho bệnh nhân thở oxy cao áp</w:t>
      </w:r>
    </w:p>
    <w:p w:rsidR="008C29AE" w:rsidRDefault="008C29AE" w:rsidP="008C29AE">
      <w:pPr>
        <w:pStyle w:val="ListParagraph"/>
        <w:numPr>
          <w:ilvl w:val="0"/>
          <w:numId w:val="33"/>
        </w:numPr>
        <w:spacing w:after="200" w:line="276" w:lineRule="auto"/>
        <w:contextualSpacing w:val="0"/>
        <w:rPr>
          <w:szCs w:val="28"/>
        </w:rPr>
      </w:pPr>
      <w:r>
        <w:rPr>
          <w:szCs w:val="28"/>
        </w:rPr>
        <w:t>Xác định loại khí độc trước rồi điều trị sau</w:t>
      </w:r>
    </w:p>
    <w:p w:rsidR="008C29AE" w:rsidRDefault="008C29AE" w:rsidP="008C29AE">
      <w:pPr>
        <w:pStyle w:val="ListParagraph"/>
        <w:numPr>
          <w:ilvl w:val="0"/>
          <w:numId w:val="33"/>
        </w:numPr>
        <w:spacing w:after="200" w:line="276" w:lineRule="auto"/>
        <w:contextualSpacing w:val="0"/>
        <w:rPr>
          <w:szCs w:val="28"/>
        </w:rPr>
      </w:pPr>
      <w:r>
        <w:rPr>
          <w:szCs w:val="28"/>
        </w:rPr>
        <w:t>Tất cả các câu trên đều sai</w:t>
      </w:r>
    </w:p>
    <w:p w:rsidR="008C29AE" w:rsidRPr="00CB1005" w:rsidRDefault="008C29AE" w:rsidP="00CB1005">
      <w:pPr>
        <w:pStyle w:val="ListParagraph"/>
        <w:numPr>
          <w:ilvl w:val="0"/>
          <w:numId w:val="18"/>
        </w:numPr>
        <w:spacing w:after="200" w:line="276" w:lineRule="auto"/>
        <w:rPr>
          <w:szCs w:val="28"/>
        </w:rPr>
      </w:pPr>
      <w:r w:rsidRPr="00CB1005">
        <w:rPr>
          <w:szCs w:val="28"/>
        </w:rPr>
        <w:t>Tư thế của bệnh nhân khi rửa dạ dày:</w:t>
      </w:r>
    </w:p>
    <w:p w:rsidR="008C29AE" w:rsidRDefault="008C29AE" w:rsidP="008C29AE">
      <w:pPr>
        <w:pStyle w:val="ListParagraph"/>
        <w:numPr>
          <w:ilvl w:val="0"/>
          <w:numId w:val="35"/>
        </w:numPr>
        <w:spacing w:after="200" w:line="276" w:lineRule="auto"/>
        <w:contextualSpacing w:val="0"/>
        <w:rPr>
          <w:szCs w:val="28"/>
        </w:rPr>
      </w:pPr>
      <w:r>
        <w:rPr>
          <w:szCs w:val="28"/>
        </w:rPr>
        <w:t>Nằm ngửa ưỡn cổ</w:t>
      </w:r>
    </w:p>
    <w:p w:rsidR="008C29AE" w:rsidRDefault="008C29AE" w:rsidP="008C29AE">
      <w:pPr>
        <w:pStyle w:val="ListParagraph"/>
        <w:numPr>
          <w:ilvl w:val="0"/>
          <w:numId w:val="35"/>
        </w:numPr>
        <w:spacing w:after="200" w:line="276" w:lineRule="auto"/>
        <w:contextualSpacing w:val="0"/>
        <w:rPr>
          <w:szCs w:val="28"/>
        </w:rPr>
      </w:pPr>
      <w:r>
        <w:rPr>
          <w:szCs w:val="28"/>
        </w:rPr>
        <w:t>Nằm nghiêng sang phải</w:t>
      </w:r>
    </w:p>
    <w:p w:rsidR="008C29AE" w:rsidRPr="00073BBF" w:rsidRDefault="008C29AE" w:rsidP="008C29AE">
      <w:pPr>
        <w:pStyle w:val="ListParagraph"/>
        <w:numPr>
          <w:ilvl w:val="0"/>
          <w:numId w:val="35"/>
        </w:numPr>
        <w:spacing w:after="200" w:line="276" w:lineRule="auto"/>
        <w:contextualSpacing w:val="0"/>
        <w:rPr>
          <w:szCs w:val="28"/>
          <w:highlight w:val="yellow"/>
        </w:rPr>
      </w:pPr>
      <w:r w:rsidRPr="00073BBF">
        <w:rPr>
          <w:szCs w:val="28"/>
          <w:highlight w:val="yellow"/>
        </w:rPr>
        <w:t>Nằm nghiêng sang trái, đầu thấp</w:t>
      </w:r>
    </w:p>
    <w:p w:rsidR="008C29AE" w:rsidRDefault="008C29AE" w:rsidP="008C29AE">
      <w:pPr>
        <w:pStyle w:val="ListParagraph"/>
        <w:numPr>
          <w:ilvl w:val="0"/>
          <w:numId w:val="35"/>
        </w:numPr>
        <w:spacing w:after="200" w:line="276" w:lineRule="auto"/>
        <w:contextualSpacing w:val="0"/>
        <w:rPr>
          <w:szCs w:val="28"/>
        </w:rPr>
      </w:pPr>
      <w:r>
        <w:rPr>
          <w:szCs w:val="28"/>
        </w:rPr>
        <w:t>Nằm thẳng</w:t>
      </w:r>
    </w:p>
    <w:p w:rsidR="008C29AE" w:rsidRPr="00CB1005" w:rsidRDefault="008C29AE" w:rsidP="00CB1005">
      <w:pPr>
        <w:pStyle w:val="ListParagraph"/>
        <w:numPr>
          <w:ilvl w:val="0"/>
          <w:numId w:val="18"/>
        </w:numPr>
        <w:spacing w:after="200" w:line="276" w:lineRule="auto"/>
        <w:rPr>
          <w:szCs w:val="28"/>
        </w:rPr>
      </w:pPr>
      <w:r w:rsidRPr="00CB1005">
        <w:rPr>
          <w:szCs w:val="28"/>
        </w:rPr>
        <w:t>Khu vực nào trong cơ thể chứa thể tích nước lớn nhất:</w:t>
      </w:r>
    </w:p>
    <w:p w:rsidR="008C29AE" w:rsidRDefault="008C29AE" w:rsidP="008C29AE">
      <w:pPr>
        <w:pStyle w:val="ListParagraph"/>
        <w:numPr>
          <w:ilvl w:val="0"/>
          <w:numId w:val="37"/>
        </w:numPr>
        <w:spacing w:after="200" w:line="276" w:lineRule="auto"/>
        <w:contextualSpacing w:val="0"/>
        <w:rPr>
          <w:szCs w:val="28"/>
        </w:rPr>
      </w:pPr>
      <w:r>
        <w:rPr>
          <w:szCs w:val="28"/>
        </w:rPr>
        <w:t>Khu vực ngoài tế bào</w:t>
      </w:r>
    </w:p>
    <w:p w:rsidR="008C29AE" w:rsidRDefault="008C29AE" w:rsidP="008C29AE">
      <w:pPr>
        <w:pStyle w:val="ListParagraph"/>
        <w:numPr>
          <w:ilvl w:val="0"/>
          <w:numId w:val="37"/>
        </w:numPr>
        <w:spacing w:after="200" w:line="276" w:lineRule="auto"/>
        <w:contextualSpacing w:val="0"/>
        <w:rPr>
          <w:szCs w:val="28"/>
        </w:rPr>
      </w:pPr>
      <w:r>
        <w:rPr>
          <w:szCs w:val="28"/>
        </w:rPr>
        <w:t>Trong lòng mạch</w:t>
      </w:r>
    </w:p>
    <w:p w:rsidR="008C29AE" w:rsidRPr="00073BBF" w:rsidRDefault="008C29AE" w:rsidP="008C29AE">
      <w:pPr>
        <w:pStyle w:val="ListParagraph"/>
        <w:numPr>
          <w:ilvl w:val="0"/>
          <w:numId w:val="37"/>
        </w:numPr>
        <w:spacing w:after="200" w:line="276" w:lineRule="auto"/>
        <w:contextualSpacing w:val="0"/>
        <w:rPr>
          <w:szCs w:val="28"/>
          <w:highlight w:val="yellow"/>
        </w:rPr>
      </w:pPr>
      <w:r w:rsidRPr="00073BBF">
        <w:rPr>
          <w:szCs w:val="28"/>
          <w:highlight w:val="yellow"/>
        </w:rPr>
        <w:t>Khu vực trong tế bào</w:t>
      </w:r>
    </w:p>
    <w:p w:rsidR="008C29AE" w:rsidRDefault="008C29AE" w:rsidP="008C29AE">
      <w:pPr>
        <w:pStyle w:val="ListParagraph"/>
        <w:numPr>
          <w:ilvl w:val="0"/>
          <w:numId w:val="37"/>
        </w:numPr>
        <w:spacing w:after="200" w:line="276" w:lineRule="auto"/>
        <w:contextualSpacing w:val="0"/>
        <w:rPr>
          <w:szCs w:val="28"/>
        </w:rPr>
      </w:pPr>
      <w:r>
        <w:rPr>
          <w:szCs w:val="28"/>
        </w:rPr>
        <w:t>Khoảng kẽ</w:t>
      </w:r>
    </w:p>
    <w:p w:rsidR="008C29AE" w:rsidRPr="00CB1005" w:rsidRDefault="008C29AE" w:rsidP="00CB1005">
      <w:pPr>
        <w:pStyle w:val="ListParagraph"/>
        <w:numPr>
          <w:ilvl w:val="0"/>
          <w:numId w:val="18"/>
        </w:numPr>
        <w:spacing w:after="200" w:line="276" w:lineRule="auto"/>
        <w:rPr>
          <w:szCs w:val="28"/>
        </w:rPr>
      </w:pPr>
      <w:r w:rsidRPr="00CB1005">
        <w:rPr>
          <w:szCs w:val="28"/>
        </w:rPr>
        <w:t>Thái độ xử trí ngộ độc cấp:</w:t>
      </w:r>
    </w:p>
    <w:p w:rsidR="008C29AE" w:rsidRPr="00073BBF" w:rsidRDefault="008C29AE" w:rsidP="008C29AE">
      <w:pPr>
        <w:pStyle w:val="ListParagraph"/>
        <w:numPr>
          <w:ilvl w:val="0"/>
          <w:numId w:val="39"/>
        </w:numPr>
        <w:spacing w:after="200" w:line="276" w:lineRule="auto"/>
        <w:contextualSpacing w:val="0"/>
        <w:rPr>
          <w:szCs w:val="28"/>
          <w:highlight w:val="yellow"/>
        </w:rPr>
      </w:pPr>
      <w:r w:rsidRPr="00073BBF">
        <w:rPr>
          <w:szCs w:val="28"/>
          <w:highlight w:val="yellow"/>
        </w:rPr>
        <w:t>ổn định chức năng sống là biện pháp đầu tiên.</w:t>
      </w:r>
    </w:p>
    <w:p w:rsidR="008C29AE" w:rsidRDefault="008C29AE" w:rsidP="008C29AE">
      <w:pPr>
        <w:pStyle w:val="ListParagraph"/>
        <w:numPr>
          <w:ilvl w:val="0"/>
          <w:numId w:val="39"/>
        </w:numPr>
        <w:spacing w:after="200" w:line="276" w:lineRule="auto"/>
        <w:contextualSpacing w:val="0"/>
        <w:rPr>
          <w:szCs w:val="28"/>
        </w:rPr>
      </w:pPr>
      <w:r>
        <w:rPr>
          <w:szCs w:val="28"/>
        </w:rPr>
        <w:t>Dùng than hoạt cho mọi trường hợp.</w:t>
      </w:r>
    </w:p>
    <w:p w:rsidR="008C29AE" w:rsidRDefault="008C29AE" w:rsidP="008C29AE">
      <w:pPr>
        <w:pStyle w:val="ListParagraph"/>
        <w:numPr>
          <w:ilvl w:val="0"/>
          <w:numId w:val="39"/>
        </w:numPr>
        <w:spacing w:after="200" w:line="276" w:lineRule="auto"/>
        <w:contextualSpacing w:val="0"/>
        <w:rPr>
          <w:szCs w:val="28"/>
        </w:rPr>
      </w:pPr>
      <w:r>
        <w:rPr>
          <w:szCs w:val="28"/>
        </w:rPr>
        <w:t>Loại bỏ chất độc là biện pháp đầu tiên.</w:t>
      </w:r>
    </w:p>
    <w:p w:rsidR="008C29AE" w:rsidRDefault="008C29AE" w:rsidP="008C29AE">
      <w:pPr>
        <w:pStyle w:val="ListParagraph"/>
        <w:numPr>
          <w:ilvl w:val="0"/>
          <w:numId w:val="39"/>
        </w:numPr>
        <w:spacing w:after="200" w:line="276" w:lineRule="auto"/>
        <w:contextualSpacing w:val="0"/>
        <w:rPr>
          <w:szCs w:val="28"/>
        </w:rPr>
      </w:pPr>
      <w:r>
        <w:rPr>
          <w:szCs w:val="28"/>
        </w:rPr>
        <w:t>Không có câu nào đúng</w:t>
      </w:r>
    </w:p>
    <w:p w:rsidR="008C29AE" w:rsidRDefault="008C29AE" w:rsidP="00CB1005">
      <w:pPr>
        <w:pStyle w:val="ListParagraph"/>
        <w:numPr>
          <w:ilvl w:val="0"/>
          <w:numId w:val="18"/>
        </w:numPr>
        <w:spacing w:after="200" w:line="276" w:lineRule="auto"/>
        <w:contextualSpacing w:val="0"/>
        <w:rPr>
          <w:szCs w:val="28"/>
        </w:rPr>
      </w:pPr>
      <w:r>
        <w:rPr>
          <w:szCs w:val="28"/>
        </w:rPr>
        <w:t>Điều trị tăng kali máu 7mEq/l có suy thận cấp vô niệu, KHÔNG  nên cho thuốc nào điều trị cấp cứu:</w:t>
      </w:r>
    </w:p>
    <w:p w:rsidR="008C29AE" w:rsidRDefault="008C29AE" w:rsidP="008C29AE">
      <w:pPr>
        <w:pStyle w:val="ListParagraph"/>
        <w:numPr>
          <w:ilvl w:val="0"/>
          <w:numId w:val="40"/>
        </w:numPr>
        <w:spacing w:after="200" w:line="276" w:lineRule="auto"/>
        <w:contextualSpacing w:val="0"/>
        <w:rPr>
          <w:szCs w:val="28"/>
        </w:rPr>
      </w:pPr>
      <w:r>
        <w:rPr>
          <w:szCs w:val="28"/>
        </w:rPr>
        <w:t>Truyền tĩnh mạch NaHCO</w:t>
      </w:r>
      <w:r>
        <w:rPr>
          <w:szCs w:val="28"/>
          <w:vertAlign w:val="subscript"/>
        </w:rPr>
        <w:t>3</w:t>
      </w:r>
      <w:r>
        <w:rPr>
          <w:szCs w:val="28"/>
        </w:rPr>
        <w:t xml:space="preserve"> 1,4% 500ml ???</w:t>
      </w:r>
    </w:p>
    <w:p w:rsidR="008C29AE" w:rsidRDefault="008C29AE" w:rsidP="008C29AE">
      <w:pPr>
        <w:pStyle w:val="ListParagraph"/>
        <w:numPr>
          <w:ilvl w:val="0"/>
          <w:numId w:val="40"/>
        </w:numPr>
        <w:spacing w:after="200" w:line="276" w:lineRule="auto"/>
        <w:contextualSpacing w:val="0"/>
        <w:rPr>
          <w:szCs w:val="28"/>
        </w:rPr>
      </w:pPr>
      <w:r>
        <w:rPr>
          <w:szCs w:val="28"/>
        </w:rPr>
        <w:t xml:space="preserve">Thụt giữ nhựa trao đổi ion </w:t>
      </w:r>
      <w:proofErr w:type="spellStart"/>
      <w:r>
        <w:rPr>
          <w:szCs w:val="28"/>
        </w:rPr>
        <w:t>kayexalat</w:t>
      </w:r>
      <w:proofErr w:type="spellEnd"/>
      <w:r>
        <w:rPr>
          <w:szCs w:val="28"/>
        </w:rPr>
        <w:t xml:space="preserve">( </w:t>
      </w:r>
      <w:proofErr w:type="spellStart"/>
      <w:r>
        <w:rPr>
          <w:szCs w:val="28"/>
        </w:rPr>
        <w:t>Resonium</w:t>
      </w:r>
      <w:proofErr w:type="spellEnd"/>
      <w:r>
        <w:rPr>
          <w:szCs w:val="28"/>
        </w:rPr>
        <w:t xml:space="preserve"> ) uống 15-30g với 50g sorbitol</w:t>
      </w:r>
    </w:p>
    <w:p w:rsidR="008C29AE" w:rsidRPr="00073BBF" w:rsidRDefault="008C29AE" w:rsidP="008C29AE">
      <w:pPr>
        <w:pStyle w:val="ListParagraph"/>
        <w:numPr>
          <w:ilvl w:val="0"/>
          <w:numId w:val="40"/>
        </w:numPr>
        <w:spacing w:after="200" w:line="276" w:lineRule="auto"/>
        <w:contextualSpacing w:val="0"/>
        <w:rPr>
          <w:szCs w:val="28"/>
          <w:highlight w:val="yellow"/>
        </w:rPr>
      </w:pPr>
      <w:r w:rsidRPr="00073BBF">
        <w:rPr>
          <w:szCs w:val="28"/>
          <w:highlight w:val="yellow"/>
        </w:rPr>
        <w:t>Cho lợi tiểu furosemide 40-60mg tiêm tĩnh mạch</w:t>
      </w:r>
    </w:p>
    <w:p w:rsidR="008C29AE" w:rsidRDefault="008C29AE" w:rsidP="008C29AE">
      <w:pPr>
        <w:pStyle w:val="ListParagraph"/>
        <w:numPr>
          <w:ilvl w:val="0"/>
          <w:numId w:val="40"/>
        </w:numPr>
        <w:spacing w:after="200" w:line="276" w:lineRule="auto"/>
        <w:contextualSpacing w:val="0"/>
        <w:rPr>
          <w:szCs w:val="28"/>
        </w:rPr>
      </w:pPr>
      <w:r>
        <w:rPr>
          <w:szCs w:val="28"/>
        </w:rPr>
        <w:t>Truyền tĩnh mạch 10 đơn vị insulin nhanh trong 125ml glucose 20% trong 30 phút.</w:t>
      </w:r>
    </w:p>
    <w:p w:rsidR="008C29AE" w:rsidRDefault="008C29AE" w:rsidP="00CB1005">
      <w:pPr>
        <w:pStyle w:val="ListParagraph"/>
        <w:numPr>
          <w:ilvl w:val="0"/>
          <w:numId w:val="18"/>
        </w:numPr>
        <w:spacing w:after="200" w:line="276" w:lineRule="auto"/>
        <w:contextualSpacing w:val="0"/>
        <w:rPr>
          <w:szCs w:val="28"/>
        </w:rPr>
      </w:pPr>
      <w:r>
        <w:rPr>
          <w:szCs w:val="28"/>
        </w:rPr>
        <w:t>Các loại thuốc sau có tác dụng hạ kali máu trừ:</w:t>
      </w:r>
    </w:p>
    <w:p w:rsidR="008C29AE" w:rsidRDefault="008C29AE" w:rsidP="008C29AE">
      <w:pPr>
        <w:pStyle w:val="ListParagraph"/>
        <w:numPr>
          <w:ilvl w:val="0"/>
          <w:numId w:val="41"/>
        </w:numPr>
        <w:spacing w:after="200" w:line="276" w:lineRule="auto"/>
        <w:contextualSpacing w:val="0"/>
        <w:rPr>
          <w:szCs w:val="28"/>
        </w:rPr>
      </w:pPr>
      <w:proofErr w:type="spellStart"/>
      <w:r>
        <w:rPr>
          <w:szCs w:val="28"/>
        </w:rPr>
        <w:t>Natribicarbonat</w:t>
      </w:r>
      <w:proofErr w:type="spellEnd"/>
      <w:r>
        <w:rPr>
          <w:szCs w:val="28"/>
        </w:rPr>
        <w:t>.</w:t>
      </w:r>
    </w:p>
    <w:p w:rsidR="008C29AE" w:rsidRDefault="008C29AE" w:rsidP="008C29AE">
      <w:pPr>
        <w:pStyle w:val="ListParagraph"/>
        <w:numPr>
          <w:ilvl w:val="0"/>
          <w:numId w:val="41"/>
        </w:numPr>
        <w:spacing w:after="200" w:line="276" w:lineRule="auto"/>
        <w:contextualSpacing w:val="0"/>
        <w:rPr>
          <w:szCs w:val="28"/>
        </w:rPr>
      </w:pPr>
      <w:r>
        <w:rPr>
          <w:szCs w:val="28"/>
        </w:rPr>
        <w:t>Glucose ưu trương</w:t>
      </w:r>
    </w:p>
    <w:p w:rsidR="008C29AE" w:rsidRDefault="008C29AE" w:rsidP="008C29AE">
      <w:pPr>
        <w:pStyle w:val="ListParagraph"/>
        <w:numPr>
          <w:ilvl w:val="0"/>
          <w:numId w:val="41"/>
        </w:numPr>
        <w:spacing w:after="200" w:line="276" w:lineRule="auto"/>
        <w:contextualSpacing w:val="0"/>
        <w:rPr>
          <w:szCs w:val="28"/>
        </w:rPr>
      </w:pPr>
      <w:proofErr w:type="spellStart"/>
      <w:r>
        <w:rPr>
          <w:szCs w:val="28"/>
        </w:rPr>
        <w:t>Kayaxalat</w:t>
      </w:r>
      <w:proofErr w:type="spellEnd"/>
      <w:r>
        <w:rPr>
          <w:szCs w:val="28"/>
        </w:rPr>
        <w:t>.</w:t>
      </w:r>
    </w:p>
    <w:p w:rsidR="008C29AE" w:rsidRPr="00073BBF" w:rsidRDefault="008C29AE" w:rsidP="008C29AE">
      <w:pPr>
        <w:pStyle w:val="ListParagraph"/>
        <w:numPr>
          <w:ilvl w:val="0"/>
          <w:numId w:val="41"/>
        </w:numPr>
        <w:spacing w:after="200" w:line="276" w:lineRule="auto"/>
        <w:contextualSpacing w:val="0"/>
        <w:rPr>
          <w:szCs w:val="28"/>
          <w:highlight w:val="yellow"/>
        </w:rPr>
      </w:pPr>
      <w:r w:rsidRPr="00073BBF">
        <w:rPr>
          <w:szCs w:val="28"/>
          <w:highlight w:val="yellow"/>
        </w:rPr>
        <w:t>Lợi tiểu kháng aldosterone</w:t>
      </w:r>
    </w:p>
    <w:p w:rsidR="007957EF" w:rsidRDefault="007957EF" w:rsidP="007957EF">
      <w:pPr>
        <w:rPr>
          <w:lang w:val="en-US" w:eastAsia="zh-CN"/>
        </w:rPr>
      </w:pPr>
    </w:p>
    <w:p w:rsidR="00993BC0" w:rsidRDefault="00993BC0" w:rsidP="007957EF">
      <w:pPr>
        <w:rPr>
          <w:lang w:val="en-US" w:eastAsia="zh-CN"/>
        </w:rPr>
      </w:pPr>
    </w:p>
    <w:p w:rsidR="00993BC0" w:rsidRDefault="00993BC0" w:rsidP="007957EF">
      <w:pPr>
        <w:rPr>
          <w:lang w:val="en-US" w:eastAsia="zh-CN"/>
        </w:rPr>
      </w:pPr>
    </w:p>
    <w:p w:rsidR="00993BC0" w:rsidRDefault="00993BC0" w:rsidP="007957EF">
      <w:pPr>
        <w:rPr>
          <w:lang w:val="en-US" w:eastAsia="zh-CN"/>
        </w:rPr>
      </w:pPr>
    </w:p>
    <w:p w:rsidR="00993BC0" w:rsidRDefault="00993BC0" w:rsidP="007957EF">
      <w:pPr>
        <w:rPr>
          <w:lang w:val="en-US" w:eastAsia="zh-CN"/>
        </w:rPr>
      </w:pPr>
    </w:p>
    <w:p w:rsidR="00993BC0" w:rsidRDefault="00993BC0" w:rsidP="007957EF">
      <w:pPr>
        <w:rPr>
          <w:lang w:val="en-US" w:eastAsia="zh-CN"/>
        </w:rPr>
      </w:pPr>
    </w:p>
    <w:p w:rsidR="00993BC0" w:rsidRDefault="00993BC0" w:rsidP="007957EF">
      <w:pPr>
        <w:rPr>
          <w:lang w:val="en-US" w:eastAsia="zh-CN"/>
        </w:rPr>
      </w:pPr>
    </w:p>
    <w:p w:rsidR="00993BC0" w:rsidRDefault="00993BC0" w:rsidP="007957EF">
      <w:pPr>
        <w:rPr>
          <w:lang w:val="en-US" w:eastAsia="zh-CN"/>
        </w:rPr>
      </w:pPr>
    </w:p>
    <w:p w:rsidR="00993BC0" w:rsidRDefault="00993BC0" w:rsidP="007957EF">
      <w:pPr>
        <w:rPr>
          <w:lang w:val="en-US" w:eastAsia="zh-CN"/>
        </w:rPr>
      </w:pPr>
    </w:p>
    <w:p w:rsidR="00600F33" w:rsidRPr="002D1D62" w:rsidRDefault="00993BC0" w:rsidP="002D1D62">
      <w:pPr>
        <w:rPr>
          <w:rStyle w:val="uficommentbody"/>
          <w:lang w:val="en-US"/>
        </w:rPr>
      </w:pPr>
      <w:r>
        <w:rPr>
          <w:lang w:val="en-US"/>
        </w:rPr>
        <w:t>ĐỀ MỚI 2010 – 2016</w:t>
      </w:r>
    </w:p>
    <w:p w:rsidR="002D1D62" w:rsidRPr="002D1D62" w:rsidRDefault="002D1D62" w:rsidP="002D1D62">
      <w:pPr>
        <w:pStyle w:val="ListParagraph"/>
        <w:numPr>
          <w:ilvl w:val="0"/>
          <w:numId w:val="42"/>
        </w:numPr>
        <w:spacing w:line="256" w:lineRule="auto"/>
        <w:rPr>
          <w:rFonts w:cs="Times New Roman"/>
          <w:szCs w:val="28"/>
          <w:lang w:val="vi-VN"/>
        </w:rPr>
      </w:pPr>
      <w:r w:rsidRPr="002D1D62">
        <w:rPr>
          <w:rFonts w:cs="Times New Roman"/>
          <w:szCs w:val="28"/>
          <w:lang w:val="vi-VN"/>
        </w:rPr>
        <w:t xml:space="preserve">   Theo dõi dấu hiệu nặng của HC cường cholinergic?</w:t>
      </w:r>
    </w:p>
    <w:p w:rsidR="002D1D62" w:rsidRDefault="002D1D62" w:rsidP="002D1D62">
      <w:pPr>
        <w:pStyle w:val="ListParagraph"/>
        <w:numPr>
          <w:ilvl w:val="1"/>
          <w:numId w:val="42"/>
        </w:numPr>
        <w:spacing w:line="256" w:lineRule="auto"/>
        <w:rPr>
          <w:rFonts w:cs="Times New Roman"/>
          <w:szCs w:val="28"/>
        </w:rPr>
      </w:pPr>
      <w:r>
        <w:rPr>
          <w:rFonts w:cs="Times New Roman"/>
          <w:szCs w:val="28"/>
        </w:rPr>
        <w:t>Tình trạng hô hấp</w:t>
      </w:r>
    </w:p>
    <w:p w:rsidR="002D1D62" w:rsidRPr="00BE5019" w:rsidRDefault="002D1D62" w:rsidP="002D1D62">
      <w:pPr>
        <w:pStyle w:val="ListParagraph"/>
        <w:numPr>
          <w:ilvl w:val="1"/>
          <w:numId w:val="42"/>
        </w:numPr>
        <w:spacing w:line="256" w:lineRule="auto"/>
        <w:rPr>
          <w:rFonts w:cs="Times New Roman"/>
          <w:szCs w:val="28"/>
          <w:highlight w:val="yellow"/>
        </w:rPr>
      </w:pPr>
      <w:r w:rsidRPr="00BE5019">
        <w:rPr>
          <w:rFonts w:cs="Times New Roman"/>
          <w:szCs w:val="28"/>
          <w:highlight w:val="yellow"/>
        </w:rPr>
        <w:t>Đồng tử giãn, hôn mê</w:t>
      </w:r>
    </w:p>
    <w:p w:rsidR="002D1D62" w:rsidRDefault="002D1D62" w:rsidP="002D1D62">
      <w:pPr>
        <w:pStyle w:val="ListParagraph"/>
        <w:numPr>
          <w:ilvl w:val="1"/>
          <w:numId w:val="42"/>
        </w:numPr>
        <w:spacing w:line="256" w:lineRule="auto"/>
        <w:rPr>
          <w:rFonts w:cs="Times New Roman"/>
          <w:szCs w:val="28"/>
        </w:rPr>
      </w:pPr>
      <w:r>
        <w:rPr>
          <w:rFonts w:cs="Times New Roman"/>
          <w:szCs w:val="28"/>
        </w:rPr>
        <w:t>Mạch HA</w:t>
      </w:r>
    </w:p>
    <w:p w:rsidR="002D1D62" w:rsidRPr="00BE5019" w:rsidRDefault="002D1D62" w:rsidP="002D1D62">
      <w:pPr>
        <w:pStyle w:val="ListParagraph"/>
        <w:numPr>
          <w:ilvl w:val="0"/>
          <w:numId w:val="42"/>
        </w:numPr>
        <w:spacing w:line="256" w:lineRule="auto"/>
        <w:rPr>
          <w:rFonts w:cs="Times New Roman"/>
          <w:szCs w:val="28"/>
          <w:highlight w:val="yellow"/>
        </w:rPr>
      </w:pPr>
      <w:r>
        <w:rPr>
          <w:rFonts w:cs="Times New Roman"/>
          <w:color w:val="141823"/>
          <w:szCs w:val="28"/>
          <w:shd w:val="clear" w:color="auto" w:fill="F6F7F8"/>
        </w:rPr>
        <w:t xml:space="preserve">Xử trí ngộ độc </w:t>
      </w:r>
      <w:proofErr w:type="spellStart"/>
      <w:r>
        <w:rPr>
          <w:rFonts w:cs="Times New Roman"/>
          <w:color w:val="141823"/>
          <w:szCs w:val="28"/>
          <w:shd w:val="clear" w:color="auto" w:fill="F6F7F8"/>
        </w:rPr>
        <w:t>opiat</w:t>
      </w:r>
      <w:proofErr w:type="spellEnd"/>
      <w:r>
        <w:rPr>
          <w:rFonts w:cs="Times New Roman"/>
          <w:color w:val="141823"/>
          <w:szCs w:val="28"/>
          <w:shd w:val="clear" w:color="auto" w:fill="F6F7F8"/>
        </w:rPr>
        <w:br/>
      </w:r>
      <w:r w:rsidRPr="00BE5019">
        <w:rPr>
          <w:rFonts w:cs="Times New Roman"/>
          <w:color w:val="141823"/>
          <w:szCs w:val="28"/>
          <w:highlight w:val="yellow"/>
          <w:shd w:val="clear" w:color="auto" w:fill="F6F7F8"/>
        </w:rPr>
        <w:t xml:space="preserve">A. Thông khí và sử dụng </w:t>
      </w:r>
      <w:proofErr w:type="spellStart"/>
      <w:r w:rsidRPr="00BE5019">
        <w:rPr>
          <w:rFonts w:cs="Times New Roman"/>
          <w:color w:val="141823"/>
          <w:szCs w:val="28"/>
          <w:highlight w:val="yellow"/>
          <w:shd w:val="clear" w:color="auto" w:fill="F6F7F8"/>
        </w:rPr>
        <w:t>Naloxon</w:t>
      </w:r>
      <w:proofErr w:type="spellEnd"/>
      <w:r w:rsidRPr="00BE5019">
        <w:rPr>
          <w:rFonts w:cs="Times New Roman"/>
          <w:color w:val="141823"/>
          <w:szCs w:val="28"/>
          <w:highlight w:val="yellow"/>
          <w:shd w:val="clear" w:color="auto" w:fill="F6F7F8"/>
        </w:rPr>
        <w:t xml:space="preserve"> khi có tình trạng hôn mê và suy hô hấp</w:t>
      </w:r>
    </w:p>
    <w:p w:rsidR="002D1D62" w:rsidRDefault="002D1D62" w:rsidP="002D1D62">
      <w:pPr>
        <w:pStyle w:val="ListParagraph"/>
        <w:numPr>
          <w:ilvl w:val="0"/>
          <w:numId w:val="42"/>
        </w:numPr>
        <w:spacing w:line="256" w:lineRule="auto"/>
        <w:rPr>
          <w:rFonts w:cs="Times New Roman"/>
          <w:szCs w:val="28"/>
        </w:rPr>
      </w:pPr>
      <w:r>
        <w:rPr>
          <w:rFonts w:cs="Times New Roman"/>
          <w:szCs w:val="28"/>
        </w:rPr>
        <w:t>BN ngộ độc cấp thuốc ngủ, hôn mê thì tư thế BN khi vận chuyển là:</w:t>
      </w:r>
    </w:p>
    <w:p w:rsidR="002D1D62" w:rsidRDefault="002D1D62" w:rsidP="002D1D62">
      <w:pPr>
        <w:pStyle w:val="ListParagraph"/>
        <w:numPr>
          <w:ilvl w:val="1"/>
          <w:numId w:val="42"/>
        </w:numPr>
        <w:spacing w:line="256" w:lineRule="auto"/>
        <w:rPr>
          <w:rFonts w:cs="Times New Roman"/>
          <w:szCs w:val="28"/>
        </w:rPr>
      </w:pPr>
      <w:r>
        <w:rPr>
          <w:rFonts w:cs="Times New Roman"/>
          <w:szCs w:val="28"/>
        </w:rPr>
        <w:t>Nằm đầu cao</w:t>
      </w:r>
    </w:p>
    <w:p w:rsidR="002D1D62" w:rsidRDefault="002D1D62" w:rsidP="002D1D62">
      <w:pPr>
        <w:pStyle w:val="ListParagraph"/>
        <w:numPr>
          <w:ilvl w:val="1"/>
          <w:numId w:val="42"/>
        </w:numPr>
        <w:spacing w:line="256" w:lineRule="auto"/>
        <w:rPr>
          <w:rFonts w:cs="Times New Roman"/>
          <w:szCs w:val="28"/>
        </w:rPr>
      </w:pPr>
      <w:r>
        <w:rPr>
          <w:rFonts w:cs="Times New Roman"/>
          <w:szCs w:val="28"/>
        </w:rPr>
        <w:t>Đầu thấp</w:t>
      </w:r>
    </w:p>
    <w:p w:rsidR="002D1D62" w:rsidRPr="00BE5019" w:rsidRDefault="002D1D62" w:rsidP="002D1D62">
      <w:pPr>
        <w:pStyle w:val="ListParagraph"/>
        <w:numPr>
          <w:ilvl w:val="1"/>
          <w:numId w:val="42"/>
        </w:numPr>
        <w:spacing w:line="256" w:lineRule="auto"/>
        <w:rPr>
          <w:rFonts w:cs="Times New Roman"/>
          <w:szCs w:val="28"/>
          <w:highlight w:val="yellow"/>
        </w:rPr>
      </w:pPr>
      <w:r w:rsidRPr="00BE5019">
        <w:rPr>
          <w:rFonts w:cs="Times New Roman"/>
          <w:szCs w:val="28"/>
          <w:highlight w:val="yellow"/>
        </w:rPr>
        <w:t>Nằm nghiêng an toàn</w:t>
      </w:r>
    </w:p>
    <w:p w:rsidR="002D1D62" w:rsidRDefault="002D1D62" w:rsidP="002D1D62">
      <w:pPr>
        <w:pStyle w:val="ListParagraph"/>
        <w:numPr>
          <w:ilvl w:val="1"/>
          <w:numId w:val="42"/>
        </w:numPr>
        <w:spacing w:line="256" w:lineRule="auto"/>
        <w:rPr>
          <w:rFonts w:cs="Times New Roman"/>
          <w:szCs w:val="28"/>
        </w:rPr>
      </w:pPr>
      <w:r>
        <w:rPr>
          <w:rFonts w:cs="Times New Roman"/>
          <w:szCs w:val="28"/>
        </w:rPr>
        <w:t>Nằm ngửa</w:t>
      </w:r>
    </w:p>
    <w:p w:rsidR="002D1D62" w:rsidRDefault="002D1D62" w:rsidP="002D1D62">
      <w:pPr>
        <w:pStyle w:val="ListParagraph"/>
        <w:numPr>
          <w:ilvl w:val="0"/>
          <w:numId w:val="42"/>
        </w:numPr>
        <w:spacing w:line="256" w:lineRule="auto"/>
        <w:rPr>
          <w:rFonts w:cs="Times New Roman"/>
          <w:szCs w:val="28"/>
        </w:rPr>
      </w:pPr>
      <w:r>
        <w:rPr>
          <w:rFonts w:cs="Times New Roman"/>
          <w:szCs w:val="28"/>
        </w:rPr>
        <w:t>Tăng kali có triệu chứng nguy hiểm khi?</w:t>
      </w:r>
    </w:p>
    <w:p w:rsidR="002D1D62" w:rsidRDefault="002D1D62" w:rsidP="002D1D62">
      <w:pPr>
        <w:pStyle w:val="ListParagraph"/>
        <w:ind w:left="360"/>
        <w:rPr>
          <w:rFonts w:cs="Times New Roman"/>
          <w:szCs w:val="28"/>
        </w:rPr>
      </w:pPr>
      <w:r w:rsidRPr="00BE5019">
        <w:rPr>
          <w:rFonts w:cs="Times New Roman"/>
          <w:szCs w:val="28"/>
          <w:highlight w:val="yellow"/>
        </w:rPr>
        <w:t>Rối loạn nhịp tim</w:t>
      </w:r>
    </w:p>
    <w:p w:rsidR="002D1D62" w:rsidRPr="002D1D62" w:rsidRDefault="002D1D62" w:rsidP="002D1D62">
      <w:pPr>
        <w:pStyle w:val="ListParagraph"/>
        <w:numPr>
          <w:ilvl w:val="0"/>
          <w:numId w:val="42"/>
        </w:numPr>
        <w:spacing w:line="256" w:lineRule="auto"/>
        <w:rPr>
          <w:rFonts w:cs="Times New Roman"/>
          <w:szCs w:val="28"/>
        </w:rPr>
      </w:pPr>
      <w:r>
        <w:rPr>
          <w:rFonts w:cs="Times New Roman"/>
          <w:szCs w:val="28"/>
        </w:rPr>
        <w:t xml:space="preserve">Ngộ độc cấp </w:t>
      </w:r>
      <w:proofErr w:type="spellStart"/>
      <w:r>
        <w:rPr>
          <w:rFonts w:cs="Times New Roman"/>
          <w:szCs w:val="28"/>
        </w:rPr>
        <w:t>phospho</w:t>
      </w:r>
      <w:proofErr w:type="spellEnd"/>
      <w:r>
        <w:rPr>
          <w:rFonts w:cs="Times New Roman"/>
          <w:szCs w:val="28"/>
        </w:rPr>
        <w:t xml:space="preserve"> hữu cơ thì thuốc gắn </w:t>
      </w:r>
      <w:proofErr w:type="spellStart"/>
      <w:r>
        <w:rPr>
          <w:rFonts w:cs="Times New Roman"/>
          <w:szCs w:val="28"/>
        </w:rPr>
        <w:t>với:</w:t>
      </w:r>
      <w:r w:rsidRPr="002D1D62">
        <w:rPr>
          <w:rFonts w:cs="Times New Roman"/>
          <w:szCs w:val="28"/>
        </w:rPr>
        <w:t>ChE</w:t>
      </w:r>
      <w:proofErr w:type="spellEnd"/>
    </w:p>
    <w:p w:rsidR="002D1D62" w:rsidRDefault="002D1D62" w:rsidP="002D1D62">
      <w:pPr>
        <w:pStyle w:val="ListParagraph"/>
        <w:numPr>
          <w:ilvl w:val="0"/>
          <w:numId w:val="42"/>
        </w:numPr>
        <w:spacing w:line="256" w:lineRule="auto"/>
        <w:rPr>
          <w:rFonts w:cs="Times New Roman"/>
          <w:szCs w:val="28"/>
        </w:rPr>
      </w:pPr>
      <w:r>
        <w:rPr>
          <w:rFonts w:cs="Times New Roman"/>
          <w:szCs w:val="28"/>
        </w:rPr>
        <w:t>Nguyên nhân gây toan hô hấp trừ?</w:t>
      </w:r>
    </w:p>
    <w:p w:rsidR="002D1D62" w:rsidRPr="002D1D62" w:rsidRDefault="002D1D62" w:rsidP="002D1D62">
      <w:pPr>
        <w:pStyle w:val="ListParagraph"/>
        <w:numPr>
          <w:ilvl w:val="1"/>
          <w:numId w:val="42"/>
        </w:numPr>
        <w:spacing w:line="256" w:lineRule="auto"/>
        <w:rPr>
          <w:rFonts w:cs="Times New Roman"/>
          <w:szCs w:val="28"/>
        </w:rPr>
      </w:pPr>
      <w:r w:rsidRPr="002D1D62">
        <w:rPr>
          <w:rFonts w:cs="Times New Roman"/>
          <w:szCs w:val="28"/>
        </w:rPr>
        <w:t xml:space="preserve">Gù vẹo </w:t>
      </w:r>
      <w:proofErr w:type="spellStart"/>
      <w:r w:rsidRPr="002D1D62">
        <w:rPr>
          <w:rFonts w:cs="Times New Roman"/>
          <w:szCs w:val="28"/>
        </w:rPr>
        <w:t>cs</w:t>
      </w:r>
      <w:proofErr w:type="spellEnd"/>
    </w:p>
    <w:p w:rsidR="002D1D62" w:rsidRDefault="002D1D62" w:rsidP="002D1D62">
      <w:pPr>
        <w:pStyle w:val="ListParagraph"/>
        <w:numPr>
          <w:ilvl w:val="1"/>
          <w:numId w:val="42"/>
        </w:numPr>
        <w:spacing w:line="256" w:lineRule="auto"/>
        <w:rPr>
          <w:rFonts w:cs="Times New Roman"/>
          <w:szCs w:val="28"/>
        </w:rPr>
      </w:pPr>
      <w:r>
        <w:rPr>
          <w:rFonts w:cs="Times New Roman"/>
          <w:szCs w:val="28"/>
        </w:rPr>
        <w:t xml:space="preserve">Tổn thương </w:t>
      </w:r>
      <w:proofErr w:type="spellStart"/>
      <w:r>
        <w:rPr>
          <w:rFonts w:cs="Times New Roman"/>
          <w:szCs w:val="28"/>
        </w:rPr>
        <w:t>cs</w:t>
      </w:r>
      <w:proofErr w:type="spellEnd"/>
      <w:r>
        <w:rPr>
          <w:rFonts w:cs="Times New Roman"/>
          <w:szCs w:val="28"/>
        </w:rPr>
        <w:t xml:space="preserve"> đoạn cổ</w:t>
      </w:r>
    </w:p>
    <w:p w:rsidR="002D1D62" w:rsidRDefault="002D1D62" w:rsidP="002D1D62">
      <w:pPr>
        <w:pStyle w:val="ListParagraph"/>
        <w:numPr>
          <w:ilvl w:val="1"/>
          <w:numId w:val="42"/>
        </w:numPr>
        <w:spacing w:line="256" w:lineRule="auto"/>
        <w:rPr>
          <w:rFonts w:cs="Times New Roman"/>
          <w:szCs w:val="28"/>
        </w:rPr>
      </w:pPr>
      <w:r>
        <w:rPr>
          <w:rFonts w:cs="Times New Roman"/>
          <w:szCs w:val="28"/>
        </w:rPr>
        <w:t>Co thắt TQ</w:t>
      </w:r>
    </w:p>
    <w:p w:rsidR="002D1D62" w:rsidRPr="00073BBF" w:rsidRDefault="002D1D62" w:rsidP="002D1D62">
      <w:pPr>
        <w:pStyle w:val="ListParagraph"/>
        <w:numPr>
          <w:ilvl w:val="1"/>
          <w:numId w:val="42"/>
        </w:numPr>
        <w:spacing w:line="256" w:lineRule="auto"/>
        <w:rPr>
          <w:rFonts w:cs="Times New Roman"/>
          <w:szCs w:val="28"/>
          <w:highlight w:val="yellow"/>
        </w:rPr>
      </w:pPr>
      <w:r w:rsidRPr="00073BBF">
        <w:rPr>
          <w:rFonts w:cs="Times New Roman"/>
          <w:szCs w:val="28"/>
          <w:highlight w:val="yellow"/>
        </w:rPr>
        <w:t>Suy thận cấp</w:t>
      </w:r>
    </w:p>
    <w:p w:rsidR="002D1D62" w:rsidRPr="002D1D62" w:rsidRDefault="002D1D62" w:rsidP="002D1D62">
      <w:pPr>
        <w:pStyle w:val="ListParagraph"/>
        <w:numPr>
          <w:ilvl w:val="0"/>
          <w:numId w:val="42"/>
        </w:numPr>
        <w:rPr>
          <w:rStyle w:val="uficommentbody"/>
          <w:rFonts w:cs="Times New Roman"/>
          <w:color w:val="141823"/>
          <w:szCs w:val="28"/>
          <w:shd w:val="clear" w:color="auto" w:fill="F6F7F8"/>
        </w:rPr>
      </w:pPr>
      <w:r w:rsidRPr="002D1D62">
        <w:rPr>
          <w:rStyle w:val="uficommentbody"/>
          <w:rFonts w:cs="Times New Roman"/>
          <w:color w:val="141823"/>
          <w:szCs w:val="28"/>
          <w:shd w:val="clear" w:color="auto" w:fill="F6F7F8"/>
        </w:rPr>
        <w:t xml:space="preserve">Nguyên nhân gây hạ </w:t>
      </w:r>
      <w:proofErr w:type="spellStart"/>
      <w:r w:rsidRPr="002D1D62">
        <w:rPr>
          <w:rStyle w:val="uficommentbody"/>
          <w:rFonts w:cs="Times New Roman"/>
          <w:color w:val="141823"/>
          <w:szCs w:val="28"/>
          <w:shd w:val="clear" w:color="auto" w:fill="F6F7F8"/>
        </w:rPr>
        <w:t>Natri</w:t>
      </w:r>
      <w:proofErr w:type="spellEnd"/>
      <w:r w:rsidRPr="002D1D62">
        <w:rPr>
          <w:rStyle w:val="uficommentbody"/>
          <w:rFonts w:cs="Times New Roman"/>
          <w:color w:val="141823"/>
          <w:szCs w:val="28"/>
          <w:shd w:val="clear" w:color="auto" w:fill="F6F7F8"/>
        </w:rPr>
        <w:t xml:space="preserve"> máu: </w:t>
      </w:r>
    </w:p>
    <w:p w:rsidR="002D1D62" w:rsidRPr="002D1D62" w:rsidRDefault="002D1D62" w:rsidP="002D1D62">
      <w:pPr>
        <w:pStyle w:val="ListParagraph"/>
        <w:ind w:left="709"/>
        <w:rPr>
          <w:rStyle w:val="uficommentbody"/>
          <w:rFonts w:cs="Times New Roman"/>
          <w:color w:val="141823"/>
          <w:szCs w:val="28"/>
          <w:shd w:val="clear" w:color="auto" w:fill="F6F7F8"/>
        </w:rPr>
      </w:pPr>
      <w:r w:rsidRPr="00BE5019">
        <w:rPr>
          <w:rStyle w:val="uficommentbody"/>
          <w:rFonts w:cs="Times New Roman"/>
          <w:color w:val="141823"/>
          <w:szCs w:val="28"/>
          <w:highlight w:val="yellow"/>
          <w:shd w:val="clear" w:color="auto" w:fill="F6F7F8"/>
        </w:rPr>
        <w:t>A. Suy giáp</w:t>
      </w:r>
      <w:bookmarkStart w:id="0" w:name="_GoBack"/>
      <w:bookmarkEnd w:id="0"/>
    </w:p>
    <w:p w:rsidR="002D1D62" w:rsidRPr="002D1D62" w:rsidRDefault="002D1D62" w:rsidP="002D1D62">
      <w:pPr>
        <w:pStyle w:val="ListParagraph"/>
        <w:ind w:left="709"/>
        <w:rPr>
          <w:rStyle w:val="uficommentbody"/>
          <w:rFonts w:cs="Times New Roman"/>
          <w:color w:val="141823"/>
          <w:szCs w:val="28"/>
          <w:shd w:val="clear" w:color="auto" w:fill="F6F7F8"/>
        </w:rPr>
      </w:pPr>
      <w:r w:rsidRPr="002D1D62">
        <w:rPr>
          <w:rStyle w:val="uficommentbody"/>
          <w:rFonts w:cs="Times New Roman"/>
          <w:color w:val="141823"/>
          <w:szCs w:val="28"/>
          <w:shd w:val="clear" w:color="auto" w:fill="F6F7F8"/>
        </w:rPr>
        <w:t>B. Suy tim</w:t>
      </w:r>
    </w:p>
    <w:p w:rsidR="002D1D62" w:rsidRPr="002D1D62" w:rsidRDefault="002D1D62" w:rsidP="002D1D62">
      <w:pPr>
        <w:pStyle w:val="ListParagraph"/>
        <w:ind w:left="709"/>
        <w:rPr>
          <w:rStyle w:val="uficommentbody"/>
          <w:rFonts w:cs="Times New Roman"/>
          <w:color w:val="141823"/>
          <w:szCs w:val="28"/>
          <w:shd w:val="clear" w:color="auto" w:fill="F6F7F8"/>
        </w:rPr>
      </w:pPr>
      <w:r w:rsidRPr="002D1D62">
        <w:rPr>
          <w:rStyle w:val="uficommentbody"/>
          <w:rFonts w:cs="Times New Roman"/>
          <w:color w:val="141823"/>
          <w:szCs w:val="28"/>
          <w:shd w:val="clear" w:color="auto" w:fill="F6F7F8"/>
        </w:rPr>
        <w:t>C. Đái tháo nhạt trung ương và thận</w:t>
      </w:r>
    </w:p>
    <w:p w:rsidR="002D1D62" w:rsidRPr="002D1D62" w:rsidRDefault="002D1D62" w:rsidP="002D1D62">
      <w:pPr>
        <w:pStyle w:val="ListParagraph"/>
        <w:ind w:left="709"/>
        <w:rPr>
          <w:rStyle w:val="uficommentbody"/>
          <w:rFonts w:cs="Times New Roman"/>
          <w:color w:val="141823"/>
          <w:szCs w:val="28"/>
          <w:shd w:val="clear" w:color="auto" w:fill="F6F7F8"/>
        </w:rPr>
      </w:pPr>
      <w:r w:rsidRPr="002D1D62">
        <w:rPr>
          <w:rStyle w:val="uficommentbody"/>
          <w:rFonts w:cs="Times New Roman"/>
          <w:color w:val="141823"/>
          <w:szCs w:val="28"/>
          <w:shd w:val="clear" w:color="auto" w:fill="F6F7F8"/>
        </w:rPr>
        <w:t>D. Cả 3 nguyên nhân trên</w:t>
      </w:r>
    </w:p>
    <w:p w:rsidR="002D1D62" w:rsidRDefault="002D1D62" w:rsidP="002D1D62">
      <w:pPr>
        <w:rPr>
          <w:rFonts w:cs="Times New Roman"/>
          <w:color w:val="141823"/>
          <w:szCs w:val="28"/>
          <w:shd w:val="clear" w:color="auto" w:fill="F6F7F8"/>
        </w:rPr>
      </w:pPr>
      <w:r>
        <w:rPr>
          <w:rFonts w:cs="Times New Roman"/>
          <w:color w:val="141823"/>
          <w:szCs w:val="28"/>
          <w:shd w:val="clear" w:color="auto" w:fill="F6F7F8"/>
          <w:lang w:val="en-US"/>
        </w:rPr>
        <w:t xml:space="preserve">8. </w:t>
      </w:r>
      <w:r w:rsidRPr="00F200B9">
        <w:rPr>
          <w:rFonts w:cs="Times New Roman"/>
          <w:color w:val="141823"/>
          <w:szCs w:val="28"/>
          <w:shd w:val="clear" w:color="auto" w:fill="F6F7F8"/>
        </w:rPr>
        <w:t>N</w:t>
      </w:r>
      <w:r>
        <w:rPr>
          <w:rFonts w:cs="Times New Roman"/>
          <w:color w:val="141823"/>
          <w:szCs w:val="28"/>
          <w:shd w:val="clear" w:color="auto" w:fill="F6F7F8"/>
        </w:rPr>
        <w:t>guyên tắc xử trí cấp cứu đường tiêu hóa đầu tiên</w:t>
      </w:r>
    </w:p>
    <w:p w:rsidR="002D1D62" w:rsidRDefault="002D1D62" w:rsidP="002D1D62">
      <w:pPr>
        <w:ind w:left="709"/>
        <w:rPr>
          <w:rFonts w:cs="Times New Roman"/>
          <w:color w:val="141823"/>
          <w:szCs w:val="28"/>
          <w:shd w:val="clear" w:color="auto" w:fill="F6F7F8"/>
        </w:rPr>
      </w:pPr>
      <w:r w:rsidRPr="00F200B9">
        <w:rPr>
          <w:rFonts w:cs="Times New Roman"/>
          <w:color w:val="141823"/>
          <w:szCs w:val="28"/>
          <w:shd w:val="clear" w:color="auto" w:fill="F6F7F8"/>
        </w:rPr>
        <w:t>A. T</w:t>
      </w:r>
      <w:r>
        <w:rPr>
          <w:rFonts w:cs="Times New Roman"/>
          <w:color w:val="141823"/>
          <w:szCs w:val="28"/>
          <w:shd w:val="clear" w:color="auto" w:fill="F6F7F8"/>
        </w:rPr>
        <w:t>han hoạt</w:t>
      </w:r>
    </w:p>
    <w:p w:rsidR="002D1D62" w:rsidRDefault="002D1D62" w:rsidP="002D1D62">
      <w:pPr>
        <w:ind w:left="709"/>
        <w:rPr>
          <w:rFonts w:cs="Times New Roman"/>
          <w:color w:val="141823"/>
          <w:szCs w:val="28"/>
          <w:shd w:val="clear" w:color="auto" w:fill="F6F7F8"/>
        </w:rPr>
      </w:pPr>
      <w:r w:rsidRPr="00F200B9">
        <w:rPr>
          <w:rFonts w:cs="Times New Roman"/>
          <w:color w:val="141823"/>
          <w:szCs w:val="28"/>
          <w:shd w:val="clear" w:color="auto" w:fill="F6F7F8"/>
        </w:rPr>
        <w:t>B. R</w:t>
      </w:r>
      <w:r>
        <w:rPr>
          <w:rFonts w:cs="Times New Roman"/>
          <w:color w:val="141823"/>
          <w:szCs w:val="28"/>
          <w:shd w:val="clear" w:color="auto" w:fill="F6F7F8"/>
        </w:rPr>
        <w:t>ửa ruột</w:t>
      </w:r>
    </w:p>
    <w:p w:rsidR="002D1D62" w:rsidRPr="00F200B9" w:rsidRDefault="002D1D62" w:rsidP="002D1D62">
      <w:pPr>
        <w:ind w:left="709"/>
      </w:pPr>
      <w:r w:rsidRPr="00073BBF">
        <w:rPr>
          <w:rFonts w:cs="Times New Roman"/>
          <w:color w:val="141823"/>
          <w:szCs w:val="28"/>
          <w:highlight w:val="yellow"/>
          <w:shd w:val="clear" w:color="auto" w:fill="F6F7F8"/>
        </w:rPr>
        <w:t>C. Phân loại bệnh nhân hồi sức…</w:t>
      </w:r>
    </w:p>
    <w:p w:rsidR="002D1D62" w:rsidRPr="00F200B9" w:rsidRDefault="002D1D62" w:rsidP="002D1D62">
      <w:r w:rsidRPr="002D1D62">
        <w:t xml:space="preserve">9. </w:t>
      </w:r>
      <w:r>
        <w:rPr>
          <w:rFonts w:cs="Times New Roman"/>
          <w:color w:val="141823"/>
          <w:szCs w:val="28"/>
          <w:shd w:val="clear" w:color="auto" w:fill="F6F7F8"/>
        </w:rPr>
        <w:t>Phù phổi cấp ở BN suy thận mạn do ng.nhân gì?</w:t>
      </w:r>
    </w:p>
    <w:p w:rsidR="00F52081" w:rsidRPr="00073BBF" w:rsidRDefault="002D1D62" w:rsidP="002D1D62">
      <w:pPr>
        <w:rPr>
          <w:rStyle w:val="apple-converted-space"/>
          <w:rFonts w:cs="Times New Roman"/>
          <w:noProof/>
          <w:color w:val="141823"/>
          <w:szCs w:val="28"/>
          <w:shd w:val="clear" w:color="auto" w:fill="F6F7F8"/>
        </w:rPr>
      </w:pPr>
      <w:r w:rsidRPr="002D1D62">
        <w:rPr>
          <w:rFonts w:cs="Times New Roman"/>
          <w:noProof/>
          <w:color w:val="141823"/>
          <w:szCs w:val="28"/>
          <w:shd w:val="clear" w:color="auto" w:fill="F6F7F8"/>
        </w:rPr>
        <w:t xml:space="preserve">10. </w:t>
      </w:r>
      <w:r w:rsidRPr="00F200B9">
        <w:rPr>
          <w:rFonts w:cs="Times New Roman"/>
          <w:noProof/>
          <w:color w:val="141823"/>
          <w:szCs w:val="28"/>
          <w:shd w:val="clear" w:color="auto" w:fill="F6F7F8"/>
        </w:rPr>
        <w:t>T</w:t>
      </w:r>
      <w:r>
        <w:rPr>
          <w:rFonts w:cs="Times New Roman"/>
          <w:noProof/>
          <w:color w:val="141823"/>
          <w:szCs w:val="28"/>
          <w:shd w:val="clear" w:color="auto" w:fill="F6F7F8"/>
        </w:rPr>
        <w:t xml:space="preserve">oan máu không có biến chứng tim mạch điều trị bicarbonat khi nào </w:t>
      </w:r>
      <w:r>
        <w:rPr>
          <w:rStyle w:val="apple-converted-space"/>
          <w:rFonts w:cs="Times New Roman"/>
          <w:noProof/>
          <w:color w:val="141823"/>
          <w:szCs w:val="28"/>
          <w:shd w:val="clear" w:color="auto" w:fill="F6F7F8"/>
        </w:rPr>
        <w:t> </w:t>
      </w:r>
      <w:r w:rsidR="00073BBF" w:rsidRPr="00073BBF">
        <w:rPr>
          <w:rStyle w:val="apple-converted-space"/>
          <w:rFonts w:cs="Times New Roman"/>
          <w:noProof/>
          <w:color w:val="141823"/>
          <w:szCs w:val="28"/>
          <w:shd w:val="clear" w:color="auto" w:fill="F6F7F8"/>
        </w:rPr>
        <w:t>pH&lt;7,1</w:t>
      </w:r>
    </w:p>
    <w:p w:rsidR="00F52081" w:rsidRDefault="00F52081" w:rsidP="002D1D62">
      <w:pPr>
        <w:rPr>
          <w:rStyle w:val="apple-converted-space"/>
          <w:rFonts w:cs="Times New Roman"/>
          <w:noProof/>
          <w:color w:val="141823"/>
          <w:szCs w:val="28"/>
          <w:shd w:val="clear" w:color="auto" w:fill="F6F7F8"/>
        </w:rPr>
      </w:pPr>
    </w:p>
    <w:p w:rsidR="00F52081" w:rsidRDefault="00F52081" w:rsidP="002D1D62">
      <w:pPr>
        <w:rPr>
          <w:rStyle w:val="apple-converted-space"/>
          <w:rFonts w:cs="Times New Roman"/>
          <w:noProof/>
          <w:color w:val="141823"/>
          <w:szCs w:val="28"/>
          <w:shd w:val="clear" w:color="auto" w:fill="F6F7F8"/>
        </w:rPr>
      </w:pPr>
    </w:p>
    <w:p w:rsidR="00F52081" w:rsidRDefault="00F52081" w:rsidP="002D1D62">
      <w:pPr>
        <w:rPr>
          <w:rStyle w:val="apple-converted-space"/>
          <w:rFonts w:cs="Times New Roman"/>
          <w:noProof/>
          <w:color w:val="141823"/>
          <w:szCs w:val="28"/>
          <w:shd w:val="clear" w:color="auto" w:fill="F6F7F8"/>
        </w:rPr>
      </w:pPr>
    </w:p>
    <w:p w:rsidR="00F52081" w:rsidRDefault="00F52081" w:rsidP="002D1D62">
      <w:pPr>
        <w:rPr>
          <w:rStyle w:val="apple-converted-space"/>
          <w:rFonts w:cs="Times New Roman"/>
          <w:noProof/>
          <w:color w:val="141823"/>
          <w:szCs w:val="28"/>
          <w:shd w:val="clear" w:color="auto" w:fill="F6F7F8"/>
          <w:lang w:val="en-US"/>
        </w:rPr>
      </w:pPr>
      <w:r>
        <w:rPr>
          <w:rStyle w:val="apple-converted-space"/>
          <w:rFonts w:cs="Times New Roman"/>
          <w:noProof/>
          <w:color w:val="141823"/>
          <w:szCs w:val="28"/>
          <w:shd w:val="clear" w:color="auto" w:fill="F6F7F8"/>
          <w:lang w:val="en-US"/>
        </w:rPr>
        <w:t>ĐỀ NĂM 2015</w:t>
      </w:r>
    </w:p>
    <w:p w:rsidR="00F52081" w:rsidRDefault="00F52081" w:rsidP="00F52081">
      <w:pPr>
        <w:pStyle w:val="ListParagraph"/>
        <w:numPr>
          <w:ilvl w:val="0"/>
          <w:numId w:val="43"/>
        </w:numPr>
        <w:spacing w:line="256" w:lineRule="auto"/>
        <w:rPr>
          <w:rFonts w:cs="Times New Roman"/>
          <w:color w:val="000000" w:themeColor="text1"/>
          <w:szCs w:val="28"/>
        </w:rPr>
      </w:pPr>
      <w:r>
        <w:rPr>
          <w:rFonts w:cs="Times New Roman"/>
          <w:color w:val="000000" w:themeColor="text1"/>
          <w:szCs w:val="28"/>
        </w:rPr>
        <w:t xml:space="preserve">Thuốc giải độc đặc hiệu của phosphor hữu cơ: </w:t>
      </w:r>
      <w:r w:rsidRPr="00073BBF">
        <w:rPr>
          <w:rFonts w:cs="Times New Roman"/>
          <w:color w:val="000000" w:themeColor="text1"/>
          <w:szCs w:val="28"/>
          <w:highlight w:val="yellow"/>
        </w:rPr>
        <w:t>PAM</w:t>
      </w:r>
    </w:p>
    <w:p w:rsidR="00F52081" w:rsidRDefault="00F52081" w:rsidP="00F52081">
      <w:pPr>
        <w:pStyle w:val="ListParagraph"/>
        <w:numPr>
          <w:ilvl w:val="0"/>
          <w:numId w:val="43"/>
        </w:numPr>
        <w:spacing w:line="256" w:lineRule="auto"/>
        <w:rPr>
          <w:rFonts w:cs="Times New Roman"/>
          <w:color w:val="000000" w:themeColor="text1"/>
          <w:szCs w:val="28"/>
        </w:rPr>
      </w:pPr>
      <w:r>
        <w:rPr>
          <w:rFonts w:cs="Times New Roman"/>
          <w:color w:val="000000" w:themeColor="text1"/>
          <w:szCs w:val="28"/>
        </w:rPr>
        <w:t>Triệu chứng giai đoạn nặng của ngộ độc phosphor hữu cơ? SHH…</w:t>
      </w:r>
    </w:p>
    <w:p w:rsidR="00F52081" w:rsidRDefault="00F52081" w:rsidP="00F52081">
      <w:pPr>
        <w:pStyle w:val="ListParagraph"/>
        <w:numPr>
          <w:ilvl w:val="0"/>
          <w:numId w:val="43"/>
        </w:numPr>
        <w:spacing w:line="256" w:lineRule="auto"/>
        <w:rPr>
          <w:rFonts w:cs="Times New Roman"/>
          <w:color w:val="000000" w:themeColor="text1"/>
          <w:szCs w:val="28"/>
        </w:rPr>
      </w:pPr>
      <w:r>
        <w:rPr>
          <w:rFonts w:cs="Times New Roman"/>
          <w:color w:val="000000" w:themeColor="text1"/>
          <w:szCs w:val="28"/>
        </w:rPr>
        <w:t>Chỉ định dùng than hoạt?</w:t>
      </w:r>
    </w:p>
    <w:p w:rsidR="00F52081" w:rsidRDefault="00F52081" w:rsidP="00F52081">
      <w:pPr>
        <w:pStyle w:val="ListParagraph"/>
        <w:numPr>
          <w:ilvl w:val="0"/>
          <w:numId w:val="43"/>
        </w:numPr>
        <w:spacing w:line="256" w:lineRule="auto"/>
        <w:rPr>
          <w:rFonts w:cs="Times New Roman"/>
          <w:color w:val="000000" w:themeColor="text1"/>
          <w:szCs w:val="28"/>
        </w:rPr>
      </w:pPr>
      <w:r>
        <w:rPr>
          <w:rFonts w:cs="Times New Roman"/>
          <w:color w:val="000000" w:themeColor="text1"/>
          <w:szCs w:val="28"/>
        </w:rPr>
        <w:t>Bản chất than hoạt?</w:t>
      </w:r>
    </w:p>
    <w:p w:rsidR="00F52081" w:rsidRDefault="00F52081" w:rsidP="00F52081">
      <w:pPr>
        <w:pStyle w:val="ListParagraph"/>
        <w:numPr>
          <w:ilvl w:val="0"/>
          <w:numId w:val="43"/>
        </w:numPr>
        <w:spacing w:line="256" w:lineRule="auto"/>
        <w:rPr>
          <w:rFonts w:cs="Times New Roman"/>
          <w:color w:val="000000" w:themeColor="text1"/>
          <w:szCs w:val="28"/>
        </w:rPr>
      </w:pPr>
      <w:r>
        <w:rPr>
          <w:rFonts w:cs="Times New Roman"/>
          <w:color w:val="000000" w:themeColor="text1"/>
          <w:szCs w:val="28"/>
        </w:rPr>
        <w:t xml:space="preserve">Tăng K máu có biểu hiện RL nhịp tim, cần xử trí gì ngay: Tiêm </w:t>
      </w:r>
      <w:proofErr w:type="spellStart"/>
      <w:r>
        <w:rPr>
          <w:rFonts w:cs="Times New Roman"/>
          <w:color w:val="000000" w:themeColor="text1"/>
          <w:szCs w:val="28"/>
        </w:rPr>
        <w:t>calci</w:t>
      </w:r>
      <w:proofErr w:type="spellEnd"/>
      <w:r>
        <w:rPr>
          <w:rFonts w:cs="Times New Roman"/>
          <w:color w:val="000000" w:themeColor="text1"/>
          <w:szCs w:val="28"/>
        </w:rPr>
        <w:t xml:space="preserve">? </w:t>
      </w:r>
    </w:p>
    <w:p w:rsidR="00F52081" w:rsidRDefault="00F52081" w:rsidP="00F52081">
      <w:pPr>
        <w:pStyle w:val="ListParagraph"/>
        <w:numPr>
          <w:ilvl w:val="0"/>
          <w:numId w:val="43"/>
        </w:numPr>
        <w:spacing w:line="256" w:lineRule="auto"/>
        <w:rPr>
          <w:rFonts w:cs="Times New Roman"/>
          <w:color w:val="000000" w:themeColor="text1"/>
          <w:szCs w:val="28"/>
        </w:rPr>
      </w:pPr>
      <w:r>
        <w:rPr>
          <w:rFonts w:cs="Times New Roman"/>
          <w:color w:val="000000" w:themeColor="text1"/>
          <w:szCs w:val="28"/>
        </w:rPr>
        <w:t>Công thứ</w:t>
      </w:r>
      <w:r w:rsidR="00DB7881">
        <w:rPr>
          <w:rFonts w:cs="Times New Roman"/>
          <w:color w:val="000000" w:themeColor="text1"/>
          <w:szCs w:val="28"/>
        </w:rPr>
        <w:t>c tính anion g</w:t>
      </w:r>
      <w:r>
        <w:rPr>
          <w:rFonts w:cs="Times New Roman"/>
          <w:color w:val="000000" w:themeColor="text1"/>
          <w:szCs w:val="28"/>
        </w:rPr>
        <w:t>ap?</w:t>
      </w:r>
    </w:p>
    <w:p w:rsidR="00DB7881" w:rsidRDefault="00F52081" w:rsidP="00DB7881">
      <w:pPr>
        <w:pStyle w:val="ListParagraph"/>
        <w:numPr>
          <w:ilvl w:val="0"/>
          <w:numId w:val="43"/>
        </w:numPr>
        <w:spacing w:line="256" w:lineRule="auto"/>
        <w:rPr>
          <w:rFonts w:cs="Times New Roman"/>
          <w:color w:val="000000" w:themeColor="text1"/>
          <w:szCs w:val="28"/>
        </w:rPr>
      </w:pPr>
      <w:r>
        <w:rPr>
          <w:rFonts w:cs="Times New Roman"/>
          <w:color w:val="000000" w:themeColor="text1"/>
          <w:szCs w:val="28"/>
        </w:rPr>
        <w:t>Toan nào không tăng anion gap?</w:t>
      </w:r>
    </w:p>
    <w:p w:rsidR="00DB7881" w:rsidRDefault="00F52081" w:rsidP="00DB7881">
      <w:pPr>
        <w:pStyle w:val="ListParagraph"/>
        <w:numPr>
          <w:ilvl w:val="1"/>
          <w:numId w:val="5"/>
        </w:numPr>
        <w:spacing w:line="256" w:lineRule="auto"/>
        <w:rPr>
          <w:rFonts w:cs="Times New Roman"/>
          <w:color w:val="000000" w:themeColor="text1"/>
          <w:szCs w:val="28"/>
        </w:rPr>
      </w:pPr>
      <w:r w:rsidRPr="00DB7881">
        <w:rPr>
          <w:rFonts w:cs="Times New Roman"/>
          <w:color w:val="000000" w:themeColor="text1"/>
          <w:szCs w:val="28"/>
        </w:rPr>
        <w:t xml:space="preserve">Toan </w:t>
      </w:r>
      <w:proofErr w:type="spellStart"/>
      <w:r w:rsidRPr="00DB7881">
        <w:rPr>
          <w:rFonts w:cs="Times New Roman"/>
          <w:color w:val="000000" w:themeColor="text1"/>
          <w:szCs w:val="28"/>
        </w:rPr>
        <w:t>lactic?T</w:t>
      </w:r>
      <w:proofErr w:type="spellEnd"/>
    </w:p>
    <w:p w:rsidR="00DB7881" w:rsidRPr="00073BBF" w:rsidRDefault="00DB7881" w:rsidP="00DB7881">
      <w:pPr>
        <w:pStyle w:val="ListParagraph"/>
        <w:numPr>
          <w:ilvl w:val="1"/>
          <w:numId w:val="5"/>
        </w:numPr>
        <w:spacing w:line="256" w:lineRule="auto"/>
        <w:rPr>
          <w:rFonts w:cs="Times New Roman"/>
          <w:color w:val="000000" w:themeColor="text1"/>
          <w:szCs w:val="28"/>
          <w:highlight w:val="yellow"/>
        </w:rPr>
      </w:pPr>
      <w:r w:rsidRPr="00073BBF">
        <w:rPr>
          <w:rFonts w:cs="Times New Roman"/>
          <w:color w:val="000000" w:themeColor="text1"/>
          <w:szCs w:val="28"/>
          <w:highlight w:val="yellow"/>
        </w:rPr>
        <w:t>T</w:t>
      </w:r>
      <w:r w:rsidR="00F52081" w:rsidRPr="00073BBF">
        <w:rPr>
          <w:rFonts w:cs="Times New Roman"/>
          <w:color w:val="000000" w:themeColor="text1"/>
          <w:szCs w:val="28"/>
          <w:highlight w:val="yellow"/>
        </w:rPr>
        <w:t>oan ống thậ</w:t>
      </w:r>
      <w:r w:rsidRPr="00073BBF">
        <w:rPr>
          <w:rFonts w:cs="Times New Roman"/>
          <w:color w:val="000000" w:themeColor="text1"/>
          <w:szCs w:val="28"/>
          <w:highlight w:val="yellow"/>
        </w:rPr>
        <w:t>n</w:t>
      </w:r>
    </w:p>
    <w:p w:rsidR="00DB7881" w:rsidRDefault="00DB7881" w:rsidP="00DB7881">
      <w:pPr>
        <w:pStyle w:val="ListParagraph"/>
        <w:numPr>
          <w:ilvl w:val="1"/>
          <w:numId w:val="5"/>
        </w:numPr>
        <w:spacing w:line="256" w:lineRule="auto"/>
        <w:rPr>
          <w:rFonts w:cs="Times New Roman"/>
          <w:color w:val="000000" w:themeColor="text1"/>
          <w:szCs w:val="28"/>
        </w:rPr>
      </w:pPr>
      <w:r>
        <w:rPr>
          <w:rFonts w:cs="Times New Roman"/>
          <w:color w:val="000000" w:themeColor="text1"/>
          <w:szCs w:val="28"/>
        </w:rPr>
        <w:t xml:space="preserve">Toan </w:t>
      </w:r>
      <w:proofErr w:type="spellStart"/>
      <w:r>
        <w:rPr>
          <w:rFonts w:cs="Times New Roman"/>
          <w:color w:val="000000" w:themeColor="text1"/>
          <w:szCs w:val="28"/>
        </w:rPr>
        <w:t>ceton</w:t>
      </w:r>
      <w:proofErr w:type="spellEnd"/>
    </w:p>
    <w:p w:rsidR="00F52081" w:rsidRPr="00DB7881" w:rsidRDefault="00DB7881" w:rsidP="00DB7881">
      <w:pPr>
        <w:pStyle w:val="ListParagraph"/>
        <w:numPr>
          <w:ilvl w:val="1"/>
          <w:numId w:val="5"/>
        </w:numPr>
        <w:spacing w:line="256" w:lineRule="auto"/>
        <w:rPr>
          <w:rFonts w:cs="Times New Roman"/>
          <w:color w:val="000000" w:themeColor="text1"/>
          <w:szCs w:val="28"/>
        </w:rPr>
      </w:pPr>
      <w:r>
        <w:rPr>
          <w:rFonts w:cs="Times New Roman"/>
          <w:color w:val="000000" w:themeColor="text1"/>
          <w:szCs w:val="28"/>
        </w:rPr>
        <w:t>S</w:t>
      </w:r>
      <w:r w:rsidR="00F52081" w:rsidRPr="00DB7881">
        <w:rPr>
          <w:rFonts w:cs="Times New Roman"/>
          <w:color w:val="000000" w:themeColor="text1"/>
          <w:szCs w:val="28"/>
        </w:rPr>
        <w:t>uy thận</w:t>
      </w:r>
    </w:p>
    <w:p w:rsidR="00F52081" w:rsidRPr="00DB7881" w:rsidRDefault="00F52081" w:rsidP="00DB7881">
      <w:pPr>
        <w:pStyle w:val="ListParagraph"/>
        <w:numPr>
          <w:ilvl w:val="0"/>
          <w:numId w:val="43"/>
        </w:numPr>
        <w:spacing w:line="256" w:lineRule="auto"/>
        <w:rPr>
          <w:rFonts w:cs="Times New Roman"/>
          <w:color w:val="000000" w:themeColor="text1"/>
          <w:szCs w:val="28"/>
        </w:rPr>
      </w:pPr>
      <w:r w:rsidRPr="00DB7881">
        <w:rPr>
          <w:rFonts w:cs="Times New Roman"/>
          <w:color w:val="000000" w:themeColor="text1"/>
          <w:szCs w:val="28"/>
        </w:rPr>
        <w:t xml:space="preserve">Hạ K gây biến chứng </w:t>
      </w:r>
      <w:proofErr w:type="spellStart"/>
      <w:r w:rsidRPr="00DB7881">
        <w:rPr>
          <w:rFonts w:cs="Times New Roman"/>
          <w:color w:val="000000" w:themeColor="text1"/>
          <w:szCs w:val="28"/>
        </w:rPr>
        <w:t>gì?RL</w:t>
      </w:r>
      <w:proofErr w:type="spellEnd"/>
      <w:r w:rsidRPr="00DB7881">
        <w:rPr>
          <w:rFonts w:cs="Times New Roman"/>
          <w:color w:val="000000" w:themeColor="text1"/>
          <w:szCs w:val="28"/>
        </w:rPr>
        <w:t xml:space="preserve"> nhịp </w:t>
      </w:r>
      <w:proofErr w:type="spellStart"/>
      <w:r w:rsidRPr="00DB7881">
        <w:rPr>
          <w:rFonts w:cs="Times New Roman"/>
          <w:color w:val="000000" w:themeColor="text1"/>
          <w:szCs w:val="28"/>
        </w:rPr>
        <w:t>tim?Co</w:t>
      </w:r>
      <w:proofErr w:type="spellEnd"/>
      <w:r w:rsidRPr="00DB7881">
        <w:rPr>
          <w:rFonts w:cs="Times New Roman"/>
          <w:color w:val="000000" w:themeColor="text1"/>
          <w:szCs w:val="28"/>
        </w:rPr>
        <w:t xml:space="preserve"> giật</w:t>
      </w:r>
    </w:p>
    <w:p w:rsidR="005A0B1C" w:rsidRDefault="005A0B1C" w:rsidP="005A0B1C">
      <w:pPr>
        <w:tabs>
          <w:tab w:val="left" w:pos="1372"/>
        </w:tabs>
        <w:ind w:left="360"/>
        <w:rPr>
          <w:rFonts w:cs="Times New Roman"/>
          <w:szCs w:val="28"/>
        </w:rPr>
      </w:pPr>
    </w:p>
    <w:p w:rsidR="005A0B1C" w:rsidRDefault="005A0B1C" w:rsidP="005A0B1C">
      <w:pPr>
        <w:tabs>
          <w:tab w:val="left" w:pos="1372"/>
        </w:tabs>
        <w:ind w:left="360"/>
        <w:rPr>
          <w:rFonts w:cs="Times New Roman"/>
          <w:szCs w:val="28"/>
        </w:rPr>
      </w:pPr>
    </w:p>
    <w:p w:rsidR="005A0B1C" w:rsidRDefault="005A0B1C" w:rsidP="005A0B1C">
      <w:pPr>
        <w:tabs>
          <w:tab w:val="left" w:pos="1372"/>
        </w:tabs>
        <w:ind w:left="360"/>
        <w:rPr>
          <w:rFonts w:cs="Times New Roman"/>
          <w:szCs w:val="28"/>
        </w:rPr>
      </w:pPr>
    </w:p>
    <w:p w:rsidR="005A0B1C" w:rsidRPr="005A0B1C" w:rsidRDefault="005A0B1C" w:rsidP="005A0B1C">
      <w:pPr>
        <w:tabs>
          <w:tab w:val="left" w:pos="1372"/>
        </w:tabs>
        <w:ind w:left="360"/>
        <w:rPr>
          <w:rFonts w:cs="Times New Roman"/>
          <w:szCs w:val="28"/>
        </w:rPr>
      </w:pPr>
      <w:r w:rsidRPr="005A0B1C">
        <w:rPr>
          <w:rFonts w:cs="Times New Roman"/>
          <w:szCs w:val="28"/>
        </w:rPr>
        <w:t>ĐỀ NỘI TRÚ 2016</w:t>
      </w:r>
    </w:p>
    <w:p w:rsidR="005A0B1C" w:rsidRDefault="005A0B1C" w:rsidP="005A0B1C">
      <w:pPr>
        <w:rPr>
          <w:rFonts w:cs="Times New Roman"/>
          <w:szCs w:val="28"/>
        </w:rPr>
      </w:pPr>
      <w:r>
        <w:rPr>
          <w:rFonts w:cs="Times New Roman"/>
          <w:szCs w:val="28"/>
        </w:rPr>
        <w:t>1. Khoảng trống Anion bằng (Na+K-Cl-HC03)? 16±4</w:t>
      </w:r>
    </w:p>
    <w:p w:rsidR="005A0B1C" w:rsidRDefault="005A0B1C" w:rsidP="005A0B1C">
      <w:pPr>
        <w:rPr>
          <w:rFonts w:cs="Times New Roman"/>
          <w:szCs w:val="28"/>
        </w:rPr>
      </w:pPr>
      <w:r>
        <w:rPr>
          <w:rFonts w:cs="Times New Roman"/>
          <w:szCs w:val="28"/>
        </w:rPr>
        <w:t>2. Thay đổi nào không có trong sốc?</w:t>
      </w:r>
    </w:p>
    <w:p w:rsidR="005A0B1C" w:rsidRDefault="005A0B1C" w:rsidP="005A0B1C">
      <w:pPr>
        <w:pStyle w:val="ListParagraph"/>
        <w:numPr>
          <w:ilvl w:val="0"/>
          <w:numId w:val="44"/>
        </w:numPr>
        <w:spacing w:after="200" w:line="276" w:lineRule="auto"/>
        <w:rPr>
          <w:rFonts w:cs="Times New Roman"/>
          <w:szCs w:val="28"/>
        </w:rPr>
      </w:pPr>
      <w:r>
        <w:rPr>
          <w:rFonts w:cs="Times New Roman"/>
          <w:szCs w:val="28"/>
        </w:rPr>
        <w:t>Sức co bóp cơ tim</w:t>
      </w:r>
    </w:p>
    <w:p w:rsidR="005A0B1C" w:rsidRDefault="005A0B1C" w:rsidP="005A0B1C">
      <w:pPr>
        <w:pStyle w:val="ListParagraph"/>
        <w:numPr>
          <w:ilvl w:val="0"/>
          <w:numId w:val="44"/>
        </w:numPr>
        <w:spacing w:after="200" w:line="276" w:lineRule="auto"/>
        <w:rPr>
          <w:rFonts w:cs="Times New Roman"/>
          <w:szCs w:val="28"/>
        </w:rPr>
      </w:pPr>
      <w:r>
        <w:rPr>
          <w:rFonts w:cs="Times New Roman"/>
          <w:szCs w:val="28"/>
        </w:rPr>
        <w:t>Sự giãn nở mạch</w:t>
      </w:r>
    </w:p>
    <w:p w:rsidR="005A0B1C" w:rsidRPr="00073BBF" w:rsidRDefault="005A0B1C" w:rsidP="005A0B1C">
      <w:pPr>
        <w:pStyle w:val="ListParagraph"/>
        <w:numPr>
          <w:ilvl w:val="0"/>
          <w:numId w:val="44"/>
        </w:numPr>
        <w:spacing w:after="200" w:line="276" w:lineRule="auto"/>
        <w:rPr>
          <w:rFonts w:cs="Times New Roman"/>
          <w:szCs w:val="28"/>
          <w:highlight w:val="yellow"/>
        </w:rPr>
      </w:pPr>
      <w:r w:rsidRPr="00073BBF">
        <w:rPr>
          <w:rFonts w:cs="Times New Roman"/>
          <w:szCs w:val="28"/>
          <w:highlight w:val="yellow"/>
        </w:rPr>
        <w:t>Tổng chiều dài mạch</w:t>
      </w:r>
    </w:p>
    <w:p w:rsidR="00F52081" w:rsidRPr="00F52081" w:rsidRDefault="00F52081" w:rsidP="002D1D62">
      <w:pPr>
        <w:rPr>
          <w:rFonts w:cs="Times New Roman"/>
          <w:noProof/>
          <w:color w:val="141823"/>
          <w:szCs w:val="28"/>
          <w:shd w:val="clear" w:color="auto" w:fill="F6F7F8"/>
          <w:lang w:val="en-US"/>
        </w:rPr>
      </w:pPr>
    </w:p>
    <w:sectPr w:rsidR="00F52081" w:rsidRPr="00F52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lvl w:ilvl="0">
      <w:start w:val="20"/>
      <w:numFmt w:val="decimal"/>
      <w:lvlText w:val="%1."/>
      <w:lvlJc w:val="left"/>
      <w:pPr>
        <w:ind w:left="72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
    <w:nsid w:val="0000000B"/>
    <w:multiLevelType w:val="multilevel"/>
    <w:tmpl w:val="0000000B"/>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0000000D"/>
    <w:multiLevelType w:val="multilevel"/>
    <w:tmpl w:val="0000000D"/>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00000015"/>
    <w:multiLevelType w:val="multilevel"/>
    <w:tmpl w:val="00000015"/>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00000016"/>
    <w:multiLevelType w:val="multilevel"/>
    <w:tmpl w:val="00000016"/>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00000018"/>
    <w:multiLevelType w:val="multilevel"/>
    <w:tmpl w:val="00000018"/>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00000019"/>
    <w:multiLevelType w:val="multilevel"/>
    <w:tmpl w:val="00000019"/>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0000001D"/>
    <w:multiLevelType w:val="multilevel"/>
    <w:tmpl w:val="0000001D"/>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0000001E"/>
    <w:multiLevelType w:val="multilevel"/>
    <w:tmpl w:val="0000001E"/>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nsid w:val="00000025"/>
    <w:multiLevelType w:val="multilevel"/>
    <w:tmpl w:val="00000025"/>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nsid w:val="00000026"/>
    <w:multiLevelType w:val="multilevel"/>
    <w:tmpl w:val="00000026"/>
    <w:lvl w:ilvl="0">
      <w:start w:val="8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0000002A"/>
    <w:multiLevelType w:val="multilevel"/>
    <w:tmpl w:val="0000002A"/>
    <w:lvl w:ilvl="0">
      <w:start w:val="93"/>
      <w:numFmt w:val="decimal"/>
      <w:lvlText w:val="%1."/>
      <w:lvlJc w:val="left"/>
      <w:pPr>
        <w:ind w:left="720" w:hanging="360"/>
      </w:pPr>
      <w:rPr>
        <w:spacing w:val="1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000002B"/>
    <w:multiLevelType w:val="multilevel"/>
    <w:tmpl w:val="0000002B"/>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nsid w:val="00000036"/>
    <w:multiLevelType w:val="multilevel"/>
    <w:tmpl w:val="00000036"/>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nsid w:val="0000003A"/>
    <w:multiLevelType w:val="multilevel"/>
    <w:tmpl w:val="EE8ABD0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00000046"/>
    <w:multiLevelType w:val="multilevel"/>
    <w:tmpl w:val="00000046"/>
    <w:lvl w:ilvl="0">
      <w:start w:val="6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00000047"/>
    <w:multiLevelType w:val="multilevel"/>
    <w:tmpl w:val="00000047"/>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nsid w:val="00000052"/>
    <w:multiLevelType w:val="multilevel"/>
    <w:tmpl w:val="00000052"/>
    <w:lvl w:ilvl="0">
      <w:start w:val="3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00000055"/>
    <w:multiLevelType w:val="multilevel"/>
    <w:tmpl w:val="00000055"/>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nsid w:val="00000057"/>
    <w:multiLevelType w:val="multilevel"/>
    <w:tmpl w:val="00000057"/>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nsid w:val="0000005F"/>
    <w:multiLevelType w:val="multilevel"/>
    <w:tmpl w:val="0000005F"/>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nsid w:val="00000067"/>
    <w:multiLevelType w:val="multilevel"/>
    <w:tmpl w:val="00000067"/>
    <w:lvl w:ilvl="0">
      <w:start w:val="9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0000006F"/>
    <w:multiLevelType w:val="multilevel"/>
    <w:tmpl w:val="0000006F"/>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nsid w:val="00000070"/>
    <w:multiLevelType w:val="multilevel"/>
    <w:tmpl w:val="00000070"/>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nsid w:val="04B53981"/>
    <w:multiLevelType w:val="multilevel"/>
    <w:tmpl w:val="87008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B9C1702"/>
    <w:multiLevelType w:val="hybridMultilevel"/>
    <w:tmpl w:val="D938BB72"/>
    <w:lvl w:ilvl="0" w:tplc="20DAB3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0D7B69D1"/>
    <w:multiLevelType w:val="hybridMultilevel"/>
    <w:tmpl w:val="C4C8A0A2"/>
    <w:lvl w:ilvl="0" w:tplc="9DFEB1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430173F"/>
    <w:multiLevelType w:val="hybridMultilevel"/>
    <w:tmpl w:val="2B8AA972"/>
    <w:lvl w:ilvl="0" w:tplc="169A5B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AF44BAD"/>
    <w:multiLevelType w:val="hybridMultilevel"/>
    <w:tmpl w:val="18609F54"/>
    <w:lvl w:ilvl="0" w:tplc="7EE8EE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1F4B2EE8"/>
    <w:multiLevelType w:val="hybridMultilevel"/>
    <w:tmpl w:val="97EA7E98"/>
    <w:lvl w:ilvl="0" w:tplc="563A6708">
      <w:start w:val="1"/>
      <w:numFmt w:val="decimal"/>
      <w:suff w:val="space"/>
      <w:lvlText w:val="%1."/>
      <w:lvlJc w:val="left"/>
      <w:pPr>
        <w:ind w:left="0" w:firstLine="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20A14C7"/>
    <w:multiLevelType w:val="multilevel"/>
    <w:tmpl w:val="A784E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4CE2709"/>
    <w:multiLevelType w:val="hybridMultilevel"/>
    <w:tmpl w:val="2A3E1ADA"/>
    <w:lvl w:ilvl="0" w:tplc="79541EFE">
      <w:start w:val="1"/>
      <w:numFmt w:val="decimal"/>
      <w:lvlText w:val="%1."/>
      <w:lvlJc w:val="left"/>
      <w:pPr>
        <w:ind w:left="720" w:hanging="360"/>
      </w:pPr>
      <w:rPr>
        <w:rFonts w:ascii="Times New Roman" w:eastAsiaTheme="minorEastAsia"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2D0A262B"/>
    <w:multiLevelType w:val="hybridMultilevel"/>
    <w:tmpl w:val="A3E8A074"/>
    <w:lvl w:ilvl="0" w:tplc="EF24D0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E12195E"/>
    <w:multiLevelType w:val="hybridMultilevel"/>
    <w:tmpl w:val="D51C2164"/>
    <w:lvl w:ilvl="0" w:tplc="51B4F4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357464EC"/>
    <w:multiLevelType w:val="multilevel"/>
    <w:tmpl w:val="DFB84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0B343BB"/>
    <w:multiLevelType w:val="multilevel"/>
    <w:tmpl w:val="2416B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84002F8"/>
    <w:multiLevelType w:val="hybridMultilevel"/>
    <w:tmpl w:val="5686E01E"/>
    <w:lvl w:ilvl="0" w:tplc="20C81A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9B73FA8"/>
    <w:multiLevelType w:val="multilevel"/>
    <w:tmpl w:val="AC0A987C"/>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D655E45"/>
    <w:multiLevelType w:val="hybridMultilevel"/>
    <w:tmpl w:val="C2C48726"/>
    <w:lvl w:ilvl="0" w:tplc="11E25BE0">
      <w:start w:val="1"/>
      <w:numFmt w:val="decimal"/>
      <w:lvlText w:val="%1."/>
      <w:lvlJc w:val="left"/>
      <w:pPr>
        <w:ind w:left="360" w:hanging="360"/>
      </w:pPr>
      <w:rPr>
        <w:rFonts w:ascii="Times New Roman" w:eastAsiaTheme="minorHAnsi" w:hAnsi="Times New Roman" w:cs="Times New Roman"/>
      </w:rPr>
    </w:lvl>
    <w:lvl w:ilvl="1" w:tplc="613A6B2E">
      <w:start w:val="1"/>
      <w:numFmt w:val="upperLetter"/>
      <w:lvlText w:val="%2."/>
      <w:lvlJc w:val="left"/>
      <w:pPr>
        <w:ind w:left="1211" w:hanging="360"/>
      </w:pPr>
      <w:rPr>
        <w:rFonts w:ascii="Times New Roman" w:eastAsiaTheme="minorHAnsi" w:hAnsi="Times New Roman" w:cs="Times New Roman"/>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9">
    <w:nsid w:val="4DD94230"/>
    <w:multiLevelType w:val="hybridMultilevel"/>
    <w:tmpl w:val="C08E9FCC"/>
    <w:lvl w:ilvl="0" w:tplc="50FC29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1C83035"/>
    <w:multiLevelType w:val="hybridMultilevel"/>
    <w:tmpl w:val="6E7AC422"/>
    <w:lvl w:ilvl="0" w:tplc="444A53F0">
      <w:start w:val="1"/>
      <w:numFmt w:val="decimal"/>
      <w:lvlText w:val="%1."/>
      <w:lvlJc w:val="center"/>
      <w:pPr>
        <w:ind w:left="1440" w:hanging="360"/>
      </w:pPr>
      <w:rPr>
        <w:rFonts w:hint="default"/>
      </w:rPr>
    </w:lvl>
    <w:lvl w:ilvl="1" w:tplc="03DA3194">
      <w:start w:val="1"/>
      <w:numFmt w:val="upperLetter"/>
      <w:lvlText w:val="%2."/>
      <w:lvlJc w:val="left"/>
      <w:pPr>
        <w:ind w:left="2160" w:hanging="360"/>
      </w:pPr>
      <w:rPr>
        <w:rFonts w:ascii="Times New Roman" w:eastAsiaTheme="minorHAnsi" w:hAnsi="Times New Roman" w:cs="Times New Roman"/>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573E32EA"/>
    <w:multiLevelType w:val="multilevel"/>
    <w:tmpl w:val="CB58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1B80848"/>
    <w:multiLevelType w:val="hybridMultilevel"/>
    <w:tmpl w:val="FD1E072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66644CC3"/>
    <w:multiLevelType w:val="hybridMultilevel"/>
    <w:tmpl w:val="B56C88AC"/>
    <w:lvl w:ilvl="0" w:tplc="D31C84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4"/>
    <w:lvlOverride w:ilvl="0">
      <w:lvl w:ilvl="0">
        <w:numFmt w:val="upperLetter"/>
        <w:lvlText w:val="%1."/>
        <w:lvlJc w:val="left"/>
      </w:lvl>
    </w:lvlOverride>
  </w:num>
  <w:num w:numId="3">
    <w:abstractNumId w:val="34"/>
    <w:lvlOverride w:ilvl="0">
      <w:lvl w:ilvl="0">
        <w:numFmt w:val="upperLetter"/>
        <w:lvlText w:val="%1."/>
        <w:lvlJc w:val="left"/>
      </w:lvl>
    </w:lvlOverride>
  </w:num>
  <w:num w:numId="4">
    <w:abstractNumId w:val="30"/>
    <w:lvlOverride w:ilvl="0">
      <w:lvl w:ilvl="0">
        <w:numFmt w:val="upperLetter"/>
        <w:lvlText w:val="%1."/>
        <w:lvlJc w:val="left"/>
      </w:lvl>
    </w:lvlOverride>
  </w:num>
  <w:num w:numId="5">
    <w:abstractNumId w:val="37"/>
    <w:lvlOverride w:ilvl="0">
      <w:lvl w:ilvl="0">
        <w:numFmt w:val="upperLetter"/>
        <w:lvlText w:val="%1."/>
        <w:lvlJc w:val="left"/>
      </w:lvl>
    </w:lvlOverride>
  </w:num>
  <w:num w:numId="6">
    <w:abstractNumId w:val="41"/>
    <w:lvlOverride w:ilvl="0">
      <w:lvl w:ilvl="0">
        <w:numFmt w:val="upperLetter"/>
        <w:lvlText w:val="%1."/>
        <w:lvlJc w:val="left"/>
      </w:lvl>
    </w:lvlOverride>
  </w:num>
  <w:num w:numId="7">
    <w:abstractNumId w:val="35"/>
    <w:lvlOverride w:ilvl="0">
      <w:lvl w:ilvl="0">
        <w:numFmt w:val="upperLetter"/>
        <w:lvlText w:val="%1."/>
        <w:lvlJc w:val="left"/>
      </w:lvl>
    </w:lvlOverride>
  </w:num>
  <w:num w:numId="8">
    <w:abstractNumId w:val="43"/>
  </w:num>
  <w:num w:numId="9">
    <w:abstractNumId w:val="28"/>
  </w:num>
  <w:num w:numId="10">
    <w:abstractNumId w:val="33"/>
  </w:num>
  <w:num w:numId="11">
    <w:abstractNumId w:val="39"/>
  </w:num>
  <w:num w:numId="12">
    <w:abstractNumId w:val="27"/>
  </w:num>
  <w:num w:numId="13">
    <w:abstractNumId w:val="36"/>
  </w:num>
  <w:num w:numId="14">
    <w:abstractNumId w:val="25"/>
  </w:num>
  <w:num w:numId="15">
    <w:abstractNumId w:val="32"/>
  </w:num>
  <w:num w:numId="16">
    <w:abstractNumId w:val="26"/>
  </w:num>
  <w:num w:numId="17">
    <w:abstractNumId w:val="40"/>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3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6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8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9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9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1"/>
  </w:num>
  <w:num w:numId="4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DAD"/>
    <w:rsid w:val="0001429B"/>
    <w:rsid w:val="00036DF1"/>
    <w:rsid w:val="00046829"/>
    <w:rsid w:val="00073BBF"/>
    <w:rsid w:val="00116A05"/>
    <w:rsid w:val="00194391"/>
    <w:rsid w:val="002D1D62"/>
    <w:rsid w:val="004A2DAD"/>
    <w:rsid w:val="005A0B1C"/>
    <w:rsid w:val="00600F33"/>
    <w:rsid w:val="007957EF"/>
    <w:rsid w:val="008C29AE"/>
    <w:rsid w:val="00993BC0"/>
    <w:rsid w:val="00AE7279"/>
    <w:rsid w:val="00B27B2D"/>
    <w:rsid w:val="00BC4295"/>
    <w:rsid w:val="00BE5019"/>
    <w:rsid w:val="00CB1005"/>
    <w:rsid w:val="00DB7881"/>
    <w:rsid w:val="00F200B9"/>
    <w:rsid w:val="00F52081"/>
    <w:rsid w:val="00F95A70"/>
    <w:rsid w:val="00FA06D1"/>
    <w:rsid w:val="00FA27C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8B211-54FB-49AD-9C7C-0F2009BD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DAD"/>
    <w:pPr>
      <w:ind w:left="720"/>
      <w:contextualSpacing/>
    </w:pPr>
    <w:rPr>
      <w:rFonts w:eastAsiaTheme="minorEastAsia"/>
      <w:lang w:val="en-US" w:eastAsia="zh-CN"/>
    </w:rPr>
  </w:style>
  <w:style w:type="character" w:customStyle="1" w:styleId="apple-converted-space">
    <w:name w:val="apple-converted-space"/>
    <w:basedOn w:val="DefaultParagraphFont"/>
    <w:rsid w:val="00993BC0"/>
  </w:style>
  <w:style w:type="character" w:customStyle="1" w:styleId="uficommentbody">
    <w:name w:val="uficommentbody"/>
    <w:basedOn w:val="DefaultParagraphFont"/>
    <w:rsid w:val="00993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94100">
      <w:bodyDiv w:val="1"/>
      <w:marLeft w:val="0"/>
      <w:marRight w:val="0"/>
      <w:marTop w:val="0"/>
      <w:marBottom w:val="0"/>
      <w:divBdr>
        <w:top w:val="none" w:sz="0" w:space="0" w:color="auto"/>
        <w:left w:val="none" w:sz="0" w:space="0" w:color="auto"/>
        <w:bottom w:val="none" w:sz="0" w:space="0" w:color="auto"/>
        <w:right w:val="none" w:sz="0" w:space="0" w:color="auto"/>
      </w:divBdr>
    </w:div>
    <w:div w:id="116871715">
      <w:bodyDiv w:val="1"/>
      <w:marLeft w:val="0"/>
      <w:marRight w:val="0"/>
      <w:marTop w:val="0"/>
      <w:marBottom w:val="0"/>
      <w:divBdr>
        <w:top w:val="none" w:sz="0" w:space="0" w:color="auto"/>
        <w:left w:val="none" w:sz="0" w:space="0" w:color="auto"/>
        <w:bottom w:val="none" w:sz="0" w:space="0" w:color="auto"/>
        <w:right w:val="none" w:sz="0" w:space="0" w:color="auto"/>
      </w:divBdr>
    </w:div>
    <w:div w:id="121970399">
      <w:bodyDiv w:val="1"/>
      <w:marLeft w:val="0"/>
      <w:marRight w:val="0"/>
      <w:marTop w:val="0"/>
      <w:marBottom w:val="0"/>
      <w:divBdr>
        <w:top w:val="none" w:sz="0" w:space="0" w:color="auto"/>
        <w:left w:val="none" w:sz="0" w:space="0" w:color="auto"/>
        <w:bottom w:val="none" w:sz="0" w:space="0" w:color="auto"/>
        <w:right w:val="none" w:sz="0" w:space="0" w:color="auto"/>
      </w:divBdr>
    </w:div>
    <w:div w:id="197935501">
      <w:bodyDiv w:val="1"/>
      <w:marLeft w:val="0"/>
      <w:marRight w:val="0"/>
      <w:marTop w:val="0"/>
      <w:marBottom w:val="0"/>
      <w:divBdr>
        <w:top w:val="none" w:sz="0" w:space="0" w:color="auto"/>
        <w:left w:val="none" w:sz="0" w:space="0" w:color="auto"/>
        <w:bottom w:val="none" w:sz="0" w:space="0" w:color="auto"/>
        <w:right w:val="none" w:sz="0" w:space="0" w:color="auto"/>
      </w:divBdr>
    </w:div>
    <w:div w:id="269358741">
      <w:bodyDiv w:val="1"/>
      <w:marLeft w:val="0"/>
      <w:marRight w:val="0"/>
      <w:marTop w:val="0"/>
      <w:marBottom w:val="0"/>
      <w:divBdr>
        <w:top w:val="none" w:sz="0" w:space="0" w:color="auto"/>
        <w:left w:val="none" w:sz="0" w:space="0" w:color="auto"/>
        <w:bottom w:val="none" w:sz="0" w:space="0" w:color="auto"/>
        <w:right w:val="none" w:sz="0" w:space="0" w:color="auto"/>
      </w:divBdr>
    </w:div>
    <w:div w:id="413864698">
      <w:bodyDiv w:val="1"/>
      <w:marLeft w:val="0"/>
      <w:marRight w:val="0"/>
      <w:marTop w:val="0"/>
      <w:marBottom w:val="0"/>
      <w:divBdr>
        <w:top w:val="none" w:sz="0" w:space="0" w:color="auto"/>
        <w:left w:val="none" w:sz="0" w:space="0" w:color="auto"/>
        <w:bottom w:val="none" w:sz="0" w:space="0" w:color="auto"/>
        <w:right w:val="none" w:sz="0" w:space="0" w:color="auto"/>
      </w:divBdr>
    </w:div>
    <w:div w:id="419765047">
      <w:bodyDiv w:val="1"/>
      <w:marLeft w:val="0"/>
      <w:marRight w:val="0"/>
      <w:marTop w:val="0"/>
      <w:marBottom w:val="0"/>
      <w:divBdr>
        <w:top w:val="none" w:sz="0" w:space="0" w:color="auto"/>
        <w:left w:val="none" w:sz="0" w:space="0" w:color="auto"/>
        <w:bottom w:val="none" w:sz="0" w:space="0" w:color="auto"/>
        <w:right w:val="none" w:sz="0" w:space="0" w:color="auto"/>
      </w:divBdr>
    </w:div>
    <w:div w:id="423305907">
      <w:bodyDiv w:val="1"/>
      <w:marLeft w:val="0"/>
      <w:marRight w:val="0"/>
      <w:marTop w:val="0"/>
      <w:marBottom w:val="0"/>
      <w:divBdr>
        <w:top w:val="none" w:sz="0" w:space="0" w:color="auto"/>
        <w:left w:val="none" w:sz="0" w:space="0" w:color="auto"/>
        <w:bottom w:val="none" w:sz="0" w:space="0" w:color="auto"/>
        <w:right w:val="none" w:sz="0" w:space="0" w:color="auto"/>
      </w:divBdr>
    </w:div>
    <w:div w:id="557402884">
      <w:bodyDiv w:val="1"/>
      <w:marLeft w:val="0"/>
      <w:marRight w:val="0"/>
      <w:marTop w:val="0"/>
      <w:marBottom w:val="0"/>
      <w:divBdr>
        <w:top w:val="none" w:sz="0" w:space="0" w:color="auto"/>
        <w:left w:val="none" w:sz="0" w:space="0" w:color="auto"/>
        <w:bottom w:val="none" w:sz="0" w:space="0" w:color="auto"/>
        <w:right w:val="none" w:sz="0" w:space="0" w:color="auto"/>
      </w:divBdr>
    </w:div>
    <w:div w:id="853301641">
      <w:bodyDiv w:val="1"/>
      <w:marLeft w:val="0"/>
      <w:marRight w:val="0"/>
      <w:marTop w:val="0"/>
      <w:marBottom w:val="0"/>
      <w:divBdr>
        <w:top w:val="none" w:sz="0" w:space="0" w:color="auto"/>
        <w:left w:val="none" w:sz="0" w:space="0" w:color="auto"/>
        <w:bottom w:val="none" w:sz="0" w:space="0" w:color="auto"/>
        <w:right w:val="none" w:sz="0" w:space="0" w:color="auto"/>
      </w:divBdr>
    </w:div>
    <w:div w:id="960961157">
      <w:bodyDiv w:val="1"/>
      <w:marLeft w:val="0"/>
      <w:marRight w:val="0"/>
      <w:marTop w:val="0"/>
      <w:marBottom w:val="0"/>
      <w:divBdr>
        <w:top w:val="none" w:sz="0" w:space="0" w:color="auto"/>
        <w:left w:val="none" w:sz="0" w:space="0" w:color="auto"/>
        <w:bottom w:val="none" w:sz="0" w:space="0" w:color="auto"/>
        <w:right w:val="none" w:sz="0" w:space="0" w:color="auto"/>
      </w:divBdr>
    </w:div>
    <w:div w:id="981232209">
      <w:bodyDiv w:val="1"/>
      <w:marLeft w:val="0"/>
      <w:marRight w:val="0"/>
      <w:marTop w:val="0"/>
      <w:marBottom w:val="0"/>
      <w:divBdr>
        <w:top w:val="none" w:sz="0" w:space="0" w:color="auto"/>
        <w:left w:val="none" w:sz="0" w:space="0" w:color="auto"/>
        <w:bottom w:val="none" w:sz="0" w:space="0" w:color="auto"/>
        <w:right w:val="none" w:sz="0" w:space="0" w:color="auto"/>
      </w:divBdr>
    </w:div>
    <w:div w:id="1000962603">
      <w:bodyDiv w:val="1"/>
      <w:marLeft w:val="0"/>
      <w:marRight w:val="0"/>
      <w:marTop w:val="0"/>
      <w:marBottom w:val="0"/>
      <w:divBdr>
        <w:top w:val="none" w:sz="0" w:space="0" w:color="auto"/>
        <w:left w:val="none" w:sz="0" w:space="0" w:color="auto"/>
        <w:bottom w:val="none" w:sz="0" w:space="0" w:color="auto"/>
        <w:right w:val="none" w:sz="0" w:space="0" w:color="auto"/>
      </w:divBdr>
    </w:div>
    <w:div w:id="1079987645">
      <w:bodyDiv w:val="1"/>
      <w:marLeft w:val="0"/>
      <w:marRight w:val="0"/>
      <w:marTop w:val="0"/>
      <w:marBottom w:val="0"/>
      <w:divBdr>
        <w:top w:val="none" w:sz="0" w:space="0" w:color="auto"/>
        <w:left w:val="none" w:sz="0" w:space="0" w:color="auto"/>
        <w:bottom w:val="none" w:sz="0" w:space="0" w:color="auto"/>
        <w:right w:val="none" w:sz="0" w:space="0" w:color="auto"/>
      </w:divBdr>
    </w:div>
    <w:div w:id="1196574343">
      <w:bodyDiv w:val="1"/>
      <w:marLeft w:val="0"/>
      <w:marRight w:val="0"/>
      <w:marTop w:val="0"/>
      <w:marBottom w:val="0"/>
      <w:divBdr>
        <w:top w:val="none" w:sz="0" w:space="0" w:color="auto"/>
        <w:left w:val="none" w:sz="0" w:space="0" w:color="auto"/>
        <w:bottom w:val="none" w:sz="0" w:space="0" w:color="auto"/>
        <w:right w:val="none" w:sz="0" w:space="0" w:color="auto"/>
      </w:divBdr>
    </w:div>
    <w:div w:id="1200555962">
      <w:bodyDiv w:val="1"/>
      <w:marLeft w:val="0"/>
      <w:marRight w:val="0"/>
      <w:marTop w:val="0"/>
      <w:marBottom w:val="0"/>
      <w:divBdr>
        <w:top w:val="none" w:sz="0" w:space="0" w:color="auto"/>
        <w:left w:val="none" w:sz="0" w:space="0" w:color="auto"/>
        <w:bottom w:val="none" w:sz="0" w:space="0" w:color="auto"/>
        <w:right w:val="none" w:sz="0" w:space="0" w:color="auto"/>
      </w:divBdr>
    </w:div>
    <w:div w:id="1577669222">
      <w:bodyDiv w:val="1"/>
      <w:marLeft w:val="0"/>
      <w:marRight w:val="0"/>
      <w:marTop w:val="0"/>
      <w:marBottom w:val="0"/>
      <w:divBdr>
        <w:top w:val="none" w:sz="0" w:space="0" w:color="auto"/>
        <w:left w:val="none" w:sz="0" w:space="0" w:color="auto"/>
        <w:bottom w:val="none" w:sz="0" w:space="0" w:color="auto"/>
        <w:right w:val="none" w:sz="0" w:space="0" w:color="auto"/>
      </w:divBdr>
    </w:div>
    <w:div w:id="1673338128">
      <w:bodyDiv w:val="1"/>
      <w:marLeft w:val="0"/>
      <w:marRight w:val="0"/>
      <w:marTop w:val="0"/>
      <w:marBottom w:val="0"/>
      <w:divBdr>
        <w:top w:val="none" w:sz="0" w:space="0" w:color="auto"/>
        <w:left w:val="none" w:sz="0" w:space="0" w:color="auto"/>
        <w:bottom w:val="none" w:sz="0" w:space="0" w:color="auto"/>
        <w:right w:val="none" w:sz="0" w:space="0" w:color="auto"/>
      </w:divBdr>
    </w:div>
    <w:div w:id="1853300419">
      <w:bodyDiv w:val="1"/>
      <w:marLeft w:val="0"/>
      <w:marRight w:val="0"/>
      <w:marTop w:val="0"/>
      <w:marBottom w:val="0"/>
      <w:divBdr>
        <w:top w:val="none" w:sz="0" w:space="0" w:color="auto"/>
        <w:left w:val="none" w:sz="0" w:space="0" w:color="auto"/>
        <w:bottom w:val="none" w:sz="0" w:space="0" w:color="auto"/>
        <w:right w:val="none" w:sz="0" w:space="0" w:color="auto"/>
      </w:divBdr>
    </w:div>
    <w:div w:id="1861504570">
      <w:bodyDiv w:val="1"/>
      <w:marLeft w:val="0"/>
      <w:marRight w:val="0"/>
      <w:marTop w:val="0"/>
      <w:marBottom w:val="0"/>
      <w:divBdr>
        <w:top w:val="none" w:sz="0" w:space="0" w:color="auto"/>
        <w:left w:val="none" w:sz="0" w:space="0" w:color="auto"/>
        <w:bottom w:val="none" w:sz="0" w:space="0" w:color="auto"/>
        <w:right w:val="none" w:sz="0" w:space="0" w:color="auto"/>
      </w:divBdr>
    </w:div>
    <w:div w:id="2010257341">
      <w:bodyDiv w:val="1"/>
      <w:marLeft w:val="0"/>
      <w:marRight w:val="0"/>
      <w:marTop w:val="0"/>
      <w:marBottom w:val="0"/>
      <w:divBdr>
        <w:top w:val="none" w:sz="0" w:space="0" w:color="auto"/>
        <w:left w:val="none" w:sz="0" w:space="0" w:color="auto"/>
        <w:bottom w:val="none" w:sz="0" w:space="0" w:color="auto"/>
        <w:right w:val="none" w:sz="0" w:space="0" w:color="auto"/>
      </w:divBdr>
    </w:div>
    <w:div w:id="2074035289">
      <w:bodyDiv w:val="1"/>
      <w:marLeft w:val="0"/>
      <w:marRight w:val="0"/>
      <w:marTop w:val="0"/>
      <w:marBottom w:val="0"/>
      <w:divBdr>
        <w:top w:val="none" w:sz="0" w:space="0" w:color="auto"/>
        <w:left w:val="none" w:sz="0" w:space="0" w:color="auto"/>
        <w:bottom w:val="none" w:sz="0" w:space="0" w:color="auto"/>
        <w:right w:val="none" w:sz="0" w:space="0" w:color="auto"/>
      </w:divBdr>
    </w:div>
    <w:div w:id="2075078956">
      <w:bodyDiv w:val="1"/>
      <w:marLeft w:val="0"/>
      <w:marRight w:val="0"/>
      <w:marTop w:val="0"/>
      <w:marBottom w:val="0"/>
      <w:divBdr>
        <w:top w:val="none" w:sz="0" w:space="0" w:color="auto"/>
        <w:left w:val="none" w:sz="0" w:space="0" w:color="auto"/>
        <w:bottom w:val="none" w:sz="0" w:space="0" w:color="auto"/>
        <w:right w:val="none" w:sz="0" w:space="0" w:color="auto"/>
      </w:divBdr>
    </w:div>
    <w:div w:id="2129660217">
      <w:bodyDiv w:val="1"/>
      <w:marLeft w:val="0"/>
      <w:marRight w:val="0"/>
      <w:marTop w:val="0"/>
      <w:marBottom w:val="0"/>
      <w:divBdr>
        <w:top w:val="none" w:sz="0" w:space="0" w:color="auto"/>
        <w:left w:val="none" w:sz="0" w:space="0" w:color="auto"/>
        <w:bottom w:val="none" w:sz="0" w:space="0" w:color="auto"/>
        <w:right w:val="none" w:sz="0" w:space="0" w:color="auto"/>
      </w:divBdr>
    </w:div>
    <w:div w:id="213440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1</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10</cp:revision>
  <dcterms:created xsi:type="dcterms:W3CDTF">2017-11-11T15:10:00Z</dcterms:created>
  <dcterms:modified xsi:type="dcterms:W3CDTF">2018-01-06T18:34:00Z</dcterms:modified>
</cp:coreProperties>
</file>